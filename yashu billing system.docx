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7.xml" ContentType="application/vnd.openxmlformats-officedocument.wordprocessingml.header+xml"/>
  <Override PartName="/word/footer8.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4" w:lineRule="exact" w:line="412"/>
        <w:ind w:left="698"/>
        <w:rPr>
          <w:b/>
          <w:sz w:val="36"/>
        </w:rPr>
      </w:pPr>
      <w:r>
        <w:rPr>
          <w:noProof/>
          <w:lang w:val="en-IN" w:eastAsia="en-IN"/>
        </w:rPr>
        <mc:AlternateContent>
          <mc:Choice Requires="wpg">
            <w:drawing>
              <wp:anchor distT="0" distB="0" distL="0" distR="0" simplePos="false" relativeHeight="2" behindDoc="true" locked="false" layoutInCell="true" allowOverlap="true">
                <wp:simplePos x="0" y="0"/>
                <wp:positionH relativeFrom="page">
                  <wp:posOffset>316865</wp:posOffset>
                </wp:positionH>
                <wp:positionV relativeFrom="page">
                  <wp:posOffset>316865</wp:posOffset>
                </wp:positionV>
                <wp:extent cx="7141209" cy="9381490"/>
                <wp:effectExtent l="0" t="0" r="0" b="0"/>
                <wp:wrapNone/>
                <wp:docPr id="1026" name="Group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41209" cy="9381490"/>
                          <a:chOff x="499" y="499"/>
                          <a:chExt cx="11246" cy="14774"/>
                        </a:xfrm>
                      </wpg:grpSpPr>
                      <wps:wsp>
                        <wps:cNvSpPr/>
                        <wps:spPr>
                          <a:xfrm rot="0">
                            <a:off x="499" y="499"/>
                            <a:ext cx="11246" cy="14774"/>
                          </a:xfrm>
                          <a:custGeom>
                            <a:avLst/>
                            <a:gdLst/>
                            <a:ahLst/>
                            <a:rect l="l" t="t" r="r" b="b"/>
                            <a:pathLst>
                              <a:path w="11246" h="14774" stroke="1">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5400" y="10739"/>
                            <a:ext cx="1572" cy="1293"/>
                          </a:xfrm>
                          <a:prstGeom prst="rect"/>
                        </pic:spPr>
                      </pic:pic>
                    </wpg:wgp>
                  </a:graphicData>
                </a:graphic>
                <wp14:sizeRelH relativeFrom="page">
                  <wp14:pctWidth>0</wp14:pctWidth>
                </wp14:sizeRelH>
                <wp14:sizeRelV relativeFrom="page">
                  <wp14:pctHeight>0</wp14:pctHeight>
                </wp14:sizeRelV>
              </wp:anchor>
            </w:drawing>
          </mc:Choice>
          <mc:Fallback>
            <w:pict>
              <v:group id="1026" filled="f" stroked="f" style="position:absolute;margin-left:24.95pt;margin-top:24.95pt;width:562.3pt;height:738.7pt;z-index:-2147483645;mso-position-horizontal-relative:page;mso-position-vertical-relative:page;mso-width-percent:0;mso-height-percent:0;mso-width-relative:page;mso-height-relative:page;mso-wrap-distance-left:0.0pt;mso-wrap-distance-right:0.0pt;visibility:visible;" coordsize="11246,14774" coordorigin="499,499">
                <v:shape id="1027"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left:499;top:499;width:11246;height:14774;z-index:2;mso-position-horizontal-relative:page;mso-position-vertical-relative:page;mso-width-relative:page;mso-height-relative:page;visibility:visible;">
                  <v:stroke on="f"/>
                  <v:fill/>
                  <v:path textboxrect="0,0,11246,14774"/>
                </v:shape>
                <v:shape id="1028" type="#_x0000_t75" filled="f" stroked="f" style="position:absolute;left:5400;top:10739;width:1572;height:1293;z-index:3;mso-position-horizontal-relative:page;mso-position-vertical-relative:page;mso-width-relative:page;mso-height-relative:page;visibility:visible;">
                  <v:imagedata r:id="rId2" embosscolor="white" o:title=""/>
                  <v:fill/>
                </v:shape>
                <v:fill/>
              </v:group>
            </w:pict>
          </mc:Fallback>
        </mc:AlternateContent>
      </w: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316865</wp:posOffset>
                </wp:positionH>
                <wp:positionV relativeFrom="page">
                  <wp:posOffset>9689465</wp:posOffset>
                </wp:positionV>
                <wp:extent cx="7141209" cy="55243"/>
                <wp:effectExtent l="0" t="0" r="0" b="0"/>
                <wp:wrapNone/>
                <wp:docPr id="1029" name="AutoShap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55243"/>
                        </a:xfrm>
                        <a:custGeom>
                          <a:avLst/>
                          <a:gdLst/>
                          <a:ahLst/>
                          <a:rect l="l" t="t" r="r" b="b"/>
                          <a:pathLst>
                            <a:path w="11246" h="87" stroke="1">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coordsize="11246,87" path="m11160,29l87,29l58,29l58,0l0,0l0,29l0,86l58,86l87,86l11160,86l11160,29xm11246,0l11189,0l11189,29l11160,29l11160,86l11189,86l11246,86l11246,0xe" fillcolor="black" stroked="f" style="position:absolute;margin-left:24.95pt;margin-top:762.95pt;width:562.3pt;height:4.35pt;z-index:-2147483644;mso-position-horizontal-relative:page;mso-position-vertical-relative:page;mso-width-percent:0;mso-height-percent:0;mso-width-relative:page;mso-height-relative:page;mso-wrap-distance-left:0.0pt;mso-wrap-distance-right:0.0pt;visibility:visible;">
                <v:stroke on="f"/>
                <v:fill/>
                <v:path textboxrect="0,0,11246,87"/>
              </v:shape>
            </w:pict>
          </mc:Fallback>
        </mc:AlternateContent>
      </w:r>
      <w:bookmarkStart w:id="0" w:name="VISVESVARAYA_TECHNOLOGICAL_UNIVERSITY"/>
      <w:bookmarkEnd w:id="0"/>
      <w:r>
        <w:rPr>
          <w:b/>
          <w:color w:val="385421"/>
          <w:sz w:val="36"/>
        </w:rPr>
        <w:t>VISVESVARAYA TECHNOLOGICAL</w:t>
      </w:r>
      <w:r>
        <w:rPr>
          <w:b/>
          <w:color w:val="385421"/>
          <w:spacing w:val="-20"/>
          <w:sz w:val="36"/>
        </w:rPr>
        <w:t xml:space="preserve"> </w:t>
      </w:r>
      <w:r>
        <w:rPr>
          <w:b/>
          <w:color w:val="385421"/>
          <w:sz w:val="36"/>
        </w:rPr>
        <w:t>UNIVERSITY</w:t>
      </w:r>
    </w:p>
    <w:p>
      <w:pPr>
        <w:pStyle w:val="style0"/>
        <w:spacing w:after="7" w:lineRule="exact" w:line="320"/>
        <w:ind w:left="928" w:right="781"/>
        <w:jc w:val="center"/>
        <w:rPr>
          <w:b/>
          <w:sz w:val="28"/>
        </w:rPr>
      </w:pPr>
      <w:r>
        <w:rPr>
          <w:b/>
          <w:color w:val="385421"/>
          <w:sz w:val="28"/>
        </w:rPr>
        <w:t>“JNANA SANGAMA”, BELAGAVI- 590018, KARNATAKA,</w:t>
      </w:r>
      <w:r>
        <w:rPr>
          <w:b/>
          <w:color w:val="385421"/>
          <w:spacing w:val="-53"/>
          <w:sz w:val="28"/>
        </w:rPr>
        <w:t xml:space="preserve"> </w:t>
      </w:r>
      <w:r>
        <w:rPr>
          <w:b/>
          <w:color w:val="385421"/>
          <w:sz w:val="28"/>
        </w:rPr>
        <w:t>INDIA</w:t>
      </w:r>
    </w:p>
    <w:p>
      <w:pPr>
        <w:pStyle w:val="style66"/>
        <w:ind w:left="4150"/>
        <w:rPr>
          <w:sz w:val="20"/>
        </w:rPr>
      </w:pPr>
      <w:r>
        <w:rPr>
          <w:noProof/>
          <w:sz w:val="20"/>
          <w:lang w:val="en-IN" w:eastAsia="en-IN"/>
        </w:rPr>
        <w:drawing>
          <wp:inline distL="0" distT="0" distB="0" distR="0">
            <wp:extent cx="1183950" cy="1284160"/>
            <wp:effectExtent l="0" t="0" r="0" b="0"/>
            <wp:docPr id="1030"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1183950" cy="1284160"/>
                    </a:xfrm>
                    <a:prstGeom prst="rect"/>
                  </pic:spPr>
                </pic:pic>
              </a:graphicData>
            </a:graphic>
          </wp:inline>
        </w:drawing>
      </w:r>
    </w:p>
    <w:p>
      <w:pPr>
        <w:pStyle w:val="style0"/>
        <w:spacing w:before="227"/>
        <w:ind w:left="915" w:right="781"/>
        <w:jc w:val="center"/>
        <w:rPr>
          <w:b/>
          <w:sz w:val="26"/>
        </w:rPr>
      </w:pPr>
      <w:r>
        <w:rPr>
          <w:b/>
          <w:sz w:val="26"/>
        </w:rPr>
        <w:t>202</w:t>
      </w:r>
      <w:r>
        <w:rPr>
          <w:b/>
          <w:sz w:val="26"/>
        </w:rPr>
        <w:t>4</w:t>
      </w:r>
      <w:r>
        <w:rPr>
          <w:b/>
          <w:sz w:val="26"/>
        </w:rPr>
        <w:t>-202</w:t>
      </w:r>
      <w:r>
        <w:rPr>
          <w:b/>
          <w:sz w:val="26"/>
        </w:rPr>
        <w:t>5</w:t>
      </w:r>
    </w:p>
    <w:p>
      <w:pPr>
        <w:pStyle w:val="style0"/>
        <w:ind w:left="3906" w:right="3618" w:firstLine="1013"/>
        <w:rPr>
          <w:b/>
          <w:sz w:val="26"/>
        </w:rPr>
      </w:pPr>
      <w:r>
        <w:rPr>
          <w:b/>
          <w:sz w:val="26"/>
        </w:rPr>
        <w:t>A</w:t>
      </w:r>
    </w:p>
    <w:p>
      <w:pPr>
        <w:pStyle w:val="style0"/>
        <w:ind w:left="3906" w:right="3618" w:firstLine="347"/>
        <w:rPr>
          <w:b/>
          <w:sz w:val="26"/>
        </w:rPr>
      </w:pPr>
      <w:r>
        <w:rPr>
          <w:b/>
          <w:sz w:val="26"/>
        </w:rPr>
        <w:t xml:space="preserve">Mini  </w:t>
      </w:r>
      <w:bookmarkStart w:id="1" w:name="_GoBack"/>
      <w:bookmarkEnd w:id="1"/>
      <w:r>
        <w:rPr>
          <w:b/>
          <w:sz w:val="26"/>
        </w:rPr>
        <w:t>Report</w:t>
      </w:r>
      <w:r>
        <w:rPr>
          <w:b/>
          <w:sz w:val="26"/>
        </w:rPr>
        <w:t xml:space="preserve">  </w:t>
      </w:r>
      <w:r>
        <w:rPr>
          <w:b/>
          <w:sz w:val="26"/>
        </w:rPr>
        <w:t>on</w:t>
      </w:r>
    </w:p>
    <w:p>
      <w:pPr>
        <w:pStyle w:val="style0"/>
        <w:ind w:left="919" w:right="781"/>
        <w:jc w:val="center"/>
        <w:rPr>
          <w:b/>
          <w:bCs/>
          <w:color w:val="303c4f"/>
          <w:sz w:val="28"/>
          <w:szCs w:val="28"/>
        </w:rPr>
      </w:pPr>
      <w:r>
        <w:rPr>
          <w:b/>
          <w:bCs/>
          <w:color w:val="303c4f"/>
          <w:sz w:val="28"/>
          <w:szCs w:val="28"/>
        </w:rPr>
        <w:t>“</w:t>
      </w:r>
      <w:r>
        <w:rPr>
          <w:b/>
          <w:bCs/>
          <w:color w:val="303c4f"/>
          <w:sz w:val="28"/>
          <w:szCs w:val="28"/>
        </w:rPr>
        <w:t>BILLING SYSTEM</w:t>
      </w:r>
      <w:r>
        <w:rPr>
          <w:b/>
          <w:bCs/>
          <w:color w:val="303c4f"/>
          <w:sz w:val="28"/>
          <w:szCs w:val="28"/>
        </w:rPr>
        <w:t>“</w:t>
      </w:r>
      <w:r>
        <w:rPr>
          <w:b/>
          <w:bCs/>
          <w:color w:val="303c4f"/>
          <w:sz w:val="28"/>
          <w:szCs w:val="28"/>
        </w:rPr>
        <w:t xml:space="preserve"> </w:t>
      </w:r>
      <w:r>
        <w:rPr>
          <w:b/>
          <w:bCs/>
          <w:color w:val="303c4f"/>
          <w:sz w:val="28"/>
          <w:szCs w:val="28"/>
        </w:rPr>
        <w:t xml:space="preserve"> </w:t>
      </w:r>
      <w:r>
        <w:rPr>
          <w:b/>
          <w:bCs/>
          <w:color w:val="303c4f"/>
          <w:sz w:val="28"/>
          <w:szCs w:val="28"/>
        </w:rPr>
        <w:t>[</w:t>
      </w:r>
      <w:r>
        <w:rPr>
          <w:b/>
          <w:bCs/>
          <w:color w:val="303c4f"/>
          <w:sz w:val="28"/>
          <w:szCs w:val="28"/>
        </w:rPr>
        <w:t>BIS586]</w:t>
      </w:r>
    </w:p>
    <w:p>
      <w:pPr>
        <w:pStyle w:val="style0"/>
        <w:spacing w:before="196"/>
        <w:ind w:left="921" w:right="781"/>
        <w:jc w:val="center"/>
        <w:rPr>
          <w:sz w:val="26"/>
        </w:rPr>
      </w:pPr>
      <w:r>
        <w:rPr>
          <w:sz w:val="26"/>
        </w:rPr>
        <w:t>Submitted in partial fulfillment of the requirements for the award of degree of</w:t>
      </w:r>
    </w:p>
    <w:bookmarkStart w:id="2" w:name="BACHELOR_OF_ENGINEERING"/>
    <w:bookmarkEnd w:id="2"/>
    <w:p>
      <w:pPr>
        <w:pStyle w:val="style3"/>
        <w:ind w:left="925" w:right="781" w:firstLine="0"/>
        <w:jc w:val="center"/>
        <w:rPr/>
      </w:pPr>
      <w:r>
        <w:t>BACHELOR OF ENGINEERING</w:t>
      </w:r>
    </w:p>
    <w:p>
      <w:pPr>
        <w:pStyle w:val="style0"/>
        <w:ind w:left="928" w:right="776"/>
        <w:jc w:val="center"/>
        <w:rPr>
          <w:b/>
          <w:sz w:val="28"/>
        </w:rPr>
      </w:pPr>
      <w:r>
        <w:rPr>
          <w:b/>
          <w:sz w:val="28"/>
        </w:rPr>
        <w:t>In</w:t>
      </w:r>
    </w:p>
    <w:p>
      <w:pPr>
        <w:pStyle w:val="style0"/>
        <w:ind w:left="923" w:right="781"/>
        <w:jc w:val="center"/>
        <w:rPr>
          <w:b/>
          <w:sz w:val="28"/>
        </w:rPr>
      </w:pPr>
      <w:r>
        <w:rPr>
          <w:b/>
          <w:sz w:val="28"/>
        </w:rPr>
        <w:t>INFORMATION SCIENCE AND ENGINEERING</w:t>
      </w:r>
    </w:p>
    <w:p>
      <w:pPr>
        <w:pStyle w:val="style66"/>
        <w:spacing w:before="7"/>
        <w:rPr>
          <w:b/>
          <w:sz w:val="41"/>
        </w:rPr>
      </w:pPr>
    </w:p>
    <w:p>
      <w:pPr>
        <w:pStyle w:val="style4"/>
        <w:spacing w:before="1"/>
        <w:ind w:left="0" w:right="777"/>
        <w:jc w:val="center"/>
        <w:rPr/>
      </w:pPr>
      <w:r>
        <w:t xml:space="preserve">   </w:t>
      </w:r>
    </w:p>
    <w:p>
      <w:pPr>
        <w:pStyle w:val="style4"/>
        <w:spacing w:before="1"/>
        <w:ind w:left="0" w:right="777"/>
        <w:jc w:val="center"/>
        <w:rPr/>
      </w:pPr>
      <w:r>
        <w:t xml:space="preserve">   </w:t>
      </w:r>
      <w:r>
        <w:t xml:space="preserve"> </w:t>
      </w:r>
      <w:r>
        <w:t>Submitted By</w:t>
      </w:r>
    </w:p>
    <w:p>
      <w:pPr>
        <w:pStyle w:val="style0"/>
        <w:spacing w:lineRule="auto" w:line="276"/>
        <w:ind w:left="3600" w:right="4089" w:firstLine="0"/>
        <w:jc w:val="center"/>
        <w:rPr>
          <w:b/>
          <w:bCs/>
          <w:color w:val="303c4f"/>
          <w:w w:val="95"/>
          <w:sz w:val="28"/>
          <w:szCs w:val="28"/>
        </w:rPr>
      </w:pPr>
      <w:r>
        <w:rPr>
          <w:b/>
          <w:bCs/>
          <w:color w:val="303c4f"/>
          <w:sz w:val="28"/>
          <w:szCs w:val="28"/>
        </w:rPr>
        <w:t>NAMITHA</w:t>
      </w:r>
      <w:r>
        <w:rPr>
          <w:b/>
          <w:bCs/>
          <w:color w:val="303c4f"/>
          <w:sz w:val="28"/>
          <w:szCs w:val="28"/>
        </w:rPr>
        <w:t xml:space="preserve"> </w:t>
      </w:r>
      <w:r>
        <w:rPr>
          <w:b/>
          <w:bCs/>
          <w:color w:val="303c4f"/>
          <w:sz w:val="28"/>
          <w:szCs w:val="28"/>
        </w:rPr>
        <w:t>S</w:t>
      </w:r>
      <w:r>
        <w:rPr>
          <w:b/>
          <w:bCs/>
          <w:color w:val="303c4f"/>
          <w:sz w:val="28"/>
          <w:szCs w:val="28"/>
        </w:rPr>
        <w:t xml:space="preserve"> </w:t>
      </w:r>
      <w:r>
        <w:rPr>
          <w:b/>
          <w:bCs/>
          <w:color w:val="303c4f"/>
          <w:sz w:val="28"/>
          <w:szCs w:val="28"/>
        </w:rPr>
        <w:t>N</w:t>
      </w:r>
      <w:r>
        <w:rPr>
          <w:b/>
          <w:bCs/>
          <w:color w:val="303c4f"/>
          <w:sz w:val="28"/>
          <w:szCs w:val="28"/>
        </w:rPr>
        <w:t xml:space="preserve"> </w:t>
      </w:r>
      <w:r>
        <w:rPr>
          <w:b/>
          <w:bCs/>
          <w:color w:val="303c4f"/>
          <w:sz w:val="28"/>
          <w:szCs w:val="28"/>
        </w:rPr>
        <w:t xml:space="preserve"> </w:t>
      </w:r>
      <w:r>
        <w:rPr>
          <w:b/>
          <w:bCs/>
          <w:color w:val="303c4f"/>
          <w:sz w:val="28"/>
          <w:szCs w:val="28"/>
        </w:rPr>
        <w:t xml:space="preserve">   </w:t>
      </w:r>
      <w:r>
        <w:rPr>
          <w:b/>
          <w:bCs/>
          <w:color w:val="303c4f"/>
          <w:w w:val="95"/>
          <w:sz w:val="28"/>
          <w:szCs w:val="28"/>
        </w:rPr>
        <w:t>(</w:t>
      </w:r>
      <w:r>
        <w:rPr>
          <w:b/>
          <w:bCs/>
          <w:color w:val="303c4f"/>
          <w:w w:val="95"/>
          <w:sz w:val="28"/>
          <w:szCs w:val="28"/>
        </w:rPr>
        <w:t>1AT22</w:t>
      </w:r>
      <w:r>
        <w:rPr>
          <w:b/>
          <w:bCs/>
          <w:color w:val="303c4f"/>
          <w:w w:val="95"/>
          <w:sz w:val="28"/>
          <w:szCs w:val="28"/>
        </w:rPr>
        <w:t>IS0</w:t>
      </w:r>
      <w:r>
        <w:rPr>
          <w:b/>
          <w:bCs/>
          <w:color w:val="303c4f"/>
          <w:w w:val="95"/>
          <w:sz w:val="28"/>
          <w:szCs w:val="28"/>
        </w:rPr>
        <w:t>67</w:t>
      </w:r>
      <w:r>
        <w:rPr>
          <w:b/>
          <w:bCs/>
          <w:color w:val="303c4f"/>
          <w:w w:val="95"/>
          <w:sz w:val="28"/>
          <w:szCs w:val="28"/>
        </w:rPr>
        <w:t>)</w:t>
      </w:r>
    </w:p>
    <w:p>
      <w:pPr>
        <w:pStyle w:val="style0"/>
        <w:spacing w:lineRule="auto" w:line="276"/>
        <w:ind w:left="3600" w:right="4089" w:firstLine="0"/>
        <w:jc w:val="center"/>
        <w:rPr>
          <w:b/>
          <w:bCs/>
          <w:color w:val="303c4f"/>
          <w:w w:val="95"/>
          <w:sz w:val="28"/>
          <w:szCs w:val="28"/>
        </w:rPr>
      </w:pPr>
      <w:r>
        <w:rPr>
          <w:b/>
          <w:bCs/>
          <w:color w:val="303c4f"/>
          <w:sz w:val="28"/>
          <w:szCs w:val="28"/>
        </w:rPr>
        <w:t>YASHASWINI K</w:t>
      </w:r>
      <w:r>
        <w:rPr>
          <w:b/>
          <w:bCs/>
          <w:color w:val="303c4f"/>
          <w:sz w:val="28"/>
          <w:szCs w:val="28"/>
        </w:rPr>
        <w:t xml:space="preserve"> </w:t>
      </w:r>
      <w:r>
        <w:rPr>
          <w:b/>
          <w:bCs/>
          <w:color w:val="303c4f"/>
          <w:sz w:val="28"/>
          <w:szCs w:val="28"/>
        </w:rPr>
        <w:t>S</w:t>
      </w:r>
      <w:r>
        <w:rPr>
          <w:b/>
          <w:bCs/>
          <w:color w:val="303c4f"/>
          <w:sz w:val="28"/>
          <w:szCs w:val="28"/>
        </w:rPr>
        <w:t xml:space="preserve"> </w:t>
      </w:r>
      <w:r>
        <w:rPr>
          <w:b/>
          <w:bCs/>
          <w:color w:val="303c4f"/>
          <w:w w:val="95"/>
          <w:sz w:val="28"/>
          <w:szCs w:val="28"/>
        </w:rPr>
        <w:t>(1AT22IS</w:t>
      </w:r>
      <w:r>
        <w:rPr>
          <w:b/>
          <w:bCs/>
          <w:color w:val="303c4f"/>
          <w:w w:val="95"/>
          <w:sz w:val="28"/>
          <w:szCs w:val="28"/>
        </w:rPr>
        <w:t>125</w:t>
      </w:r>
      <w:r>
        <w:rPr>
          <w:b/>
          <w:bCs/>
          <w:color w:val="303c4f"/>
          <w:w w:val="95"/>
          <w:sz w:val="28"/>
          <w:szCs w:val="28"/>
        </w:rPr>
        <w:t>)</w:t>
      </w:r>
    </w:p>
    <w:p>
      <w:pPr>
        <w:pStyle w:val="style0"/>
        <w:spacing w:lineRule="auto" w:line="276"/>
        <w:ind w:left="2160" w:right="4089" w:firstLine="0"/>
        <w:jc w:val="center"/>
        <w:rPr>
          <w:b/>
          <w:bCs/>
          <w:color w:val="303c4f"/>
          <w:w w:val="95"/>
          <w:sz w:val="28"/>
          <w:szCs w:val="28"/>
        </w:rPr>
      </w:pPr>
    </w:p>
    <w:p>
      <w:pPr>
        <w:pStyle w:val="style66"/>
        <w:rPr>
          <w:b/>
          <w:sz w:val="30"/>
        </w:rPr>
      </w:pPr>
    </w:p>
    <w:p>
      <w:pPr>
        <w:pStyle w:val="style66"/>
        <w:rPr>
          <w:b/>
          <w:sz w:val="30"/>
        </w:rPr>
      </w:pPr>
    </w:p>
    <w:p>
      <w:pPr>
        <w:pStyle w:val="style66"/>
        <w:rPr>
          <w:b/>
          <w:sz w:val="30"/>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197"/>
        <w:ind w:left="924" w:right="760" w:firstLine="1627"/>
        <w:rPr>
          <w:b/>
          <w:bCs/>
          <w:sz w:val="28"/>
          <w:szCs w:val="28"/>
        </w:rPr>
      </w:pPr>
      <w:r>
        <w:rPr>
          <w:b/>
          <w:bCs/>
          <w:color w:val="385421"/>
          <w:sz w:val="28"/>
          <w:szCs w:val="28"/>
        </w:rPr>
        <w:t>ATRIA INSTITUTE OF TECH</w:t>
      </w:r>
      <w:r>
        <w:rPr>
          <w:b/>
          <w:bCs/>
          <w:color w:val="385421"/>
          <w:sz w:val="28"/>
          <w:szCs w:val="28"/>
        </w:rPr>
        <w:t>NOLOGY</w:t>
      </w:r>
      <w:r>
        <w:rPr>
          <w:b/>
          <w:bCs/>
          <w:color w:val="385421"/>
          <w:sz w:val="28"/>
          <w:szCs w:val="28"/>
        </w:rPr>
        <w:t xml:space="preserve"> </w:t>
      </w:r>
      <w:r>
        <w:rPr>
          <w:b/>
          <w:bCs/>
          <w:color w:val="385421"/>
          <w:sz w:val="28"/>
          <w:szCs w:val="28"/>
        </w:rPr>
        <w:t>DEPARTMENT OF INFORMATION</w:t>
      </w:r>
      <w:r>
        <w:rPr>
          <w:b/>
          <w:bCs/>
          <w:color w:val="385421"/>
          <w:sz w:val="28"/>
          <w:szCs w:val="28"/>
        </w:rPr>
        <w:t xml:space="preserve"> SCIENCE &amp;</w:t>
      </w:r>
      <w:r>
        <w:rPr>
          <w:b/>
          <w:bCs/>
          <w:color w:val="385421"/>
          <w:sz w:val="28"/>
          <w:szCs w:val="28"/>
        </w:rPr>
        <w:t>ENGINEERING</w:t>
      </w:r>
    </w:p>
    <w:p>
      <w:pPr>
        <w:pStyle w:val="style0"/>
        <w:spacing w:lineRule="exact" w:line="316"/>
        <w:ind w:left="919" w:right="781"/>
        <w:jc w:val="center"/>
        <w:rPr>
          <w:sz w:val="28"/>
        </w:rPr>
      </w:pPr>
      <w:r>
        <w:rPr>
          <w:color w:val="385421"/>
          <w:sz w:val="28"/>
        </w:rPr>
        <w:t>Anandnagar, Bengaluru-560 024</w:t>
      </w:r>
    </w:p>
    <w:p>
      <w:pPr>
        <w:pStyle w:val="style0"/>
        <w:spacing w:lineRule="exact" w:line="316"/>
        <w:jc w:val="center"/>
        <w:rPr>
          <w:sz w:val="28"/>
        </w:rPr>
        <w:sectPr>
          <w:headerReference w:type="default" r:id="rId4"/>
          <w:footerReference w:type="default" r:id="rId5"/>
          <w:type w:val="continuous"/>
          <w:pgSz w:w="12240" w:h="15840" w:orient="portrait"/>
          <w:pgMar w:top="1020" w:right="1180" w:bottom="280" w:left="1040" w:header="720" w:footer="720" w:gutter="0"/>
          <w:cols w:space="720"/>
        </w:sectPr>
      </w:pPr>
    </w:p>
    <w:p>
      <w:pPr>
        <w:pStyle w:val="style0"/>
        <w:spacing w:before="73"/>
        <w:ind w:left="922" w:right="781"/>
        <w:jc w:val="center"/>
        <w:rPr>
          <w:b/>
          <w:sz w:val="22"/>
          <w:szCs w:val="22"/>
        </w:rPr>
      </w:pPr>
      <w:r>
        <w:rPr>
          <w:noProof/>
          <w:sz w:val="22"/>
          <w:szCs w:val="22"/>
          <w:lang w:val="en-IN" w:eastAsia="en-IN"/>
        </w:rPr>
        <mc:AlternateContent>
          <mc:Choice Requires="wpg">
            <w:drawing>
              <wp:anchor distT="0" distB="0" distL="0" distR="0" simplePos="false" relativeHeight="4" behindDoc="true" locked="false" layoutInCell="true" allowOverlap="true">
                <wp:simplePos x="0" y="0"/>
                <wp:positionH relativeFrom="page">
                  <wp:posOffset>316865</wp:posOffset>
                </wp:positionH>
                <wp:positionV relativeFrom="page">
                  <wp:posOffset>316865</wp:posOffset>
                </wp:positionV>
                <wp:extent cx="7141209" cy="9381490"/>
                <wp:effectExtent l="0" t="0" r="0" b="0"/>
                <wp:wrapNone/>
                <wp:docPr id="1031" name="Group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41209" cy="9381490"/>
                          <a:chOff x="499" y="499"/>
                          <a:chExt cx="11246" cy="14774"/>
                        </a:xfrm>
                      </wpg:grpSpPr>
                      <wps:wsp>
                        <wps:cNvSpPr/>
                        <wps:spPr>
                          <a:xfrm rot="0">
                            <a:off x="499" y="499"/>
                            <a:ext cx="11246" cy="14774"/>
                          </a:xfrm>
                          <a:custGeom>
                            <a:avLst/>
                            <a:gdLst/>
                            <a:ahLst/>
                            <a:rect l="l" t="t" r="r" b="b"/>
                            <a:pathLst>
                              <a:path w="11246" h="14774" stroke="1">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5304" y="2630"/>
                            <a:ext cx="1578" cy="1495"/>
                          </a:xfrm>
                          <a:prstGeom prst="rect"/>
                        </pic:spPr>
                      </pic:pic>
                    </wpg:wgp>
                  </a:graphicData>
                </a:graphic>
                <wp14:sizeRelH relativeFrom="page">
                  <wp14:pctWidth>0</wp14:pctWidth>
                </wp14:sizeRelH>
                <wp14:sizeRelV relativeFrom="page">
                  <wp14:pctHeight>0</wp14:pctHeight>
                </wp14:sizeRelV>
              </wp:anchor>
            </w:drawing>
          </mc:Choice>
          <mc:Fallback>
            <w:pict>
              <v:group id="1031" filled="f" stroked="f" style="position:absolute;margin-left:24.95pt;margin-top:24.95pt;width:562.3pt;height:738.7pt;z-index:-2147483643;mso-position-horizontal-relative:page;mso-position-vertical-relative:page;mso-width-percent:0;mso-height-percent:0;mso-width-relative:page;mso-height-relative:page;mso-wrap-distance-left:0.0pt;mso-wrap-distance-right:0.0pt;visibility:visible;" coordsize="11246,14774" coordorigin="499,499">
                <v:shape id="1032"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left:499;top:499;width:11246;height:14774;z-index:2;mso-position-horizontal-relative:page;mso-position-vertical-relative:page;mso-width-relative:page;mso-height-relative:page;visibility:visible;">
                  <v:stroke on="f"/>
                  <v:fill/>
                  <v:path textboxrect="0,0,11246,14774"/>
                </v:shape>
                <v:shape id="1033" type="#_x0000_t75" filled="f" stroked="f" style="position:absolute;left:5304;top:2630;width:1578;height:1495;z-index:3;mso-position-horizontal-relative:page;mso-position-vertical-relative:page;mso-width-relative:page;mso-height-relative:page;visibility:visible;">
                  <v:imagedata r:id="rId2" embosscolor="white" o:title=""/>
                  <v:fill/>
                </v:shape>
                <v:fill/>
              </v:group>
            </w:pict>
          </mc:Fallback>
        </mc:AlternateContent>
      </w:r>
      <w:r>
        <w:rPr>
          <w:noProof/>
          <w:sz w:val="22"/>
          <w:szCs w:val="22"/>
          <w:lang w:val="en-IN" w:eastAsia="en-IN"/>
        </w:rPr>
        <mc:AlternateContent>
          <mc:Choice Requires="wps">
            <w:drawing>
              <wp:anchor distT="0" distB="0" distL="0" distR="0" simplePos="false" relativeHeight="5" behindDoc="true" locked="false" layoutInCell="true" allowOverlap="true">
                <wp:simplePos x="0" y="0"/>
                <wp:positionH relativeFrom="page">
                  <wp:posOffset>316865</wp:posOffset>
                </wp:positionH>
                <wp:positionV relativeFrom="page">
                  <wp:posOffset>9689465</wp:posOffset>
                </wp:positionV>
                <wp:extent cx="7141209" cy="55243"/>
                <wp:effectExtent l="0" t="0" r="0" b="0"/>
                <wp:wrapNone/>
                <wp:docPr id="1034" name="AutoShap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55243"/>
                        </a:xfrm>
                        <a:custGeom>
                          <a:avLst/>
                          <a:gdLst/>
                          <a:ahLst/>
                          <a:rect l="l" t="t" r="r" b="b"/>
                          <a:pathLst>
                            <a:path w="11246" h="87" stroke="1">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4" coordsize="11246,87" path="m11160,29l87,29l58,29l58,0l0,0l0,29l0,86l58,86l87,86l11160,86l11160,29xm11246,0l11189,0l11189,29l11160,29l11160,86l11189,86l11246,86l11246,0xe" fillcolor="black" stroked="f" style="position:absolute;margin-left:24.95pt;margin-top:762.95pt;width:562.3pt;height:4.35pt;z-index:-2147483642;mso-position-horizontal-relative:page;mso-position-vertical-relative:page;mso-width-percent:0;mso-height-percent:0;mso-width-relative:page;mso-height-relative:page;mso-wrap-distance-left:0.0pt;mso-wrap-distance-right:0.0pt;visibility:visible;">
                <v:stroke on="f"/>
                <v:fill/>
                <v:path textboxrect="0,0,11246,87"/>
              </v:shape>
            </w:pict>
          </mc:Fallback>
        </mc:AlternateContent>
      </w:r>
      <w:r>
        <w:rPr>
          <w:b/>
          <w:color w:val="0033cc"/>
          <w:sz w:val="28"/>
          <w:szCs w:val="28"/>
        </w:rPr>
        <w:t>ATRIA INSTITUTE OF TECHNOLOGY</w:t>
      </w:r>
    </w:p>
    <w:p>
      <w:pPr>
        <w:pStyle w:val="style3"/>
        <w:spacing w:before="1"/>
        <w:ind w:left="1894" w:right="1759" w:firstLine="0"/>
        <w:jc w:val="center"/>
        <w:rPr>
          <w:sz w:val="22"/>
          <w:szCs w:val="22"/>
        </w:rPr>
      </w:pPr>
      <w:r>
        <w:rPr>
          <w:sz w:val="22"/>
          <w:szCs w:val="22"/>
        </w:rPr>
        <w:t>(Affiliated to Visvesvaraya Technological University) ASKB Campus, Anandnagar,</w:t>
      </w:r>
    </w:p>
    <w:p>
      <w:pPr>
        <w:pStyle w:val="style0"/>
        <w:spacing w:lineRule="exact" w:line="321"/>
        <w:ind w:left="920" w:right="781"/>
        <w:jc w:val="center"/>
        <w:rPr>
          <w:b/>
          <w:sz w:val="22"/>
          <w:szCs w:val="22"/>
        </w:rPr>
      </w:pPr>
      <w:r>
        <w:rPr>
          <w:b/>
          <w:sz w:val="22"/>
          <w:szCs w:val="22"/>
        </w:rPr>
        <w:t>Bengaluru – 560024</w:t>
      </w:r>
    </w:p>
    <w:p>
      <w:pPr>
        <w:pStyle w:val="style66"/>
        <w:rPr>
          <w:b/>
          <w:sz w:val="30"/>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174"/>
        <w:ind w:left="410" w:right="781"/>
        <w:jc w:val="center"/>
        <w:rPr>
          <w:b/>
          <w:sz w:val="36"/>
        </w:rPr>
      </w:pPr>
      <w:r>
        <w:rPr>
          <w:b/>
          <w:sz w:val="36"/>
        </w:rPr>
        <w:t xml:space="preserve">        </w:t>
      </w:r>
      <w:r>
        <w:rPr>
          <w:b/>
          <w:sz w:val="36"/>
        </w:rPr>
        <w:t>CERTIFICATE</w:t>
      </w:r>
    </w:p>
    <w:p>
      <w:pPr>
        <w:pStyle w:val="style0"/>
        <w:spacing w:before="313" w:lineRule="auto" w:line="360"/>
        <w:ind w:left="400" w:right="288"/>
        <w:jc w:val="both"/>
        <w:rPr>
          <w:sz w:val="20"/>
          <w:szCs w:val="20"/>
        </w:rPr>
      </w:pPr>
      <w:r>
        <w:rPr>
          <w:sz w:val="28"/>
          <w:szCs w:val="28"/>
        </w:rPr>
        <w:t>This i</w:t>
      </w:r>
      <w:r>
        <w:rPr>
          <w:sz w:val="28"/>
          <w:szCs w:val="28"/>
        </w:rPr>
        <w:t>s to certify that mini project</w:t>
      </w:r>
      <w:r>
        <w:rPr>
          <w:sz w:val="28"/>
          <w:szCs w:val="28"/>
        </w:rPr>
        <w:t xml:space="preserve"> work</w:t>
      </w:r>
      <w:r>
        <w:rPr>
          <w:sz w:val="28"/>
          <w:szCs w:val="28"/>
        </w:rPr>
        <w:t xml:space="preserve"> (BIS586)</w:t>
      </w:r>
      <w:r>
        <w:rPr>
          <w:sz w:val="28"/>
          <w:szCs w:val="28"/>
        </w:rPr>
        <w:t xml:space="preserve"> entitled </w:t>
      </w:r>
      <w:r>
        <w:rPr>
          <w:b/>
          <w:bCs/>
          <w:color w:val="385421"/>
          <w:sz w:val="28"/>
          <w:szCs w:val="28"/>
        </w:rPr>
        <w:t>“</w:t>
      </w:r>
      <w:r>
        <w:rPr>
          <w:b/>
          <w:bCs/>
          <w:color w:val="385421"/>
          <w:sz w:val="28"/>
          <w:szCs w:val="28"/>
        </w:rPr>
        <w:t>BILLING SYSTEM</w:t>
      </w:r>
      <w:r>
        <w:rPr>
          <w:b/>
          <w:bCs/>
          <w:color w:val="385421"/>
          <w:sz w:val="28"/>
          <w:szCs w:val="28"/>
        </w:rPr>
        <w:t xml:space="preserve">” </w:t>
      </w:r>
      <w:r>
        <w:rPr>
          <w:sz w:val="28"/>
          <w:szCs w:val="28"/>
        </w:rPr>
        <w:t xml:space="preserve">carried </w:t>
      </w:r>
      <w:r>
        <w:rPr>
          <w:sz w:val="28"/>
          <w:szCs w:val="28"/>
        </w:rPr>
        <w:t xml:space="preserve">out </w:t>
      </w:r>
      <w:r>
        <w:rPr>
          <w:sz w:val="28"/>
          <w:szCs w:val="28"/>
        </w:rPr>
        <w:t xml:space="preserve"> by</w:t>
      </w:r>
      <w:r>
        <w:rPr>
          <w:sz w:val="28"/>
          <w:szCs w:val="28"/>
        </w:rPr>
        <w:t xml:space="preserve"> </w:t>
      </w:r>
      <w:r>
        <w:rPr>
          <w:b/>
          <w:bCs/>
          <w:color w:val="17365d"/>
          <w:sz w:val="28"/>
          <w:szCs w:val="28"/>
        </w:rPr>
        <w:t>N</w:t>
      </w:r>
      <w:r>
        <w:rPr>
          <w:b/>
          <w:bCs/>
          <w:color w:val="17365d"/>
          <w:sz w:val="28"/>
          <w:szCs w:val="28"/>
        </w:rPr>
        <w:t xml:space="preserve">amitha </w:t>
      </w:r>
      <w:r>
        <w:rPr>
          <w:b/>
          <w:bCs/>
          <w:color w:val="17365d"/>
          <w:sz w:val="28"/>
          <w:szCs w:val="28"/>
        </w:rPr>
        <w:t>S N</w:t>
      </w:r>
      <w:r>
        <w:rPr>
          <w:b/>
          <w:bCs/>
          <w:color w:val="17365d"/>
          <w:sz w:val="28"/>
          <w:szCs w:val="28"/>
        </w:rPr>
        <w:t>,</w:t>
      </w:r>
      <w:r>
        <w:rPr>
          <w:b/>
          <w:bCs/>
          <w:color w:val="303c4f"/>
          <w:sz w:val="28"/>
          <w:szCs w:val="28"/>
        </w:rPr>
        <w:t xml:space="preserve"> </w:t>
      </w:r>
      <w:r>
        <w:rPr>
          <w:sz w:val="28"/>
          <w:szCs w:val="28"/>
        </w:rPr>
        <w:t>(1AT22</w:t>
      </w:r>
      <w:r>
        <w:rPr>
          <w:sz w:val="28"/>
          <w:szCs w:val="28"/>
        </w:rPr>
        <w:t>IS0</w:t>
      </w:r>
      <w:r>
        <w:rPr>
          <w:sz w:val="28"/>
          <w:szCs w:val="28"/>
        </w:rPr>
        <w:t>67</w:t>
      </w:r>
      <w:r>
        <w:rPr>
          <w:sz w:val="28"/>
          <w:szCs w:val="28"/>
        </w:rPr>
        <w:t>)</w:t>
      </w:r>
      <w:r>
        <w:rPr>
          <w:b/>
          <w:bCs/>
          <w:color w:val="303c4f"/>
          <w:sz w:val="28"/>
          <w:szCs w:val="28"/>
        </w:rPr>
        <w:t>,</w:t>
      </w:r>
      <w:r>
        <w:rPr>
          <w:b/>
          <w:bCs/>
          <w:color w:val="303c4f"/>
          <w:sz w:val="28"/>
          <w:szCs w:val="28"/>
        </w:rPr>
        <w:t xml:space="preserve"> </w:t>
      </w:r>
      <w:r>
        <w:rPr>
          <w:b/>
          <w:bCs/>
          <w:color w:val="303c4f"/>
          <w:sz w:val="28"/>
          <w:szCs w:val="28"/>
        </w:rPr>
        <w:t>Y</w:t>
      </w:r>
      <w:r>
        <w:rPr>
          <w:b/>
          <w:bCs/>
          <w:color w:val="303c4f"/>
          <w:sz w:val="28"/>
          <w:szCs w:val="28"/>
        </w:rPr>
        <w:t>ashaswini</w:t>
      </w:r>
      <w:r>
        <w:rPr>
          <w:b/>
          <w:bCs/>
          <w:color w:val="303c4f"/>
          <w:sz w:val="28"/>
          <w:szCs w:val="28"/>
        </w:rPr>
        <w:t xml:space="preserve"> K S</w:t>
      </w:r>
      <w:r>
        <w:rPr>
          <w:b/>
          <w:bCs/>
          <w:color w:val="303c4f"/>
          <w:sz w:val="28"/>
          <w:szCs w:val="28"/>
        </w:rPr>
        <w:t>(</w:t>
      </w:r>
      <w:r>
        <w:rPr>
          <w:sz w:val="28"/>
          <w:szCs w:val="28"/>
        </w:rPr>
        <w:t>1AT22IS</w:t>
      </w:r>
      <w:r>
        <w:rPr>
          <w:sz w:val="28"/>
          <w:szCs w:val="28"/>
        </w:rPr>
        <w:t>125</w:t>
      </w:r>
      <w:r>
        <w:rPr>
          <w:sz w:val="28"/>
          <w:szCs w:val="28"/>
        </w:rPr>
        <w:t>)</w:t>
      </w:r>
      <w:r>
        <w:rPr>
          <w:b/>
          <w:bCs/>
          <w:color w:val="303c4f"/>
          <w:sz w:val="28"/>
          <w:szCs w:val="28"/>
        </w:rPr>
        <w:t xml:space="preserve"> </w:t>
      </w:r>
      <w:r>
        <w:rPr>
          <w:sz w:val="28"/>
          <w:szCs w:val="28"/>
        </w:rPr>
        <w:t xml:space="preserve">is </w:t>
      </w:r>
      <w:r>
        <w:rPr>
          <w:sz w:val="28"/>
          <w:szCs w:val="28"/>
        </w:rPr>
        <w:t>bonafide</w:t>
      </w:r>
      <w:r>
        <w:rPr>
          <w:sz w:val="28"/>
          <w:szCs w:val="28"/>
        </w:rPr>
        <w:t xml:space="preserve"> student of </w:t>
      </w:r>
      <w:r>
        <w:rPr>
          <w:b/>
          <w:bCs/>
          <w:sz w:val="28"/>
          <w:szCs w:val="28"/>
        </w:rPr>
        <w:t>ATRIA INSTITUTE OF TECHNOLOGY</w:t>
      </w:r>
      <w:r>
        <w:rPr>
          <w:sz w:val="28"/>
          <w:szCs w:val="28"/>
        </w:rPr>
        <w:t xml:space="preserve">, Bengaluru, in partial fulfillment for the award of Degree of </w:t>
      </w:r>
      <w:r>
        <w:rPr>
          <w:b/>
          <w:bCs/>
          <w:sz w:val="28"/>
          <w:szCs w:val="28"/>
        </w:rPr>
        <w:t xml:space="preserve">Bachelor of Engineering </w:t>
      </w:r>
      <w:r>
        <w:rPr>
          <w:sz w:val="28"/>
          <w:szCs w:val="28"/>
        </w:rPr>
        <w:t xml:space="preserve">in </w:t>
      </w:r>
      <w:r>
        <w:rPr>
          <w:b/>
          <w:bCs/>
          <w:sz w:val="28"/>
          <w:szCs w:val="28"/>
        </w:rPr>
        <w:t xml:space="preserve">Information Science &amp; Engineering </w:t>
      </w:r>
      <w:r>
        <w:rPr>
          <w:sz w:val="28"/>
          <w:szCs w:val="28"/>
        </w:rPr>
        <w:t xml:space="preserve">of </w:t>
      </w:r>
      <w:r>
        <w:rPr>
          <w:b/>
          <w:bCs/>
          <w:sz w:val="28"/>
          <w:szCs w:val="28"/>
        </w:rPr>
        <w:t xml:space="preserve">Visvesvaraya Technological University, Belagavi, </w:t>
      </w:r>
      <w:r>
        <w:rPr>
          <w:sz w:val="28"/>
          <w:szCs w:val="28"/>
        </w:rPr>
        <w:t xml:space="preserve">during the academic year </w:t>
      </w:r>
      <w:r>
        <w:rPr>
          <w:b/>
          <w:bCs/>
          <w:sz w:val="28"/>
          <w:szCs w:val="28"/>
        </w:rPr>
        <w:t>202</w:t>
      </w:r>
      <w:r>
        <w:rPr>
          <w:b/>
          <w:bCs/>
          <w:sz w:val="28"/>
          <w:szCs w:val="28"/>
        </w:rPr>
        <w:t>4</w:t>
      </w:r>
      <w:r>
        <w:rPr>
          <w:b/>
          <w:bCs/>
          <w:sz w:val="28"/>
          <w:szCs w:val="28"/>
        </w:rPr>
        <w:t>-202</w:t>
      </w:r>
      <w:r>
        <w:rPr>
          <w:b/>
          <w:bCs/>
          <w:sz w:val="28"/>
          <w:szCs w:val="28"/>
        </w:rPr>
        <w:t>5</w:t>
      </w:r>
      <w:r>
        <w:rPr>
          <w:sz w:val="28"/>
          <w:szCs w:val="28"/>
        </w:rPr>
        <w:t>. It is certified that all corrections/suggestions indicated for internal assessment have been incorporated in the report deposited in the de</w:t>
      </w:r>
      <w:r>
        <w:rPr>
          <w:sz w:val="28"/>
          <w:szCs w:val="28"/>
        </w:rPr>
        <w:t xml:space="preserve">partment library. The mini project </w:t>
      </w:r>
      <w:r>
        <w:rPr>
          <w:sz w:val="28"/>
          <w:szCs w:val="28"/>
        </w:rPr>
        <w:t>report has been approved as it satisfies the academic requireme</w:t>
      </w:r>
      <w:r>
        <w:rPr>
          <w:sz w:val="28"/>
          <w:szCs w:val="28"/>
        </w:rPr>
        <w:t>nts with respect to project</w:t>
      </w:r>
      <w:r>
        <w:rPr>
          <w:sz w:val="28"/>
          <w:szCs w:val="28"/>
        </w:rPr>
        <w:t xml:space="preserve"> report as prescribed for the said degree.</w:t>
      </w:r>
    </w:p>
    <w:p>
      <w:pPr>
        <w:pStyle w:val="style66"/>
        <w:rPr>
          <w:sz w:val="19"/>
        </w:rPr>
      </w:pPr>
    </w:p>
    <w:tbl>
      <w:tblPr>
        <w:tblpPr w:leftFromText="0" w:rightFromText="0" w:topFromText="0" w:bottomFromText="0" w:vertAnchor="text" w:horzAnchor="page" w:tblpX="1434" w:tblpY="751"/>
        <w:tblW w:w="0" w:type="auto"/>
        <w:jc w:val="left"/>
        <w:tblInd w:w="412" w:type="dxa"/>
        <w:tblLayout w:type="fixed"/>
        <w:tblCellMar>
          <w:left w:w="0" w:type="dxa"/>
          <w:right w:w="0" w:type="dxa"/>
        </w:tblCellMar>
        <w:tblLook w:val="01E0" w:firstRow="1" w:lastRow="1" w:firstColumn="1" w:lastColumn="1" w:noHBand="0" w:noVBand="0"/>
      </w:tblPr>
      <w:tblGrid>
        <w:gridCol w:w="2852"/>
        <w:gridCol w:w="2460"/>
        <w:gridCol w:w="3334"/>
      </w:tblGrid>
      <w:tr>
        <w:trPr>
          <w:trHeight w:val="636" w:hRule="atLeast"/>
          <w:jc w:val="left"/>
        </w:trPr>
        <w:tc>
          <w:tcPr>
            <w:tcW w:w="2852" w:type="dxa"/>
            <w:tcBorders>
              <w:top w:val="single" w:sz="8" w:space="0" w:color="000000"/>
            </w:tcBorders>
          </w:tcPr>
          <w:p>
            <w:pPr>
              <w:pStyle w:val="style4097"/>
              <w:spacing w:before="6"/>
              <w:rPr>
                <w:sz w:val="20"/>
              </w:rPr>
            </w:pPr>
          </w:p>
          <w:p>
            <w:pPr>
              <w:pStyle w:val="style4097"/>
              <w:rPr>
                <w:b/>
                <w:i/>
                <w:sz w:val="24"/>
                <w:lang w:val="en-US"/>
              </w:rPr>
            </w:pPr>
            <w:r>
              <w:rPr>
                <w:b/>
                <w:i/>
                <w:sz w:val="24"/>
                <w:lang w:val="en-US"/>
              </w:rPr>
              <w:t>Mr.</w:t>
            </w:r>
            <w:r>
              <w:rPr>
                <w:b/>
                <w:i/>
                <w:sz w:val="24"/>
                <w:lang w:val="en-US"/>
              </w:rPr>
              <w:t>Omprakash B</w:t>
            </w:r>
          </w:p>
          <w:p>
            <w:pPr>
              <w:pStyle w:val="style4097"/>
              <w:rPr>
                <w:b/>
                <w:i/>
                <w:sz w:val="24"/>
                <w:lang w:val="en-US"/>
              </w:rPr>
            </w:pPr>
            <w:r>
              <w:rPr>
                <w:b/>
                <w:i/>
                <w:sz w:val="24"/>
                <w:lang w:val="en-US"/>
              </w:rPr>
              <w:t>Ass</w:t>
            </w:r>
            <w:r>
              <w:rPr>
                <w:b/>
                <w:i/>
                <w:sz w:val="24"/>
                <w:lang w:val="en-US"/>
              </w:rPr>
              <w:t xml:space="preserve">istant professor </w:t>
            </w:r>
          </w:p>
          <w:p>
            <w:pPr>
              <w:pStyle w:val="style4097"/>
              <w:rPr>
                <w:b/>
                <w:i/>
                <w:sz w:val="24"/>
                <w:lang w:val="en-US"/>
              </w:rPr>
            </w:pPr>
            <w:r>
              <w:rPr>
                <w:b/>
                <w:i/>
                <w:sz w:val="24"/>
                <w:lang w:val="en-US"/>
              </w:rPr>
              <w:t>Dept. of ISE</w:t>
            </w:r>
          </w:p>
          <w:p>
            <w:pPr>
              <w:pStyle w:val="style4097"/>
              <w:rPr>
                <w:b/>
                <w:i/>
                <w:sz w:val="24"/>
                <w:lang w:val="en-US"/>
              </w:rPr>
            </w:pPr>
            <w:r>
              <w:rPr>
                <w:b/>
                <w:i/>
                <w:sz w:val="24"/>
                <w:lang w:val="en-US"/>
              </w:rPr>
              <w:t>Atria I T</w:t>
            </w:r>
          </w:p>
          <w:p>
            <w:pPr>
              <w:pStyle w:val="style4097"/>
              <w:rPr>
                <w:b/>
                <w:i/>
                <w:sz w:val="24"/>
              </w:rPr>
            </w:pPr>
          </w:p>
        </w:tc>
        <w:tc>
          <w:tcPr>
            <w:tcW w:w="2460" w:type="dxa"/>
            <w:tcBorders/>
          </w:tcPr>
          <w:p>
            <w:pPr>
              <w:pStyle w:val="style4097"/>
              <w:rPr>
                <w:b/>
                <w:bCs/>
                <w:i/>
                <w:iCs/>
                <w:sz w:val="26"/>
                <w:u w:val="single"/>
                <w:lang w:val="en-US"/>
              </w:rPr>
            </w:pPr>
          </w:p>
          <w:p>
            <w:pPr>
              <w:pStyle w:val="style4097"/>
              <w:rPr>
                <w:b/>
                <w:bCs/>
                <w:i/>
                <w:iCs/>
                <w:sz w:val="26"/>
                <w:lang w:val="en-US"/>
              </w:rPr>
            </w:pPr>
            <w:r>
              <w:rPr>
                <w:b/>
                <w:bCs/>
                <w:i/>
                <w:iCs/>
                <w:sz w:val="26"/>
                <w:lang w:val="en-US"/>
              </w:rPr>
              <w:t xml:space="preserve">  </w:t>
            </w:r>
            <w:r>
              <w:rPr>
                <w:b/>
                <w:bCs/>
                <w:i/>
                <w:iCs/>
                <w:sz w:val="26"/>
                <w:lang w:val="en-US"/>
              </w:rPr>
              <w:t>Dr</w:t>
            </w:r>
            <w:r>
              <w:rPr>
                <w:b/>
                <w:bCs/>
                <w:i/>
                <w:iCs/>
                <w:sz w:val="26"/>
                <w:lang w:val="en-US"/>
              </w:rPr>
              <w:t xml:space="preserve"> Deepak N</w:t>
            </w:r>
            <w:r>
              <w:rPr>
                <w:b/>
                <w:bCs/>
                <w:i/>
                <w:iCs/>
                <w:sz w:val="26"/>
                <w:lang w:val="en-US"/>
              </w:rPr>
              <w:t xml:space="preserve"> R</w:t>
            </w:r>
          </w:p>
          <w:p>
            <w:pPr>
              <w:pStyle w:val="style4097"/>
              <w:rPr>
                <w:b/>
                <w:bCs/>
                <w:i/>
                <w:iCs/>
                <w:sz w:val="26"/>
                <w:lang w:val="en-US"/>
              </w:rPr>
            </w:pPr>
            <w:r>
              <w:rPr>
                <w:b/>
                <w:bCs/>
                <w:i/>
                <w:iCs/>
                <w:sz w:val="26"/>
                <w:lang w:val="en-US"/>
              </w:rPr>
              <w:t xml:space="preserve"> </w:t>
            </w:r>
            <w:r>
              <w:rPr>
                <w:b/>
                <w:bCs/>
                <w:i/>
                <w:iCs/>
                <w:sz w:val="26"/>
                <w:lang w:val="en-US"/>
              </w:rPr>
              <w:t>Prof</w:t>
            </w:r>
            <w:r>
              <w:rPr>
                <w:b/>
                <w:bCs/>
                <w:i/>
                <w:iCs/>
                <w:sz w:val="26"/>
                <w:lang w:val="en-US"/>
              </w:rPr>
              <w:t>essor &amp; HOD</w:t>
            </w:r>
          </w:p>
          <w:p>
            <w:pPr>
              <w:pStyle w:val="style4097"/>
              <w:rPr>
                <w:b/>
                <w:bCs/>
                <w:i/>
                <w:iCs/>
                <w:sz w:val="26"/>
                <w:lang w:val="en-US"/>
              </w:rPr>
            </w:pPr>
            <w:r>
              <w:rPr>
                <w:b/>
                <w:bCs/>
                <w:i/>
                <w:iCs/>
                <w:sz w:val="26"/>
                <w:lang w:val="en-US"/>
              </w:rPr>
              <w:t xml:space="preserve"> </w:t>
            </w:r>
            <w:r>
              <w:rPr>
                <w:b/>
                <w:bCs/>
                <w:i/>
                <w:iCs/>
                <w:sz w:val="26"/>
                <w:lang w:val="en-US"/>
              </w:rPr>
              <w:t>Dept</w:t>
            </w:r>
            <w:r>
              <w:rPr>
                <w:b/>
                <w:bCs/>
                <w:i/>
                <w:iCs/>
                <w:sz w:val="26"/>
                <w:lang w:val="en-US"/>
              </w:rPr>
              <w:t xml:space="preserve">. </w:t>
            </w:r>
            <w:r>
              <w:rPr>
                <w:b/>
                <w:bCs/>
                <w:i/>
                <w:iCs/>
                <w:sz w:val="26"/>
                <w:lang w:val="en-US"/>
              </w:rPr>
              <w:t>o</w:t>
            </w:r>
            <w:r>
              <w:rPr>
                <w:b/>
                <w:bCs/>
                <w:i/>
                <w:iCs/>
                <w:sz w:val="26"/>
                <w:lang w:val="en-US"/>
              </w:rPr>
              <w:t>f ISE</w:t>
            </w:r>
          </w:p>
          <w:p>
            <w:pPr>
              <w:pStyle w:val="style4097"/>
              <w:rPr>
                <w:b/>
                <w:bCs/>
                <w:i/>
                <w:iCs/>
                <w:sz w:val="26"/>
              </w:rPr>
            </w:pPr>
            <w:r>
              <w:rPr>
                <w:b/>
                <w:bCs/>
                <w:i/>
                <w:iCs/>
                <w:sz w:val="26"/>
                <w:lang w:val="en-US"/>
              </w:rPr>
              <w:t xml:space="preserve"> </w:t>
            </w:r>
            <w:r>
              <w:rPr>
                <w:b/>
                <w:bCs/>
                <w:i/>
                <w:iCs/>
                <w:sz w:val="26"/>
                <w:lang w:val="en-US"/>
              </w:rPr>
              <w:t>Atria I</w:t>
            </w:r>
            <w:r>
              <w:rPr>
                <w:b/>
                <w:bCs/>
                <w:i/>
                <w:iCs/>
                <w:sz w:val="26"/>
                <w:lang w:val="en-US"/>
              </w:rPr>
              <w:t xml:space="preserve"> </w:t>
            </w:r>
            <w:r>
              <w:rPr>
                <w:b/>
                <w:bCs/>
                <w:i/>
                <w:iCs/>
                <w:sz w:val="26"/>
                <w:lang w:val="en-US"/>
              </w:rPr>
              <w:t>T</w:t>
            </w:r>
          </w:p>
        </w:tc>
        <w:tc>
          <w:tcPr>
            <w:tcW w:w="3334" w:type="dxa"/>
            <w:tcBorders>
              <w:top w:val="single" w:sz="8" w:space="0" w:color="000000"/>
            </w:tcBorders>
          </w:tcPr>
          <w:p>
            <w:pPr>
              <w:pStyle w:val="style4097"/>
              <w:spacing w:before="6"/>
              <w:rPr>
                <w:sz w:val="20"/>
              </w:rPr>
            </w:pPr>
          </w:p>
          <w:p>
            <w:pPr>
              <w:pStyle w:val="style4097"/>
              <w:ind w:left="3"/>
              <w:rPr>
                <w:b/>
                <w:i/>
                <w:sz w:val="24"/>
                <w:lang w:val="en-US"/>
              </w:rPr>
            </w:pPr>
            <w:r>
              <w:rPr>
                <w:b/>
                <w:i/>
                <w:sz w:val="24"/>
                <w:lang w:val="en-US"/>
              </w:rPr>
              <w:t xml:space="preserve">     </w:t>
            </w:r>
            <w:r>
              <w:rPr>
                <w:b/>
                <w:i/>
                <w:sz w:val="24"/>
                <w:lang w:val="en-US"/>
              </w:rPr>
              <w:t>Dr Rajesha S</w:t>
            </w:r>
          </w:p>
          <w:p>
            <w:pPr>
              <w:pStyle w:val="style4097"/>
              <w:ind w:left="3"/>
              <w:rPr>
                <w:b/>
                <w:i/>
                <w:sz w:val="24"/>
                <w:lang w:val="en-US"/>
              </w:rPr>
            </w:pPr>
            <w:r>
              <w:rPr>
                <w:b/>
                <w:i/>
                <w:sz w:val="24"/>
                <w:lang w:val="en-US"/>
              </w:rPr>
              <w:t xml:space="preserve">     </w:t>
            </w:r>
            <w:r>
              <w:rPr>
                <w:b/>
                <w:i/>
                <w:sz w:val="24"/>
                <w:lang w:val="en-US"/>
              </w:rPr>
              <w:t xml:space="preserve">Principal </w:t>
            </w:r>
          </w:p>
          <w:p>
            <w:pPr>
              <w:pStyle w:val="style4097"/>
              <w:ind w:left="3"/>
              <w:rPr>
                <w:b/>
                <w:i/>
                <w:sz w:val="24"/>
              </w:rPr>
            </w:pPr>
            <w:r>
              <w:rPr>
                <w:b/>
                <w:i/>
                <w:sz w:val="24"/>
                <w:lang w:val="en-US"/>
              </w:rPr>
              <w:t xml:space="preserve">    </w:t>
            </w:r>
            <w:r>
              <w:rPr>
                <w:b/>
                <w:i/>
                <w:sz w:val="24"/>
                <w:lang w:val="en-US"/>
              </w:rPr>
              <w:t>Atria I T</w:t>
            </w:r>
          </w:p>
        </w:tc>
      </w:tr>
      <w:tr>
        <w:tblPrEx/>
        <w:trPr>
          <w:trHeight w:val="0" w:hRule="auto"/>
          <w:jc w:val="left"/>
        </w:trPr>
        <w:tc>
          <w:tcPr>
            <w:tcW w:w="2852" w:type="dxa"/>
            <w:tcBorders/>
          </w:tcPr>
          <w:p>
            <w:pPr>
              <w:pStyle w:val="style4097"/>
              <w:tabs>
                <w:tab w:val="left" w:leader="none" w:pos="2571"/>
              </w:tabs>
              <w:spacing w:before="3" w:lineRule="exact" w:line="271"/>
              <w:rPr>
                <w:sz w:val="24"/>
              </w:rPr>
            </w:pPr>
          </w:p>
        </w:tc>
        <w:tc>
          <w:tcPr>
            <w:tcW w:w="2460" w:type="dxa"/>
            <w:tcBorders/>
          </w:tcPr>
          <w:p>
            <w:pPr>
              <w:pStyle w:val="style4097"/>
              <w:rPr/>
            </w:pPr>
          </w:p>
        </w:tc>
        <w:tc>
          <w:tcPr>
            <w:tcW w:w="3334" w:type="dxa"/>
            <w:tcBorders/>
            <w:shd w:val="clear" w:color="auto" w:fill="auto"/>
          </w:tcPr>
          <w:p>
            <w:pPr>
              <w:pStyle w:val="style4097"/>
              <w:rPr/>
            </w:pPr>
          </w:p>
        </w:tc>
      </w:tr>
    </w:tbl>
    <w:p>
      <w:pPr>
        <w:pStyle w:val="style66"/>
        <w:spacing w:lineRule="auto" w:line="360"/>
        <w:jc w:val="both"/>
        <w:rPr>
          <w:noProof/>
          <w:lang w:val="en-IN" w:eastAsia="en-IN"/>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316865</wp:posOffset>
                </wp:positionH>
                <wp:positionV relativeFrom="page">
                  <wp:posOffset>316865</wp:posOffset>
                </wp:positionV>
                <wp:extent cx="7308850" cy="9601835"/>
                <wp:effectExtent l="0" t="0" r="6350" b="0"/>
                <wp:wrapNone/>
                <wp:docPr id="1036" name="AutoShape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08850" cy="9601835"/>
                        </a:xfrm>
                        <a:custGeom>
                          <a:avLst/>
                          <a:gdLst/>
                          <a:ahLst/>
                          <a:rect l="l" t="t" r="r" b="b"/>
                          <a:pathLst>
                            <a:path w="11246" h="14774" stroke="1">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6"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margin-left:24.95pt;margin-top:24.95pt;width:575.5pt;height:756.05pt;z-index:-2147483641;mso-position-horizontal-relative:page;mso-position-vertical-relative:page;mso-width-percent:0;mso-height-percent:0;mso-width-relative:page;mso-height-relative:page;mso-wrap-distance-left:0.0pt;mso-wrap-distance-right:0.0pt;visibility:visible;">
                <v:stroke on="f"/>
                <v:fill/>
                <v:path textboxrect="0,0,11246,14774"/>
              </v:shape>
            </w:pict>
          </mc:Fallback>
        </mc:AlternateContent>
      </w: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316865</wp:posOffset>
                </wp:positionH>
                <wp:positionV relativeFrom="page">
                  <wp:posOffset>9689465</wp:posOffset>
                </wp:positionV>
                <wp:extent cx="6921500" cy="9525"/>
                <wp:effectExtent l="0" t="0" r="0" b="0"/>
                <wp:wrapNone/>
                <wp:docPr id="1037" name="AutoShape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21500" cy="9525"/>
                        </a:xfrm>
                        <a:custGeom>
                          <a:avLst/>
                          <a:gdLst/>
                          <a:ahLst/>
                          <a:rect l="l" t="t" r="r" b="b"/>
                          <a:pathLst>
                            <a:path w="11246" h="87" stroke="1">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7" coordsize="11246,87" path="m11160,29l87,29l58,29l58,0l0,0l0,29l0,86l58,86l87,86l11160,86l11160,29xm11246,0l11189,0l11189,29l11160,29l11160,86l11189,86l11246,86l11246,0xe" fillcolor="black" stroked="f" style="position:absolute;margin-left:24.95pt;margin-top:762.95pt;width:545.0pt;height:0.75pt;z-index:-2147483640;mso-position-horizontal-relative:page;mso-position-vertical-relative:page;mso-width-percent:0;mso-height-percent:0;mso-width-relative:page;mso-height-relative:page;mso-wrap-distance-left:0.0pt;mso-wrap-distance-right:0.0pt;visibility:visible;">
                <v:stroke on="f"/>
                <v:fill/>
                <v:path textboxrect="0,0,11246,87"/>
              </v:shape>
            </w:pict>
          </mc:Fallback>
        </mc:AlternateContent>
      </w:r>
      <w:bookmarkStart w:id="3" w:name="DECLARATION"/>
      <w:bookmarkEnd w:id="3"/>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r>
        <w:rPr/>
        <mc:AlternateContent>
          <mc:Choice Requires="wps">
            <w:drawing>
              <wp:anchor distT="0" distB="0" distL="0" distR="0" simplePos="false" relativeHeight="13" behindDoc="false" locked="false" layoutInCell="true" allowOverlap="true">
                <wp:simplePos x="0" y="0"/>
                <wp:positionH relativeFrom="page">
                  <wp:posOffset>2850340</wp:posOffset>
                </wp:positionH>
                <wp:positionV relativeFrom="page">
                  <wp:posOffset>7077372</wp:posOffset>
                </wp:positionV>
                <wp:extent cx="1325582" cy="6833"/>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25582" cy="6833"/>
                        </a:xfrm>
                        <a:prstGeom prst="line"/>
                        <a:solidFill>
                          <a:srgbClr val="ffffff"/>
                        </a:solidFill>
                        <a:ln cmpd="sng" cap="flat" w="12700">
                          <a:solidFill>
                            <a:srgbClr val="666666"/>
                          </a:solidFill>
                          <a:prstDash val="solid"/>
                          <a:round/>
                          <a:headEnd/>
                          <a:tailEnd/>
                        </a:ln>
                      </wps:spPr>
                      <wps:bodyPr>
                        <a:noAutofit/>
                      </wps:bodyPr>
                    </wps:wsp>
                  </a:graphicData>
                </a:graphic>
              </wp:anchor>
            </w:drawing>
          </mc:Choice>
          <mc:Fallback>
            <w:pict>
              <v:line id="1049" fillcolor="white" stroked="t" from="224.43622pt,557.27344pt" to="328.8128pt,557.8115pt" style="position:absolute;z-index:13;mso-position-horizontal-relative:page;mso-position-vertical-relative:page;mso-width-relative:page;mso-height-relative:page;mso-wrap-distance-left:0.0pt;mso-wrap-distance-right:0.0pt;visibility:visible;">
                <v:stroke color="#666666" weight="1.0pt"/>
                <v:fill/>
              </v:line>
            </w:pict>
          </mc:Fallback>
        </mc:AlternateContent>
      </w:r>
    </w:p>
    <w:p>
      <w:pPr>
        <w:pStyle w:val="style66"/>
        <w:spacing w:lineRule="auto" w:line="360"/>
        <w:jc w:val="center"/>
        <w:rPr>
          <w:b/>
          <w:bCs/>
          <w:sz w:val="32"/>
          <w:szCs w:val="32"/>
        </w:rPr>
      </w:pPr>
      <w:r>
        <w:rPr>
          <w:b/>
          <w:bCs/>
          <w:sz w:val="32"/>
          <w:szCs w:val="32"/>
          <w:lang w:val="en-US"/>
        </w:rPr>
        <w:t xml:space="preserve">DECLARATION </w:t>
      </w:r>
    </w:p>
    <w:p>
      <w:pPr>
        <w:pStyle w:val="style66"/>
        <w:spacing w:lineRule="auto" w:line="360"/>
        <w:jc w:val="both"/>
        <w:rPr>
          <w:sz w:val="24"/>
          <w:szCs w:val="24"/>
        </w:rPr>
      </w:pPr>
    </w:p>
    <w:p>
      <w:pPr>
        <w:pStyle w:val="style66"/>
        <w:spacing w:lineRule="auto" w:line="360"/>
        <w:jc w:val="both"/>
        <w:rPr>
          <w:b/>
          <w:bCs/>
          <w:sz w:val="24"/>
          <w:szCs w:val="24"/>
        </w:rPr>
      </w:pPr>
      <w:r>
        <w:rPr>
          <w:sz w:val="24"/>
          <w:szCs w:val="24"/>
        </w:rPr>
        <w:t>We,</w:t>
      </w:r>
      <w:r>
        <w:rPr>
          <w:sz w:val="24"/>
          <w:szCs w:val="24"/>
        </w:rPr>
        <w:t xml:space="preserve"> </w:t>
      </w:r>
      <w:r>
        <w:rPr>
          <w:b/>
          <w:bCs/>
          <w:sz w:val="24"/>
          <w:szCs w:val="24"/>
          <w:lang w:val="en-US"/>
        </w:rPr>
        <w:t>Namitha S</w:t>
      </w:r>
      <w:r>
        <w:rPr>
          <w:b/>
          <w:bCs/>
          <w:sz w:val="24"/>
          <w:szCs w:val="24"/>
          <w:lang w:val="en-US"/>
        </w:rPr>
        <w:t xml:space="preserve"> </w:t>
      </w:r>
      <w:r>
        <w:rPr>
          <w:b/>
          <w:bCs/>
          <w:sz w:val="24"/>
          <w:szCs w:val="24"/>
          <w:lang w:val="en-US"/>
        </w:rPr>
        <w:t>N</w:t>
      </w:r>
      <w:r>
        <w:rPr>
          <w:sz w:val="24"/>
          <w:szCs w:val="24"/>
          <w:lang w:val="en-US"/>
        </w:rPr>
        <w:t xml:space="preserve"> </w:t>
      </w:r>
      <w:r>
        <w:rPr>
          <w:b/>
          <w:sz w:val="24"/>
          <w:szCs w:val="24"/>
        </w:rPr>
        <w:t>(1AT22</w:t>
      </w:r>
      <w:r>
        <w:rPr>
          <w:b/>
          <w:sz w:val="24"/>
          <w:szCs w:val="24"/>
        </w:rPr>
        <w:t>IS0</w:t>
      </w:r>
      <w:r>
        <w:rPr>
          <w:b/>
          <w:sz w:val="24"/>
          <w:szCs w:val="24"/>
          <w:lang w:val="en-US"/>
        </w:rPr>
        <w:t>67</w:t>
      </w:r>
      <w:r>
        <w:rPr>
          <w:b/>
          <w:sz w:val="24"/>
          <w:szCs w:val="24"/>
        </w:rPr>
        <w:t>)</w:t>
      </w:r>
      <w:r>
        <w:rPr>
          <w:b/>
          <w:sz w:val="24"/>
          <w:szCs w:val="24"/>
        </w:rPr>
        <w:t xml:space="preserve"> , </w:t>
      </w:r>
      <w:r>
        <w:rPr>
          <w:b/>
          <w:sz w:val="24"/>
          <w:szCs w:val="24"/>
          <w:lang w:val="en-US"/>
        </w:rPr>
        <w:t xml:space="preserve">Yashaswini K S </w:t>
      </w:r>
      <w:r>
        <w:rPr>
          <w:b/>
          <w:sz w:val="24"/>
          <w:szCs w:val="24"/>
        </w:rPr>
        <w:t>(1AT22IS</w:t>
      </w:r>
      <w:r>
        <w:rPr>
          <w:b/>
          <w:sz w:val="24"/>
          <w:szCs w:val="24"/>
          <w:lang w:val="en-US"/>
        </w:rPr>
        <w:t>125</w:t>
      </w:r>
      <w:r>
        <w:rPr>
          <w:b/>
          <w:sz w:val="24"/>
          <w:szCs w:val="24"/>
        </w:rPr>
        <w:t xml:space="preserve">) </w:t>
      </w:r>
      <w:r>
        <w:rPr>
          <w:b/>
          <w:sz w:val="24"/>
          <w:szCs w:val="24"/>
        </w:rPr>
        <w:t xml:space="preserve"> </w:t>
      </w:r>
      <w:r>
        <w:rPr>
          <w:sz w:val="24"/>
          <w:szCs w:val="24"/>
        </w:rPr>
        <w:t>students of 5</w:t>
      </w:r>
      <w:r>
        <w:rPr>
          <w:sz w:val="24"/>
          <w:szCs w:val="24"/>
          <w:vertAlign w:val="superscript"/>
        </w:rPr>
        <w:t>th</w:t>
      </w:r>
      <w:r>
        <w:rPr>
          <w:sz w:val="24"/>
          <w:szCs w:val="24"/>
        </w:rPr>
        <w:t xml:space="preserve"> semester </w:t>
      </w:r>
      <w:r>
        <w:rPr>
          <w:b/>
          <w:bCs/>
          <w:sz w:val="24"/>
          <w:szCs w:val="24"/>
        </w:rPr>
        <w:t xml:space="preserve">Bachelor of Engineering, Department of Information Science and Engineering, Atria Institute of Technology, Bengaluru </w:t>
      </w:r>
      <w:r>
        <w:rPr>
          <w:sz w:val="24"/>
          <w:szCs w:val="24"/>
        </w:rPr>
        <w:t xml:space="preserve"> </w:t>
      </w:r>
      <w:r>
        <w:rPr>
          <w:sz w:val="24"/>
          <w:szCs w:val="24"/>
        </w:rPr>
        <w:t xml:space="preserve"> </w:t>
      </w:r>
      <w:r>
        <w:rPr>
          <w:sz w:val="24"/>
          <w:szCs w:val="24"/>
        </w:rPr>
        <w:t xml:space="preserve">would hereby declare that  mini project </w:t>
      </w:r>
      <w:r>
        <w:rPr>
          <w:sz w:val="24"/>
          <w:szCs w:val="24"/>
        </w:rPr>
        <w:t xml:space="preserve">(BIS586) </w:t>
      </w:r>
      <w:r>
        <w:rPr>
          <w:sz w:val="24"/>
          <w:szCs w:val="24"/>
        </w:rPr>
        <w:t xml:space="preserve">entitled </w:t>
      </w:r>
      <w:r>
        <w:rPr>
          <w:b/>
          <w:sz w:val="24"/>
          <w:szCs w:val="24"/>
        </w:rPr>
        <w:t>“</w:t>
      </w:r>
      <w:r>
        <w:rPr>
          <w:b/>
          <w:sz w:val="24"/>
          <w:szCs w:val="24"/>
          <w:lang w:val="en-US"/>
        </w:rPr>
        <w:t>Bi</w:t>
      </w:r>
      <w:r>
        <w:rPr>
          <w:b/>
          <w:sz w:val="24"/>
          <w:szCs w:val="24"/>
          <w:lang w:val="en-US"/>
        </w:rPr>
        <w:t>lling System</w:t>
      </w:r>
      <w:r>
        <w:rPr>
          <w:b/>
          <w:sz w:val="24"/>
          <w:szCs w:val="24"/>
        </w:rPr>
        <w:t xml:space="preserve">” </w:t>
      </w:r>
      <w:r>
        <w:rPr>
          <w:sz w:val="24"/>
          <w:szCs w:val="24"/>
        </w:rPr>
        <w:t xml:space="preserve"> has been </w:t>
      </w:r>
      <w:r>
        <w:rPr>
          <w:sz w:val="24"/>
          <w:szCs w:val="24"/>
        </w:rPr>
        <w:t>carried out</w:t>
      </w:r>
      <w:r>
        <w:rPr>
          <w:sz w:val="24"/>
          <w:szCs w:val="24"/>
        </w:rPr>
        <w:t xml:space="preserve"> by us </w:t>
      </w:r>
      <w:r>
        <w:rPr>
          <w:sz w:val="24"/>
          <w:szCs w:val="24"/>
        </w:rPr>
        <w:t xml:space="preserve"> </w:t>
      </w:r>
      <w:r>
        <w:rPr>
          <w:sz w:val="24"/>
          <w:szCs w:val="24"/>
        </w:rPr>
        <w:t xml:space="preserve">at </w:t>
      </w:r>
      <w:r>
        <w:rPr>
          <w:b/>
          <w:bCs/>
          <w:sz w:val="24"/>
          <w:szCs w:val="24"/>
        </w:rPr>
        <w:t xml:space="preserve">Atria Institute of Technology, Bengaluru, </w:t>
      </w:r>
      <w:r>
        <w:rPr>
          <w:sz w:val="24"/>
          <w:szCs w:val="24"/>
        </w:rPr>
        <w:t xml:space="preserve">and submitted in partial </w:t>
      </w:r>
      <w:r>
        <w:rPr>
          <w:sz w:val="24"/>
          <w:szCs w:val="24"/>
        </w:rPr>
        <w:t>fulfilment</w:t>
      </w:r>
      <w:r>
        <w:rPr>
          <w:sz w:val="24"/>
          <w:szCs w:val="24"/>
        </w:rPr>
        <w:t xml:space="preserve"> of the course requirement for the award of degree of </w:t>
      </w:r>
      <w:r>
        <w:rPr>
          <w:b/>
          <w:bCs/>
          <w:sz w:val="24"/>
          <w:szCs w:val="24"/>
        </w:rPr>
        <w:t xml:space="preserve">Bachelor of Engineering in Information Science and Engineering </w:t>
      </w:r>
      <w:r>
        <w:rPr>
          <w:sz w:val="24"/>
          <w:szCs w:val="24"/>
        </w:rPr>
        <w:t xml:space="preserve">of </w:t>
      </w:r>
      <w:r>
        <w:rPr>
          <w:b/>
          <w:bCs/>
          <w:sz w:val="24"/>
          <w:szCs w:val="24"/>
        </w:rPr>
        <w:t xml:space="preserve">Visvesvaraya Technological University, Belagavi, </w:t>
      </w:r>
      <w:r>
        <w:rPr>
          <w:sz w:val="24"/>
          <w:szCs w:val="24"/>
        </w:rPr>
        <w:t xml:space="preserve">during the academic year </w:t>
      </w:r>
      <w:r>
        <w:rPr>
          <w:b/>
          <w:bCs/>
          <w:sz w:val="24"/>
          <w:szCs w:val="24"/>
        </w:rPr>
        <w:t>2024-25.</w:t>
      </w:r>
    </w:p>
    <w:p>
      <w:pPr>
        <w:pStyle w:val="style0"/>
        <w:spacing w:before="90" w:lineRule="auto" w:line="360"/>
        <w:ind w:left="102" w:right="292" w:firstLine="618"/>
        <w:jc w:val="both"/>
        <w:rPr>
          <w:sz w:val="24"/>
          <w:szCs w:val="24"/>
        </w:rPr>
      </w:pPr>
      <w:r>
        <w:rPr>
          <w:sz w:val="24"/>
          <w:szCs w:val="24"/>
        </w:rPr>
        <w:t>We further declare that, to the best of our knowledge and belief, the work embodied in this report has not been submitted to any other university or institution for the award of any other degree.</w:t>
      </w:r>
      <w:r>
        <w:rPr>
          <w:sz w:val="24"/>
          <w:szCs w:val="24"/>
        </w:rPr>
        <w:tab/>
      </w:r>
    </w:p>
    <w:p>
      <w:pPr>
        <w:pStyle w:val="style66"/>
        <w:rPr>
          <w:sz w:val="26"/>
        </w:rPr>
      </w:pPr>
    </w:p>
    <w:p>
      <w:pPr>
        <w:pStyle w:val="style66"/>
        <w:rPr>
          <w:sz w:val="26"/>
        </w:rPr>
      </w:pPr>
    </w:p>
    <w:p>
      <w:pPr>
        <w:pStyle w:val="style66"/>
        <w:rPr>
          <w:sz w:val="26"/>
        </w:rPr>
      </w:pPr>
    </w:p>
    <w:p>
      <w:pPr>
        <w:pStyle w:val="style66"/>
        <w:rPr>
          <w:sz w:val="26"/>
        </w:rPr>
      </w:pPr>
      <w:r>
        <w:rPr>
          <w:noProof/>
          <w:lang w:val="en-IN" w:eastAsia="en-IN"/>
        </w:rPr>
        <w:pict>
          <v:shape id="1048"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margin-left:36.95pt;margin-top:46.02pt;width:542.92pt;height:698.81pt;z-index:-2147483637;mso-position-horizontal-relative:page;mso-position-vertical-relative:page;mso-width-relative:page;mso-height-relative:page;mso-wrap-distance-left:0.0pt;mso-wrap-distance-right:0.0pt;visibility:visible;">
            <v:stroke on="f"/>
            <v:fill/>
            <v:path textboxrect="0,0,11246,14774"/>
          </v:shape>
        </w:pict>
      </w:r>
    </w:p>
    <w:p>
      <w:pPr>
        <w:pStyle w:val="style66"/>
        <w:spacing w:before="11"/>
        <w:rPr>
          <w:sz w:val="27"/>
        </w:rPr>
      </w:pPr>
    </w:p>
    <w:p>
      <w:pPr>
        <w:pStyle w:val="style66"/>
        <w:tabs>
          <w:tab w:val="left" w:leader="none" w:pos="6705"/>
        </w:tabs>
        <w:ind w:left="102"/>
        <w:jc w:val="both"/>
        <w:rPr/>
      </w:pPr>
      <w:r>
        <w:t>Place:</w:t>
      </w:r>
      <w:r>
        <w:rPr>
          <w:spacing w:val="-2"/>
        </w:rPr>
        <w:t xml:space="preserve"> </w:t>
      </w:r>
      <w:r>
        <w:t>Bengaluru</w:t>
      </w:r>
      <w:r>
        <w:tab/>
      </w:r>
      <w:r>
        <w:t>Signature of the</w:t>
      </w:r>
      <w:r>
        <w:rPr>
          <w:spacing w:val="-7"/>
        </w:rPr>
        <w:t xml:space="preserve"> </w:t>
      </w:r>
      <w:r>
        <w:t>student</w:t>
      </w:r>
      <w:r>
        <w:t>s</w:t>
      </w:r>
    </w:p>
    <w:p>
      <w:pPr>
        <w:pStyle w:val="style66"/>
        <w:rPr/>
      </w:pPr>
    </w:p>
    <w:p>
      <w:pPr>
        <w:pStyle w:val="style66"/>
        <w:tabs>
          <w:tab w:val="left" w:leader="none" w:pos="6767"/>
        </w:tabs>
        <w:ind w:left="102"/>
        <w:jc w:val="both"/>
        <w:rPr/>
      </w:pPr>
      <w:r>
        <w:t>Date:</w:t>
      </w:r>
      <w:r>
        <w:tab/>
      </w:r>
      <w:r>
        <w:t>Namitha S N</w:t>
      </w:r>
    </w:p>
    <w:p>
      <w:pPr>
        <w:pStyle w:val="style66"/>
        <w:tabs>
          <w:tab w:val="left" w:leader="none" w:pos="6767"/>
        </w:tabs>
        <w:ind w:left="102"/>
        <w:jc w:val="center"/>
        <w:rPr/>
      </w:pPr>
      <w:r>
        <w:t xml:space="preserve">                                                                               (1AT22IS067)</w:t>
      </w:r>
    </w:p>
    <w:p>
      <w:pPr>
        <w:pStyle w:val="style0"/>
        <w:jc w:val="both"/>
        <w:rPr/>
      </w:pPr>
    </w:p>
    <w:p>
      <w:pPr>
        <w:pStyle w:val="style0"/>
        <w:jc w:val="both"/>
        <w:rPr/>
      </w:pPr>
    </w:p>
    <w:p>
      <w:pPr>
        <w:pStyle w:val="style0"/>
        <w:jc w:val="both"/>
        <w:rPr/>
      </w:pPr>
    </w:p>
    <w:p>
      <w:pPr>
        <w:pStyle w:val="style0"/>
        <w:jc w:val="center"/>
        <w:rPr/>
      </w:pPr>
      <w:r>
        <w:t xml:space="preserve">                                                                                         Yashaswini K S</w:t>
      </w:r>
    </w:p>
    <w:p>
      <w:pPr>
        <w:pStyle w:val="style0"/>
        <w:jc w:val="center"/>
        <w:rPr/>
        <w:sectPr>
          <w:headerReference w:type="default" r:id="rId6"/>
          <w:footerReference w:type="default" r:id="rId7"/>
          <w:pgSz w:w="12240" w:h="15840" w:orient="portrait"/>
          <w:pgMar w:top="1520" w:right="1180" w:bottom="1800" w:left="1040" w:header="1129" w:footer="1612" w:gutter="0"/>
          <w:cols w:space="720"/>
        </w:sectPr>
      </w:pPr>
      <w:r>
        <w:t xml:space="preserve">                                                                                         (1AT22IS125) </w:t>
      </w:r>
    </w:p>
    <w:p>
      <w:pPr>
        <w:pStyle w:val="style66"/>
        <w:rPr>
          <w:sz w:val="20"/>
          <w:szCs w:val="20"/>
        </w:rPr>
      </w:pPr>
      <w:r>
        <w:rPr>
          <w:noProof/>
          <w:lang w:val="en-IN" w:eastAsia="en-IN"/>
        </w:rPr>
        <mc:AlternateContent>
          <mc:Choice Requires="wps">
            <w:drawing>
              <wp:anchor distT="0" distB="0" distL="0" distR="0" simplePos="false" relativeHeight="8" behindDoc="true" locked="false" layoutInCell="true" allowOverlap="true">
                <wp:simplePos x="0" y="0"/>
                <wp:positionH relativeFrom="page">
                  <wp:posOffset>316865</wp:posOffset>
                </wp:positionH>
                <wp:positionV relativeFrom="page">
                  <wp:posOffset>316865</wp:posOffset>
                </wp:positionV>
                <wp:extent cx="7141209" cy="9381490"/>
                <wp:effectExtent l="0" t="0" r="0" b="0"/>
                <wp:wrapNone/>
                <wp:docPr id="1038" name="AutoShape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9381490"/>
                        </a:xfrm>
                        <a:custGeom>
                          <a:avLst/>
                          <a:gdLst/>
                          <a:ahLst/>
                          <a:rect l="l" t="t" r="r" b="b"/>
                          <a:pathLst>
                            <a:path w="11246" h="14774" stroke="1">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8"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margin-left:24.95pt;margin-top:24.95pt;width:562.3pt;height:738.7pt;z-index:-2147483639;mso-position-horizontal-relative:page;mso-position-vertical-relative:page;mso-width-percent:0;mso-height-percent:0;mso-width-relative:page;mso-height-relative:page;mso-wrap-distance-left:0.0pt;mso-wrap-distance-right:0.0pt;visibility:visible;">
                <v:stroke on="f"/>
                <v:fill/>
                <v:path textboxrect="0,0,11246,14774"/>
              </v:shape>
            </w:pict>
          </mc:Fallback>
        </mc:AlternateContent>
      </w:r>
      <w:r>
        <w:rPr>
          <w:noProof/>
          <w:lang w:val="en-IN" w:eastAsia="en-IN"/>
        </w:rPr>
        <mc:AlternateContent>
          <mc:Choice Requires="wps">
            <w:drawing>
              <wp:anchor distT="0" distB="0" distL="0" distR="0" simplePos="false" relativeHeight="9" behindDoc="true" locked="false" layoutInCell="true" allowOverlap="true">
                <wp:simplePos x="0" y="0"/>
                <wp:positionH relativeFrom="page">
                  <wp:posOffset>316865</wp:posOffset>
                </wp:positionH>
                <wp:positionV relativeFrom="page">
                  <wp:posOffset>9689465</wp:posOffset>
                </wp:positionV>
                <wp:extent cx="7141209" cy="55243"/>
                <wp:effectExtent l="0" t="0" r="0" b="0"/>
                <wp:wrapNone/>
                <wp:docPr id="1039" name="AutoShape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55243"/>
                        </a:xfrm>
                        <a:custGeom>
                          <a:avLst/>
                          <a:gdLst/>
                          <a:ahLst/>
                          <a:rect l="l" t="t" r="r" b="b"/>
                          <a:pathLst>
                            <a:path w="11246" h="87" stroke="1">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9" coordsize="11246,87" path="m11160,29l87,29l58,29l58,0l0,0l0,29l0,86l58,86l87,86l11160,86l11160,29xm11246,0l11189,0l11189,29l11160,29l11160,86l11189,86l11246,86l11246,0xe" fillcolor="black" stroked="f" style="position:absolute;margin-left:24.95pt;margin-top:762.95pt;width:562.3pt;height:4.35pt;z-index:-2147483638;mso-position-horizontal-relative:page;mso-position-vertical-relative:page;mso-width-percent:0;mso-height-percent:0;mso-width-relative:page;mso-height-relative:page;mso-wrap-distance-left:0.0pt;mso-wrap-distance-right:0.0pt;visibility:visible;">
                <v:stroke on="f"/>
                <v:fill/>
                <v:path textboxrect="0,0,11246,87"/>
              </v:shape>
            </w:pict>
          </mc:Fallback>
        </mc:AlternateContent>
      </w:r>
    </w:p>
    <w:bookmarkStart w:id="4" w:name="ACKNOWLEDGEMENT"/>
    <w:bookmarkEnd w:id="4"/>
    <w:p>
      <w:pPr>
        <w:pStyle w:val="style0"/>
        <w:spacing w:lineRule="auto" w:line="360"/>
        <w:rPr>
          <w:sz w:val="23"/>
          <w:szCs w:val="23"/>
        </w:rPr>
      </w:pPr>
    </w:p>
    <w:p>
      <w:pPr>
        <w:pStyle w:val="style0"/>
        <w:spacing w:lineRule="auto" w:line="360"/>
        <w:jc w:val="both"/>
        <w:rPr>
          <w:sz w:val="24"/>
          <w:szCs w:val="24"/>
        </w:rPr>
      </w:pPr>
    </w:p>
    <w:p>
      <w:pPr>
        <w:pStyle w:val="style0"/>
        <w:spacing w:lineRule="auto" w:line="360"/>
        <w:jc w:val="both"/>
        <w:rPr>
          <w:sz w:val="24"/>
          <w:szCs w:val="24"/>
        </w:rPr>
      </w:pPr>
      <w:r>
        <w:rPr>
          <w:sz w:val="24"/>
          <w:szCs w:val="24"/>
        </w:rPr>
        <w:t xml:space="preserve">We are grateful to our institution, </w:t>
      </w:r>
      <w:r>
        <w:rPr>
          <w:b/>
          <w:bCs/>
          <w:sz w:val="24"/>
          <w:szCs w:val="24"/>
        </w:rPr>
        <w:t>Atria Institute of Technology</w:t>
      </w:r>
      <w:r>
        <w:rPr>
          <w:sz w:val="24"/>
          <w:szCs w:val="24"/>
        </w:rPr>
        <w:t>, for having provided us with the facilitie</w:t>
      </w:r>
      <w:r>
        <w:rPr>
          <w:sz w:val="24"/>
          <w:szCs w:val="24"/>
        </w:rPr>
        <w:t>s to successfully complete the M</w:t>
      </w:r>
      <w:r>
        <w:rPr>
          <w:sz w:val="24"/>
          <w:szCs w:val="24"/>
        </w:rPr>
        <w:t xml:space="preserve">ini project </w:t>
      </w:r>
      <w:r>
        <w:rPr>
          <w:sz w:val="24"/>
          <w:szCs w:val="24"/>
        </w:rPr>
        <w:t xml:space="preserve">(BIS586) </w:t>
      </w:r>
      <w:r>
        <w:rPr>
          <w:sz w:val="24"/>
          <w:szCs w:val="24"/>
        </w:rPr>
        <w:t xml:space="preserve">on </w:t>
      </w:r>
      <w:r>
        <w:rPr>
          <w:sz w:val="24"/>
          <w:szCs w:val="24"/>
        </w:rPr>
        <w:t>“</w:t>
      </w:r>
      <w:r>
        <w:rPr>
          <w:sz w:val="24"/>
          <w:szCs w:val="24"/>
          <w:lang w:val="en-US"/>
        </w:rPr>
        <w:t>Bi</w:t>
      </w:r>
      <w:r>
        <w:rPr>
          <w:sz w:val="24"/>
          <w:szCs w:val="24"/>
          <w:lang w:val="en-US"/>
        </w:rPr>
        <w:t>lli</w:t>
      </w:r>
      <w:r>
        <w:rPr>
          <w:sz w:val="24"/>
          <w:szCs w:val="24"/>
          <w:lang w:val="en-US"/>
        </w:rPr>
        <w:t>ng System</w:t>
      </w:r>
      <w:r>
        <w:rPr>
          <w:sz w:val="24"/>
          <w:szCs w:val="24"/>
        </w:rPr>
        <w:t>”</w:t>
      </w:r>
      <w:r>
        <w:rPr>
          <w:b/>
          <w:bCs/>
          <w:sz w:val="24"/>
          <w:szCs w:val="24"/>
        </w:rPr>
        <w:t xml:space="preserve">. </w:t>
      </w:r>
      <w:r>
        <w:rPr>
          <w:sz w:val="24"/>
          <w:szCs w:val="24"/>
        </w:rPr>
        <w:t xml:space="preserve">We thank </w:t>
      </w:r>
      <w:r>
        <w:rPr>
          <w:b/>
          <w:bCs/>
          <w:sz w:val="24"/>
          <w:szCs w:val="24"/>
        </w:rPr>
        <w:t xml:space="preserve">Dr. </w:t>
      </w:r>
      <w:r>
        <w:rPr>
          <w:b/>
          <w:bCs/>
          <w:sz w:val="24"/>
          <w:szCs w:val="24"/>
        </w:rPr>
        <w:t>Rajesha</w:t>
      </w:r>
      <w:r>
        <w:rPr>
          <w:b/>
          <w:bCs/>
          <w:sz w:val="24"/>
          <w:szCs w:val="24"/>
        </w:rPr>
        <w:t xml:space="preserve"> </w:t>
      </w:r>
      <w:r>
        <w:rPr>
          <w:b/>
          <w:bCs/>
          <w:sz w:val="24"/>
          <w:szCs w:val="24"/>
        </w:rPr>
        <w:t>S ,</w:t>
      </w:r>
      <w:r>
        <w:rPr>
          <w:b/>
          <w:bCs/>
          <w:sz w:val="24"/>
          <w:szCs w:val="24"/>
        </w:rPr>
        <w:t xml:space="preserve"> Principal </w:t>
      </w:r>
      <w:r>
        <w:rPr>
          <w:sz w:val="24"/>
          <w:szCs w:val="24"/>
        </w:rPr>
        <w:t xml:space="preserve">and </w:t>
      </w:r>
      <w:r>
        <w:rPr>
          <w:b/>
          <w:bCs/>
          <w:sz w:val="24"/>
          <w:szCs w:val="24"/>
        </w:rPr>
        <w:t xml:space="preserve">Dr. Deepak N R, HOD, ISE </w:t>
      </w:r>
      <w:r>
        <w:rPr>
          <w:sz w:val="24"/>
          <w:szCs w:val="24"/>
        </w:rPr>
        <w:t xml:space="preserve">for providing us all the necessary facilities for the successful completion of our mini-project. Deadlines play a very important role in the successful completion of the academic project on time, efficiently and effectively. We take this opportunity to express our deep sense of gratitude to our guide and coordinators </w:t>
      </w:r>
      <w:r>
        <w:rPr>
          <w:b/>
          <w:bCs/>
          <w:sz w:val="24"/>
          <w:szCs w:val="24"/>
        </w:rPr>
        <w:t>Mr</w:t>
      </w:r>
      <w:r>
        <w:rPr>
          <w:b/>
          <w:bCs/>
          <w:sz w:val="24"/>
          <w:szCs w:val="24"/>
        </w:rPr>
        <w:t xml:space="preserve"> </w:t>
      </w:r>
      <w:r>
        <w:rPr>
          <w:b/>
          <w:bCs/>
          <w:sz w:val="24"/>
          <w:szCs w:val="24"/>
        </w:rPr>
        <w:t>Omprakash B</w:t>
      </w:r>
      <w:r>
        <w:rPr>
          <w:b/>
          <w:bCs/>
          <w:sz w:val="24"/>
          <w:szCs w:val="24"/>
        </w:rPr>
        <w:t>, Assistant Professor</w:t>
      </w:r>
      <w:r>
        <w:rPr>
          <w:b/>
          <w:bCs/>
          <w:sz w:val="24"/>
          <w:szCs w:val="24"/>
        </w:rPr>
        <w:t xml:space="preserve">, Department of ISE and </w:t>
      </w:r>
      <w:r>
        <w:rPr>
          <w:b/>
          <w:bCs/>
          <w:sz w:val="24"/>
          <w:szCs w:val="24"/>
        </w:rPr>
        <w:t>Mr</w:t>
      </w:r>
      <w:r>
        <w:rPr>
          <w:b/>
          <w:bCs/>
          <w:sz w:val="24"/>
          <w:szCs w:val="24"/>
          <w:lang w:val="en-US"/>
        </w:rPr>
        <w:t>s</w:t>
      </w:r>
      <w:r>
        <w:rPr>
          <w:b/>
          <w:bCs/>
          <w:sz w:val="24"/>
          <w:szCs w:val="24"/>
        </w:rPr>
        <w:t xml:space="preserve"> </w:t>
      </w:r>
      <w:r>
        <w:rPr>
          <w:b/>
          <w:bCs/>
          <w:sz w:val="24"/>
          <w:szCs w:val="24"/>
        </w:rPr>
        <w:t>Shruthi B</w:t>
      </w:r>
      <w:r>
        <w:rPr>
          <w:b/>
          <w:bCs/>
          <w:sz w:val="24"/>
          <w:szCs w:val="24"/>
        </w:rPr>
        <w:t xml:space="preserve"> </w:t>
      </w:r>
      <w:r>
        <w:rPr>
          <w:b/>
          <w:bCs/>
          <w:sz w:val="24"/>
          <w:szCs w:val="24"/>
        </w:rPr>
        <w:t>,</w:t>
      </w:r>
      <w:r>
        <w:rPr>
          <w:b/>
          <w:bCs/>
          <w:sz w:val="24"/>
          <w:szCs w:val="24"/>
        </w:rPr>
        <w:t xml:space="preserve"> Assistant Professor, Department of ISE </w:t>
      </w:r>
      <w:r>
        <w:rPr>
          <w:sz w:val="24"/>
          <w:szCs w:val="24"/>
        </w:rPr>
        <w:t>for their valuable guidance and help throughout the course of the academic mini-project. They have always been patient with us and helped immensely in completing the task on hand. We also thank them for their immense support, guidance, specifications &amp; ideas without which seminar would have been completed without full merit. Last but not least from the Department of Information Science and Engineering, teaching and non-teaching staffs for their constant encouragement, support, patience, and endurance shown during the preparation of this report were remarkable. We also thank the management. Finally, we thank our parents and friends for their motivation, morale and material support.</w:t>
      </w:r>
    </w:p>
    <w:p>
      <w:pPr>
        <w:pStyle w:val="style0"/>
        <w:spacing w:lineRule="auto" w:line="360"/>
        <w:jc w:val="both"/>
        <w:rPr>
          <w:sz w:val="24"/>
          <w:szCs w:val="24"/>
        </w:rPr>
      </w:pPr>
    </w:p>
    <w:p>
      <w:pPr>
        <w:pStyle w:val="style0"/>
        <w:spacing w:lineRule="auto" w:line="360"/>
        <w:jc w:val="both"/>
        <w:rPr>
          <w:sz w:val="24"/>
          <w:szCs w:val="24"/>
        </w:rPr>
      </w:pPr>
    </w:p>
    <w:p>
      <w:pPr>
        <w:pStyle w:val="style0"/>
        <w:spacing w:lineRule="auto" w:line="360"/>
        <w:jc w:val="right"/>
        <w:rPr>
          <w:sz w:val="24"/>
          <w:szCs w:val="24"/>
        </w:rPr>
      </w:pPr>
      <w:r>
        <w:rPr>
          <w:sz w:val="24"/>
          <w:szCs w:val="24"/>
        </w:rPr>
        <w:t>Namitha S N</w:t>
      </w:r>
    </w:p>
    <w:p>
      <w:pPr>
        <w:pStyle w:val="style0"/>
        <w:spacing w:lineRule="auto" w:line="360"/>
        <w:jc w:val="right"/>
        <w:rPr>
          <w:sz w:val="24"/>
          <w:szCs w:val="24"/>
        </w:rPr>
      </w:pPr>
      <w:r>
        <w:rPr>
          <w:sz w:val="24"/>
          <w:szCs w:val="24"/>
        </w:rPr>
        <w:t>(1AT22IS0</w:t>
      </w:r>
      <w:r>
        <w:rPr>
          <w:sz w:val="24"/>
          <w:szCs w:val="24"/>
        </w:rPr>
        <w:t>67</w:t>
      </w:r>
      <w:r>
        <w:rPr>
          <w:sz w:val="24"/>
          <w:szCs w:val="24"/>
        </w:rPr>
        <w:t>)</w:t>
      </w:r>
    </w:p>
    <w:p>
      <w:pPr>
        <w:pStyle w:val="style0"/>
        <w:spacing w:lineRule="auto" w:line="360"/>
        <w:jc w:val="right"/>
        <w:rPr>
          <w:sz w:val="24"/>
          <w:szCs w:val="24"/>
        </w:rPr>
      </w:pPr>
    </w:p>
    <w:p>
      <w:pPr>
        <w:pStyle w:val="style0"/>
        <w:spacing w:lineRule="auto" w:line="360"/>
        <w:jc w:val="right"/>
        <w:rPr>
          <w:sz w:val="24"/>
          <w:szCs w:val="24"/>
        </w:rPr>
      </w:pPr>
      <w:r>
        <w:rPr>
          <w:sz w:val="24"/>
          <w:szCs w:val="24"/>
        </w:rPr>
        <w:t>Yashaswini K S</w:t>
      </w:r>
    </w:p>
    <w:p>
      <w:pPr>
        <w:pStyle w:val="style0"/>
        <w:spacing w:lineRule="auto" w:line="360"/>
        <w:jc w:val="right"/>
        <w:rPr>
          <w:sz w:val="24"/>
          <w:szCs w:val="24"/>
        </w:rPr>
        <w:sectPr>
          <w:headerReference w:type="default" r:id="rId8"/>
          <w:footerReference w:type="default" r:id="rId9"/>
          <w:pgSz w:w="12240" w:h="15840" w:orient="portrait"/>
          <w:pgMar w:top="1440" w:right="1180" w:bottom="1800" w:left="1040" w:header="1057" w:footer="1612" w:gutter="0"/>
          <w:cols w:space="720"/>
        </w:sectPr>
      </w:pPr>
      <w:r>
        <w:rPr>
          <w:sz w:val="24"/>
          <w:szCs w:val="24"/>
        </w:rPr>
        <w:t>(1AT22IS</w:t>
      </w:r>
      <w:r>
        <w:rPr>
          <w:sz w:val="24"/>
          <w:szCs w:val="24"/>
        </w:rPr>
        <w:t>125</w:t>
      </w:r>
      <w:r>
        <w:rPr>
          <w:sz w:val="24"/>
          <w:szCs w:val="24"/>
        </w:rPr>
        <w:t>)</w:t>
      </w:r>
    </w:p>
    <w:p>
      <w:pPr>
        <w:pStyle w:val="style1"/>
        <w:spacing w:before="61"/>
        <w:ind w:left="0" w:right="781"/>
        <w:jc w:val="center"/>
        <w:rPr>
          <w:noProof/>
          <w:lang w:val="en-IN" w:eastAsia="en-IN"/>
        </w:rPr>
      </w:pPr>
      <w:r>
        <w:rPr>
          <w:noProof/>
          <w:lang w:val="en-IN" w:eastAsia="en-IN"/>
        </w:rPr>
        <mc:AlternateContent>
          <mc:Choice Requires="wps">
            <w:drawing>
              <wp:anchor distT="0" distB="0" distL="0" distR="0" simplePos="false" relativeHeight="11" behindDoc="true" locked="false" layoutInCell="true" allowOverlap="true">
                <wp:simplePos x="0" y="0"/>
                <wp:positionH relativeFrom="page">
                  <wp:posOffset>316865</wp:posOffset>
                </wp:positionH>
                <wp:positionV relativeFrom="page">
                  <wp:posOffset>316865</wp:posOffset>
                </wp:positionV>
                <wp:extent cx="7141209" cy="9381490"/>
                <wp:effectExtent l="0" t="0" r="0" b="0"/>
                <wp:wrapNone/>
                <wp:docPr id="1040" name="AutoShape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9381490"/>
                        </a:xfrm>
                        <a:custGeom>
                          <a:avLst/>
                          <a:gdLst/>
                          <a:ahLst/>
                          <a:rect l="l" t="t" r="r" b="b"/>
                          <a:pathLst>
                            <a:path w="11246" h="14774" stroke="1">
                              <a:moveTo>
                                <a:pt x="87" y="14760"/>
                              </a:moveTo>
                              <a:lnTo>
                                <a:pt x="72" y="14760"/>
                              </a:lnTo>
                              <a:lnTo>
                                <a:pt x="72" y="14774"/>
                              </a:lnTo>
                              <a:lnTo>
                                <a:pt x="87" y="14774"/>
                              </a:lnTo>
                              <a:lnTo>
                                <a:pt x="87" y="14760"/>
                              </a:lnTo>
                              <a:close/>
                              <a:moveTo>
                                <a:pt x="87" y="72"/>
                              </a:moveTo>
                              <a:lnTo>
                                <a:pt x="72" y="72"/>
                              </a:lnTo>
                              <a:lnTo>
                                <a:pt x="72" y="14760"/>
                              </a:lnTo>
                              <a:lnTo>
                                <a:pt x="87" y="14760"/>
                              </a:lnTo>
                              <a:lnTo>
                                <a:pt x="87" y="72"/>
                              </a:lnTo>
                              <a:close/>
                              <a:moveTo>
                                <a:pt x="11160" y="14760"/>
                              </a:moveTo>
                              <a:lnTo>
                                <a:pt x="87" y="14760"/>
                              </a:lnTo>
                              <a:lnTo>
                                <a:pt x="87" y="14774"/>
                              </a:lnTo>
                              <a:lnTo>
                                <a:pt x="11160" y="14774"/>
                              </a:lnTo>
                              <a:lnTo>
                                <a:pt x="11160" y="14760"/>
                              </a:lnTo>
                              <a:close/>
                              <a:moveTo>
                                <a:pt x="11160" y="72"/>
                              </a:moveTo>
                              <a:lnTo>
                                <a:pt x="87" y="72"/>
                              </a:lnTo>
                              <a:lnTo>
                                <a:pt x="87" y="87"/>
                              </a:lnTo>
                              <a:lnTo>
                                <a:pt x="11160" y="87"/>
                              </a:lnTo>
                              <a:lnTo>
                                <a:pt x="11160" y="72"/>
                              </a:lnTo>
                              <a:close/>
                              <a:moveTo>
                                <a:pt x="11160" y="0"/>
                              </a:moveTo>
                              <a:lnTo>
                                <a:pt x="87" y="0"/>
                              </a:lnTo>
                              <a:lnTo>
                                <a:pt x="58" y="0"/>
                              </a:lnTo>
                              <a:lnTo>
                                <a:pt x="0" y="0"/>
                              </a:lnTo>
                              <a:lnTo>
                                <a:pt x="0" y="58"/>
                              </a:lnTo>
                              <a:lnTo>
                                <a:pt x="0" y="14760"/>
                              </a:lnTo>
                              <a:lnTo>
                                <a:pt x="58" y="14760"/>
                              </a:lnTo>
                              <a:lnTo>
                                <a:pt x="58" y="58"/>
                              </a:lnTo>
                              <a:lnTo>
                                <a:pt x="87" y="58"/>
                              </a:lnTo>
                              <a:lnTo>
                                <a:pt x="11160" y="58"/>
                              </a:lnTo>
                              <a:lnTo>
                                <a:pt x="11160" y="0"/>
                              </a:lnTo>
                              <a:close/>
                              <a:moveTo>
                                <a:pt x="11174" y="14760"/>
                              </a:moveTo>
                              <a:lnTo>
                                <a:pt x="11160" y="14760"/>
                              </a:lnTo>
                              <a:lnTo>
                                <a:pt x="11160" y="14774"/>
                              </a:lnTo>
                              <a:lnTo>
                                <a:pt x="11174" y="14774"/>
                              </a:lnTo>
                              <a:lnTo>
                                <a:pt x="11174" y="14760"/>
                              </a:lnTo>
                              <a:close/>
                              <a:moveTo>
                                <a:pt x="11174" y="72"/>
                              </a:moveTo>
                              <a:lnTo>
                                <a:pt x="11160" y="72"/>
                              </a:lnTo>
                              <a:lnTo>
                                <a:pt x="11160" y="14760"/>
                              </a:lnTo>
                              <a:lnTo>
                                <a:pt x="11174" y="14760"/>
                              </a:lnTo>
                              <a:lnTo>
                                <a:pt x="11174" y="72"/>
                              </a:lnTo>
                              <a:close/>
                              <a:moveTo>
                                <a:pt x="11246" y="0"/>
                              </a:moveTo>
                              <a:lnTo>
                                <a:pt x="11246" y="0"/>
                              </a:lnTo>
                              <a:lnTo>
                                <a:pt x="11189" y="0"/>
                              </a:lnTo>
                              <a:lnTo>
                                <a:pt x="11160" y="0"/>
                              </a:lnTo>
                              <a:lnTo>
                                <a:pt x="11160" y="58"/>
                              </a:lnTo>
                              <a:lnTo>
                                <a:pt x="11189" y="58"/>
                              </a:lnTo>
                              <a:lnTo>
                                <a:pt x="11189" y="14760"/>
                              </a:lnTo>
                              <a:lnTo>
                                <a:pt x="11246" y="14760"/>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0" coordsize="11246,14774" path="m87,14760l72,14760l72,14774l87,14774l87,14760xm87,72l72,72l72,14760l87,14760l87,72xm11160,14760l87,14760l87,14774l11160,14774l11160,14760xm11160,72l87,72l87,87l11160,87l11160,72xm11160,0l87,0l58,0l0,0l0,58l0,14760l58,14760l58,58l87,58l11160,58l11160,0xm11174,14760l11160,14760l11160,14774l11174,14774l11174,14760xm11174,72l11160,72l11160,14760l11174,14760l11174,72xm11246,0l11246,0l11189,0l11160,0l11160,58l11189,58l11189,14760l11246,14760l11246,0xe" fillcolor="black" stroked="f" style="position:absolute;margin-left:24.95pt;margin-top:24.95pt;width:562.3pt;height:738.7pt;z-index:-2147483636;mso-position-horizontal-relative:page;mso-position-vertical-relative:page;mso-width-percent:0;mso-height-percent:0;mso-width-relative:page;mso-height-relative:page;mso-wrap-distance-left:0.0pt;mso-wrap-distance-right:0.0pt;visibility:visible;">
                <v:stroke on="f"/>
                <v:fill/>
                <v:path textboxrect="0,0,11246,14774"/>
              </v:shape>
            </w:pict>
          </mc:Fallback>
        </mc:AlternateContent>
      </w: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316865</wp:posOffset>
                </wp:positionH>
                <wp:positionV relativeFrom="page">
                  <wp:posOffset>9689465</wp:posOffset>
                </wp:positionV>
                <wp:extent cx="7141209" cy="55243"/>
                <wp:effectExtent l="0" t="0" r="0" b="0"/>
                <wp:wrapNone/>
                <wp:docPr id="1041" name="AutoShap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41209" cy="55243"/>
                        </a:xfrm>
                        <a:custGeom>
                          <a:avLst/>
                          <a:gdLst/>
                          <a:ahLst/>
                          <a:rect l="l" t="t" r="r" b="b"/>
                          <a:pathLst>
                            <a:path w="11246" h="87" stroke="1">
                              <a:moveTo>
                                <a:pt x="11160" y="29"/>
                              </a:moveTo>
                              <a:lnTo>
                                <a:pt x="87" y="29"/>
                              </a:lnTo>
                              <a:lnTo>
                                <a:pt x="58" y="29"/>
                              </a:lnTo>
                              <a:lnTo>
                                <a:pt x="58" y="0"/>
                              </a:lnTo>
                              <a:lnTo>
                                <a:pt x="0" y="0"/>
                              </a:lnTo>
                              <a:lnTo>
                                <a:pt x="0" y="29"/>
                              </a:lnTo>
                              <a:lnTo>
                                <a:pt x="0" y="86"/>
                              </a:lnTo>
                              <a:lnTo>
                                <a:pt x="58" y="86"/>
                              </a:lnTo>
                              <a:lnTo>
                                <a:pt x="87" y="86"/>
                              </a:lnTo>
                              <a:lnTo>
                                <a:pt x="11160" y="86"/>
                              </a:lnTo>
                              <a:lnTo>
                                <a:pt x="11160" y="29"/>
                              </a:lnTo>
                              <a:close/>
                              <a:moveTo>
                                <a:pt x="11246" y="0"/>
                              </a:moveTo>
                              <a:lnTo>
                                <a:pt x="11189" y="0"/>
                              </a:lnTo>
                              <a:lnTo>
                                <a:pt x="11189" y="29"/>
                              </a:lnTo>
                              <a:lnTo>
                                <a:pt x="11160" y="29"/>
                              </a:lnTo>
                              <a:lnTo>
                                <a:pt x="11160" y="86"/>
                              </a:lnTo>
                              <a:lnTo>
                                <a:pt x="11189" y="86"/>
                              </a:lnTo>
                              <a:lnTo>
                                <a:pt x="11246" y="86"/>
                              </a:lnTo>
                              <a:lnTo>
                                <a:pt x="11246" y="0"/>
                              </a:lnTo>
                              <a:close/>
                            </a:path>
                          </a:pathLst>
                        </a:custGeom>
                        <a:solidFill>
                          <a:srgbClr val="000000"/>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1" coordsize="11246,87" path="m11160,29l87,29l58,29l58,0l0,0l0,29l0,86l58,86l87,86l11160,86l11160,29xm11246,0l11189,0l11189,29l11160,29l11160,86l11189,86l11246,86l11246,0xe" fillcolor="black" stroked="f" style="position:absolute;margin-left:24.95pt;margin-top:762.95pt;width:562.3pt;height:4.35pt;z-index:-2147483635;mso-position-horizontal-relative:page;mso-position-vertical-relative:page;mso-width-percent:0;mso-height-percent:0;mso-width-relative:page;mso-height-relative:page;mso-wrap-distance-left:0.0pt;mso-wrap-distance-right:0.0pt;visibility:visible;">
                <v:stroke on="f"/>
                <v:fill/>
                <v:path textboxrect="0,0,11246,87"/>
              </v:shape>
            </w:pict>
          </mc:Fallback>
        </mc:AlternateContent>
      </w:r>
    </w:p>
    <w:p>
      <w:pPr>
        <w:pStyle w:val="style1"/>
        <w:spacing w:before="61"/>
        <w:ind w:left="0" w:right="781"/>
        <w:jc w:val="center"/>
        <w:rPr/>
      </w:pPr>
      <w:r>
        <w:t xml:space="preserve">  </w:t>
      </w:r>
      <w:r>
        <w:t>ABSTRACT</w:t>
      </w:r>
    </w:p>
    <w:p>
      <w:pPr>
        <w:pStyle w:val="style1"/>
        <w:spacing w:before="61"/>
        <w:ind w:left="577" w:right="781"/>
        <w:jc w:val="both"/>
        <w:rPr>
          <w:b w:val="false"/>
          <w:bCs w:val="false"/>
          <w:noProof w:val="false"/>
          <w:sz w:val="24"/>
          <w:szCs w:val="24"/>
          <w:lang w:val="en-US"/>
        </w:rPr>
      </w:pPr>
    </w:p>
    <w:p>
      <w:pPr>
        <w:pStyle w:val="style1"/>
        <w:spacing w:before="61" w:lineRule="auto" w:line="360"/>
        <w:ind w:left="577" w:right="781"/>
        <w:jc w:val="both"/>
        <w:rPr>
          <w:b w:val="false"/>
          <w:bCs w:val="false"/>
          <w:sz w:val="24"/>
          <w:szCs w:val="24"/>
          <w:lang w:val="en-US"/>
        </w:rPr>
      </w:pPr>
      <w:r>
        <w:rPr>
          <w:b w:val="false"/>
          <w:bCs w:val="false"/>
          <w:sz w:val="24"/>
          <w:szCs w:val="24"/>
          <w:lang w:val="en-US"/>
        </w:rPr>
        <w:t xml:space="preserve">The purpose of this project is to enhance the efficiency of the billing by designing a Billing System which standardizes, streamlines and automates all aspects of the transactions, inventory, and customer billing. It has a PHP based back end that deals with the relevant portions of the system like the business logic, user login and password protection, and lip generating requirements. To further emphasize the need for data integrity and the ability to query data faster, essential data such as clients, products, transactions, and users are stored in a MySQL database. </w:t>
      </w:r>
    </w:p>
    <w:p>
      <w:pPr>
        <w:pStyle w:val="style1"/>
        <w:spacing w:before="61" w:lineRule="auto" w:line="360"/>
        <w:ind w:left="577" w:right="781"/>
        <w:jc w:val="both"/>
        <w:rPr>
          <w:b w:val="false"/>
          <w:bCs w:val="false"/>
          <w:sz w:val="24"/>
          <w:szCs w:val="24"/>
        </w:rPr>
      </w:pPr>
    </w:p>
    <w:p>
      <w:pPr>
        <w:pStyle w:val="style1"/>
        <w:spacing w:before="61" w:lineRule="auto" w:line="360"/>
        <w:ind w:left="577" w:right="781"/>
        <w:jc w:val="both"/>
        <w:rPr>
          <w:b w:val="false"/>
          <w:bCs w:val="false"/>
          <w:sz w:val="24"/>
          <w:szCs w:val="24"/>
          <w:lang w:val="en-US"/>
        </w:rPr>
      </w:pPr>
      <w:r>
        <w:rPr>
          <w:b w:val="false"/>
          <w:bCs w:val="false"/>
          <w:sz w:val="24"/>
          <w:szCs w:val="24"/>
          <w:lang w:val="en-US"/>
        </w:rPr>
        <w:t xml:space="preserve">The front end interface, likely using HTML, CSS and JavaScript or a JavaScript framework such as React or Angular allow users to create and print out bills and reports as well as to control their stock accounts in an easy-to-use and flexible manner. The idea behind this system is to improve productivity, reduce billing error stemming from manual preparation of the billing documents, and ensure that correct information is kept on records. It targets retailing and service business and provides for future growth through payment gateway, better analytics, and mobile application. </w:t>
      </w:r>
    </w:p>
    <w:p>
      <w:pPr>
        <w:pStyle w:val="style1"/>
        <w:spacing w:before="61" w:lineRule="auto" w:line="360"/>
        <w:ind w:left="577" w:right="781"/>
        <w:jc w:val="both"/>
        <w:rPr>
          <w:b w:val="false"/>
          <w:bCs w:val="false"/>
          <w:sz w:val="24"/>
          <w:szCs w:val="24"/>
        </w:rPr>
      </w:pPr>
    </w:p>
    <w:p>
      <w:pPr>
        <w:pStyle w:val="style1"/>
        <w:spacing w:before="61" w:lineRule="auto" w:line="360"/>
        <w:ind w:left="577" w:right="781"/>
        <w:jc w:val="both"/>
        <w:rPr>
          <w:b w:val="false"/>
          <w:bCs w:val="false"/>
          <w:sz w:val="24"/>
          <w:szCs w:val="24"/>
          <w:lang w:val="en-US"/>
        </w:rPr>
      </w:pPr>
      <w:r>
        <w:rPr>
          <w:b w:val="false"/>
          <w:bCs w:val="false"/>
          <w:sz w:val="24"/>
          <w:szCs w:val="24"/>
          <w:lang w:val="en-US"/>
        </w:rPr>
        <w:t>This all-in-one solution helps achieve the goals of any current company by combining the straightforwardness and the operational capabilities.</w:t>
      </w:r>
    </w:p>
    <w:p>
      <w:pPr>
        <w:pStyle w:val="style1"/>
        <w:spacing w:before="61" w:lineRule="auto" w:line="360"/>
        <w:ind w:left="577" w:right="781"/>
        <w:jc w:val="both"/>
        <w:rPr>
          <w:b w:val="false"/>
          <w:bCs w:val="false"/>
          <w:sz w:val="24"/>
          <w:szCs w:val="24"/>
        </w:rPr>
      </w:pPr>
    </w:p>
    <w:p>
      <w:pPr>
        <w:pStyle w:val="style1"/>
        <w:spacing w:before="61" w:lineRule="auto" w:line="360"/>
        <w:ind w:left="577" w:right="781"/>
        <w:jc w:val="both"/>
        <w:rPr>
          <w:b w:val="false"/>
          <w:bCs w:val="false"/>
          <w:sz w:val="24"/>
          <w:szCs w:val="24"/>
        </w:rPr>
      </w:pPr>
    </w:p>
    <w:p>
      <w:pPr>
        <w:pStyle w:val="style1"/>
        <w:spacing w:before="61"/>
        <w:ind w:left="577" w:right="781"/>
        <w:jc w:val="both"/>
        <w:rPr>
          <w:b w:val="false"/>
          <w:bCs w:val="false"/>
          <w:sz w:val="24"/>
          <w:szCs w:val="24"/>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3"/>
        <w:rPr/>
      </w:pPr>
      <w:r>
        <w:t xml:space="preserve">TABLE OF CONTENTS </w:t>
      </w:r>
    </w:p>
    <w:p>
      <w:pPr>
        <w:pStyle w:val="style1"/>
        <w:spacing w:before="61"/>
        <w:ind w:left="577" w:right="781"/>
        <w:jc w:val="center"/>
        <w:rPr/>
      </w:pPr>
    </w:p>
    <w:tbl>
      <w:tblPr>
        <w:tblStyle w:val="style154"/>
        <w:tblW w:w="0" w:type="auto"/>
        <w:tblInd w:w="577" w:type="dxa"/>
        <w:tblLayout w:type="fixed"/>
        <w:tblLook w:val="06A0" w:firstRow="1" w:lastRow="0" w:firstColumn="1" w:lastColumn="0" w:noHBand="1" w:noVBand="1"/>
      </w:tblPr>
      <w:tblGrid>
        <w:gridCol w:w="6822"/>
        <w:gridCol w:w="1398"/>
      </w:tblGrid>
      <w:tr>
        <w:trPr>
          <w:trHeight w:val="300" w:hRule="atLeast"/>
        </w:trPr>
        <w:tc>
          <w:tcPr>
            <w:tcW w:w="6822" w:type="dxa"/>
            <w:tcBorders>
              <w:top w:val="none" w:sz="4" w:space="0" w:color="000000"/>
              <w:left w:val="none" w:sz="4" w:space="0" w:color="000000"/>
              <w:bottom w:val="none" w:sz="4" w:space="0" w:color="000000"/>
              <w:right w:val="none" w:sz="4" w:space="0" w:color="000000"/>
            </w:tcBorders>
          </w:tcPr>
          <w:p>
            <w:pPr>
              <w:pStyle w:val="style1"/>
              <w:rPr>
                <w:sz w:val="28"/>
                <w:szCs w:val="28"/>
              </w:rPr>
            </w:pPr>
            <w:r>
              <w:rPr>
                <w:sz w:val="28"/>
                <w:szCs w:val="28"/>
              </w:rPr>
              <w:t>1.Introduction</w:t>
            </w:r>
          </w:p>
          <w:p>
            <w:pPr>
              <w:pStyle w:val="style1"/>
              <w:spacing w:before="61" w:beforeAutospacing="false" w:after="0" w:afterAutospacing="false" w:lineRule="auto" w:line="259"/>
              <w:ind w:left="0" w:right="781"/>
              <w:jc w:val="both"/>
              <w:rPr>
                <w:sz w:val="28"/>
                <w:szCs w:val="28"/>
              </w:rPr>
            </w:pPr>
            <w:r>
              <w:rPr>
                <w:sz w:val="28"/>
                <w:szCs w:val="28"/>
              </w:rPr>
              <w:t xml:space="preserve">   </w:t>
            </w:r>
            <w:r>
              <w:rPr>
                <w:sz w:val="28"/>
                <w:szCs w:val="28"/>
              </w:rPr>
              <w:t>1.1 Overview</w:t>
            </w:r>
          </w:p>
          <w:p>
            <w:pPr>
              <w:pStyle w:val="style1"/>
              <w:spacing w:before="61" w:beforeAutospacing="false" w:after="0" w:afterAutospacing="false" w:lineRule="auto" w:line="259"/>
              <w:ind w:left="0" w:right="781"/>
              <w:jc w:val="both"/>
              <w:rPr>
                <w:b/>
                <w:bCs/>
                <w:noProof w:val="false"/>
                <w:sz w:val="28"/>
                <w:szCs w:val="28"/>
                <w:lang w:val="en-US"/>
              </w:rPr>
            </w:pPr>
            <w:r>
              <w:rPr>
                <w:sz w:val="28"/>
                <w:szCs w:val="28"/>
              </w:rPr>
              <w:t xml:space="preserve">   </w:t>
            </w:r>
            <w:r>
              <w:rPr>
                <w:b/>
                <w:bCs/>
                <w:noProof w:val="false"/>
                <w:sz w:val="28"/>
                <w:szCs w:val="28"/>
                <w:lang w:val="en-US"/>
              </w:rPr>
              <w:t>1.2 Technologies used</w:t>
            </w:r>
          </w:p>
          <w:p>
            <w:pPr>
              <w:pStyle w:val="style1"/>
              <w:spacing w:before="61" w:beforeAutospacing="false" w:after="0" w:afterAutospacing="false" w:lineRule="auto" w:line="259"/>
              <w:ind w:left="0" w:right="781"/>
              <w:jc w:val="both"/>
              <w:rPr>
                <w:b/>
                <w:bCs/>
                <w:noProof w:val="false"/>
                <w:sz w:val="28"/>
                <w:szCs w:val="28"/>
                <w:lang w:val="en-US"/>
              </w:rPr>
            </w:pPr>
            <w:r>
              <w:rPr>
                <w:b/>
                <w:bCs/>
                <w:noProof w:val="false"/>
                <w:sz w:val="28"/>
                <w:szCs w:val="28"/>
                <w:lang w:val="en-US"/>
              </w:rPr>
              <w:t>2.Objective</w:t>
            </w:r>
          </w:p>
          <w:p>
            <w:pPr>
              <w:pStyle w:val="style1"/>
              <w:spacing w:before="61" w:beforeAutospacing="false" w:after="0" w:afterAutospacing="false" w:lineRule="auto" w:line="259"/>
              <w:ind w:left="0" w:right="781"/>
              <w:jc w:val="left"/>
              <w:rPr>
                <w:sz w:val="28"/>
                <w:szCs w:val="28"/>
              </w:rPr>
            </w:pPr>
            <w:r>
              <w:rPr>
                <w:b/>
                <w:bCs/>
                <w:noProof w:val="false"/>
                <w:sz w:val="28"/>
                <w:szCs w:val="28"/>
                <w:lang w:val="en-US"/>
              </w:rPr>
              <w:t>3.</w:t>
            </w:r>
            <w:r>
              <w:rPr>
                <w:sz w:val="28"/>
                <w:szCs w:val="28"/>
              </w:rPr>
              <w:t xml:space="preserve"> </w:t>
            </w:r>
            <w:r>
              <w:rPr>
                <w:sz w:val="28"/>
                <w:szCs w:val="28"/>
              </w:rPr>
              <w:t>S</w:t>
            </w:r>
            <w:r>
              <w:rPr>
                <w:sz w:val="28"/>
                <w:szCs w:val="28"/>
              </w:rPr>
              <w:t>ystem Architecture</w:t>
            </w:r>
          </w:p>
          <w:p>
            <w:pPr>
              <w:pStyle w:val="style1"/>
              <w:spacing w:before="61" w:beforeAutospacing="false" w:after="0" w:afterAutospacing="false" w:lineRule="auto" w:line="259"/>
              <w:ind w:left="0" w:right="781"/>
              <w:jc w:val="left"/>
              <w:rPr>
                <w:sz w:val="28"/>
                <w:szCs w:val="28"/>
              </w:rPr>
            </w:pPr>
            <w:r>
              <w:rPr>
                <w:sz w:val="28"/>
                <w:szCs w:val="28"/>
              </w:rPr>
              <w:t xml:space="preserve">    3.1Architecture Diagram</w:t>
            </w:r>
          </w:p>
          <w:p>
            <w:pPr>
              <w:pStyle w:val="style1"/>
              <w:spacing w:before="61" w:beforeAutospacing="false" w:after="0" w:afterAutospacing="false" w:lineRule="auto" w:line="259"/>
              <w:ind w:left="0" w:right="781"/>
              <w:jc w:val="left"/>
              <w:rPr>
                <w:sz w:val="28"/>
                <w:szCs w:val="28"/>
              </w:rPr>
            </w:pPr>
            <w:r>
              <w:rPr>
                <w:sz w:val="28"/>
                <w:szCs w:val="28"/>
              </w:rPr>
              <w:t>4.</w:t>
            </w:r>
            <w:r>
              <w:rPr>
                <w:sz w:val="28"/>
                <w:szCs w:val="28"/>
              </w:rPr>
              <w:t>Features</w:t>
            </w:r>
          </w:p>
          <w:p>
            <w:pPr>
              <w:pStyle w:val="style1"/>
              <w:spacing w:before="61" w:beforeAutospacing="false" w:after="0" w:afterAutospacing="false" w:lineRule="auto" w:line="259"/>
              <w:ind w:left="0" w:right="781"/>
              <w:jc w:val="left"/>
              <w:rPr>
                <w:sz w:val="28"/>
                <w:szCs w:val="28"/>
              </w:rPr>
            </w:pPr>
            <w:r>
              <w:rPr>
                <w:sz w:val="28"/>
                <w:szCs w:val="28"/>
              </w:rPr>
              <w:t>5.Implementation</w:t>
            </w:r>
          </w:p>
          <w:p>
            <w:pPr>
              <w:pStyle w:val="style1"/>
              <w:spacing w:before="61" w:beforeAutospacing="false" w:after="0" w:afterAutospacing="false" w:lineRule="auto" w:line="259"/>
              <w:ind w:left="0" w:right="781"/>
              <w:jc w:val="left"/>
              <w:rPr>
                <w:sz w:val="28"/>
                <w:szCs w:val="28"/>
              </w:rPr>
            </w:pPr>
            <w:r>
              <w:rPr>
                <w:sz w:val="28"/>
                <w:szCs w:val="28"/>
              </w:rPr>
              <w:t xml:space="preserve">   5.1 </w:t>
            </w:r>
            <w:r>
              <w:rPr>
                <w:sz w:val="28"/>
                <w:szCs w:val="28"/>
              </w:rPr>
              <w:t>Prerequisit</w:t>
            </w:r>
            <w:r>
              <w:rPr>
                <w:sz w:val="28"/>
                <w:szCs w:val="28"/>
              </w:rPr>
              <w:t>e</w:t>
            </w:r>
            <w:r>
              <w:rPr>
                <w:sz w:val="28"/>
                <w:szCs w:val="28"/>
              </w:rPr>
              <w:t>s</w:t>
            </w:r>
          </w:p>
          <w:p>
            <w:pPr>
              <w:pStyle w:val="style1"/>
              <w:spacing w:before="61" w:beforeAutospacing="false" w:after="0" w:afterAutospacing="false" w:lineRule="auto" w:line="259"/>
              <w:ind w:left="0" w:right="781"/>
              <w:jc w:val="left"/>
              <w:rPr>
                <w:sz w:val="28"/>
                <w:szCs w:val="28"/>
              </w:rPr>
            </w:pPr>
            <w:r>
              <w:rPr>
                <w:sz w:val="28"/>
                <w:szCs w:val="28"/>
              </w:rPr>
              <w:t xml:space="preserve">   5.2 Setting Up the Development Environment</w:t>
            </w:r>
          </w:p>
          <w:p>
            <w:pPr>
              <w:pStyle w:val="style1"/>
              <w:spacing w:before="61" w:beforeAutospacing="false" w:after="0" w:afterAutospacing="false" w:lineRule="auto" w:line="259"/>
              <w:ind w:left="0" w:right="781"/>
              <w:jc w:val="left"/>
              <w:rPr>
                <w:sz w:val="28"/>
                <w:szCs w:val="28"/>
              </w:rPr>
            </w:pPr>
            <w:r>
              <w:rPr>
                <w:sz w:val="28"/>
                <w:szCs w:val="28"/>
              </w:rPr>
              <w:t>6.Workflow</w:t>
            </w:r>
          </w:p>
          <w:p>
            <w:pPr>
              <w:pStyle w:val="style1"/>
              <w:spacing w:before="61" w:beforeAutospacing="false" w:after="0" w:afterAutospacing="false" w:lineRule="auto" w:line="259"/>
              <w:ind w:left="0" w:right="781"/>
              <w:jc w:val="left"/>
              <w:rPr>
                <w:sz w:val="28"/>
                <w:szCs w:val="28"/>
              </w:rPr>
            </w:pPr>
            <w:r>
              <w:rPr>
                <w:sz w:val="28"/>
                <w:szCs w:val="28"/>
              </w:rPr>
              <w:t>7.C</w:t>
            </w:r>
            <w:r>
              <w:rPr>
                <w:sz w:val="28"/>
                <w:szCs w:val="28"/>
              </w:rPr>
              <w:t>ode Snippet</w:t>
            </w:r>
          </w:p>
          <w:p>
            <w:pPr>
              <w:pStyle w:val="style1"/>
              <w:spacing w:before="61" w:beforeAutospacing="false" w:after="0" w:afterAutospacing="false" w:lineRule="auto" w:line="259"/>
              <w:ind w:left="0" w:right="781"/>
              <w:jc w:val="left"/>
              <w:rPr>
                <w:sz w:val="28"/>
                <w:szCs w:val="28"/>
              </w:rPr>
            </w:pPr>
            <w:r>
              <w:rPr>
                <w:sz w:val="28"/>
                <w:szCs w:val="28"/>
              </w:rPr>
              <w:t>8.Result and screenshots</w:t>
            </w:r>
          </w:p>
          <w:p>
            <w:pPr>
              <w:pStyle w:val="style1"/>
              <w:spacing w:before="61" w:beforeAutospacing="false" w:after="0" w:afterAutospacing="false" w:lineRule="auto" w:line="259"/>
              <w:ind w:left="0" w:right="781"/>
              <w:jc w:val="left"/>
              <w:rPr>
                <w:sz w:val="28"/>
                <w:szCs w:val="28"/>
              </w:rPr>
            </w:pPr>
            <w:r>
              <w:rPr>
                <w:sz w:val="28"/>
                <w:szCs w:val="28"/>
              </w:rPr>
              <w:t xml:space="preserve">  8.1 Result</w:t>
            </w:r>
          </w:p>
          <w:p>
            <w:pPr>
              <w:pStyle w:val="style1"/>
              <w:spacing w:before="61" w:beforeAutospacing="false" w:after="0" w:afterAutospacing="false" w:lineRule="auto" w:line="259"/>
              <w:ind w:left="0" w:right="781"/>
              <w:jc w:val="left"/>
              <w:rPr>
                <w:sz w:val="28"/>
                <w:szCs w:val="28"/>
              </w:rPr>
            </w:pPr>
            <w:r>
              <w:rPr>
                <w:sz w:val="28"/>
                <w:szCs w:val="28"/>
              </w:rPr>
              <w:t xml:space="preserve">  8.2 Screenshots</w:t>
            </w:r>
          </w:p>
          <w:p>
            <w:pPr>
              <w:pStyle w:val="style1"/>
              <w:spacing w:before="61" w:beforeAutospacing="false" w:after="0" w:afterAutospacing="false" w:lineRule="auto" w:line="259"/>
              <w:ind w:left="0" w:right="781"/>
              <w:jc w:val="left"/>
              <w:rPr>
                <w:sz w:val="28"/>
                <w:szCs w:val="28"/>
              </w:rPr>
            </w:pPr>
            <w:r>
              <w:rPr>
                <w:sz w:val="28"/>
                <w:szCs w:val="28"/>
              </w:rPr>
              <w:t>9.Future Scope</w:t>
            </w:r>
          </w:p>
          <w:p>
            <w:pPr>
              <w:pStyle w:val="style1"/>
              <w:spacing w:before="61" w:beforeAutospacing="false" w:after="0" w:afterAutospacing="false" w:lineRule="auto" w:line="259"/>
              <w:ind w:left="0" w:right="781"/>
              <w:jc w:val="left"/>
              <w:rPr>
                <w:sz w:val="28"/>
                <w:szCs w:val="28"/>
              </w:rPr>
            </w:pPr>
            <w:r>
              <w:rPr>
                <w:sz w:val="28"/>
                <w:szCs w:val="28"/>
              </w:rPr>
              <w:t>10</w:t>
            </w:r>
            <w:r>
              <w:rPr>
                <w:sz w:val="28"/>
                <w:szCs w:val="28"/>
              </w:rPr>
              <w:t>.</w:t>
            </w:r>
            <w:r>
              <w:rPr>
                <w:sz w:val="28"/>
                <w:szCs w:val="28"/>
              </w:rPr>
              <w:t>Conclusion</w:t>
            </w:r>
          </w:p>
          <w:p>
            <w:pPr>
              <w:pStyle w:val="style1"/>
              <w:spacing w:before="61" w:beforeAutospacing="false" w:after="0" w:afterAutospacing="false" w:lineRule="auto" w:line="259"/>
              <w:ind w:left="0" w:right="781"/>
              <w:jc w:val="left"/>
              <w:rPr>
                <w:sz w:val="28"/>
                <w:szCs w:val="28"/>
              </w:rPr>
            </w:pPr>
            <w:r>
              <w:rPr>
                <w:sz w:val="28"/>
                <w:szCs w:val="28"/>
              </w:rPr>
              <w:t>11.</w:t>
            </w:r>
            <w:r>
              <w:rPr>
                <w:sz w:val="28"/>
                <w:szCs w:val="28"/>
              </w:rPr>
              <w:t>References</w:t>
            </w:r>
          </w:p>
          <w:p>
            <w:pPr>
              <w:pStyle w:val="style1"/>
              <w:spacing w:before="61" w:beforeAutospacing="false" w:after="0" w:afterAutospacing="false" w:lineRule="auto" w:line="259"/>
              <w:ind w:left="0" w:right="781"/>
              <w:jc w:val="left"/>
              <w:rPr>
                <w:sz w:val="28"/>
                <w:szCs w:val="28"/>
              </w:rPr>
            </w:pPr>
          </w:p>
          <w:p>
            <w:pPr>
              <w:pStyle w:val="style1"/>
              <w:spacing w:before="61" w:beforeAutospacing="false" w:after="0" w:afterAutospacing="false" w:lineRule="auto" w:line="259"/>
              <w:ind w:left="0" w:right="781"/>
              <w:jc w:val="left"/>
              <w:rPr>
                <w:sz w:val="28"/>
                <w:szCs w:val="28"/>
              </w:rPr>
            </w:pPr>
          </w:p>
          <w:p>
            <w:pPr>
              <w:pStyle w:val="style1"/>
              <w:spacing w:before="61" w:beforeAutospacing="false" w:after="0" w:afterAutospacing="false" w:lineRule="auto" w:line="259"/>
              <w:ind w:left="0" w:right="781"/>
              <w:jc w:val="both"/>
              <w:rPr>
                <w:b/>
                <w:bCs/>
                <w:noProof w:val="false"/>
                <w:sz w:val="28"/>
                <w:szCs w:val="28"/>
                <w:lang w:val="en-US"/>
              </w:rPr>
            </w:pPr>
          </w:p>
          <w:p>
            <w:pPr>
              <w:pStyle w:val="style1"/>
              <w:spacing w:before="61" w:beforeAutospacing="false" w:after="0" w:afterAutospacing="false" w:lineRule="auto" w:line="259"/>
              <w:ind w:left="0" w:right="781"/>
              <w:jc w:val="both"/>
              <w:rPr>
                <w:b/>
                <w:bCs/>
                <w:noProof w:val="false"/>
                <w:sz w:val="28"/>
                <w:szCs w:val="28"/>
                <w:lang w:val="en-US"/>
              </w:rPr>
            </w:pPr>
          </w:p>
          <w:p>
            <w:pPr>
              <w:pStyle w:val="style1"/>
              <w:rPr>
                <w:sz w:val="28"/>
                <w:szCs w:val="28"/>
              </w:rPr>
            </w:pPr>
          </w:p>
        </w:tc>
        <w:tc>
          <w:tcPr>
            <w:tcW w:w="1397" w:type="dxa"/>
            <w:tcBorders>
              <w:top w:val="none" w:sz="4" w:space="0" w:color="000000"/>
              <w:left w:val="none" w:sz="4" w:space="0" w:color="000000"/>
              <w:bottom w:val="none" w:sz="4" w:space="0" w:color="000000"/>
              <w:right w:val="none" w:sz="4" w:space="0" w:color="000000"/>
            </w:tcBorders>
          </w:tcPr>
          <w:p>
            <w:pPr>
              <w:pStyle w:val="style1"/>
              <w:jc w:val="right"/>
              <w:rPr>
                <w:sz w:val="28"/>
                <w:szCs w:val="28"/>
              </w:rPr>
            </w:pPr>
          </w:p>
          <w:p>
            <w:pPr>
              <w:pStyle w:val="style1"/>
              <w:jc w:val="right"/>
              <w:rPr>
                <w:sz w:val="28"/>
                <w:szCs w:val="28"/>
              </w:rPr>
            </w:pPr>
            <w:r>
              <w:rPr>
                <w:sz w:val="28"/>
                <w:szCs w:val="28"/>
                <w:lang w:val="en-US"/>
              </w:rPr>
              <w:t>7</w:t>
            </w:r>
          </w:p>
          <w:p>
            <w:pPr>
              <w:pStyle w:val="style1"/>
              <w:jc w:val="right"/>
              <w:rPr>
                <w:sz w:val="28"/>
                <w:szCs w:val="28"/>
              </w:rPr>
            </w:pPr>
          </w:p>
          <w:p>
            <w:pPr>
              <w:pStyle w:val="style1"/>
              <w:jc w:val="right"/>
              <w:rPr>
                <w:sz w:val="28"/>
                <w:szCs w:val="28"/>
              </w:rPr>
            </w:pPr>
            <w:r>
              <w:rPr>
                <w:sz w:val="28"/>
                <w:szCs w:val="28"/>
                <w:lang w:val="en-US"/>
              </w:rPr>
              <w:t>7</w:t>
            </w:r>
          </w:p>
          <w:p>
            <w:pPr>
              <w:pStyle w:val="style1"/>
              <w:jc w:val="right"/>
              <w:rPr>
                <w:sz w:val="28"/>
                <w:szCs w:val="28"/>
              </w:rPr>
            </w:pPr>
            <w:r>
              <w:rPr>
                <w:sz w:val="28"/>
                <w:szCs w:val="28"/>
                <w:lang w:val="en-US"/>
              </w:rPr>
              <w:t>8</w:t>
            </w:r>
          </w:p>
          <w:p>
            <w:pPr>
              <w:pStyle w:val="style1"/>
              <w:jc w:val="right"/>
              <w:rPr>
                <w:sz w:val="28"/>
                <w:szCs w:val="28"/>
              </w:rPr>
            </w:pPr>
          </w:p>
          <w:p>
            <w:pPr>
              <w:pStyle w:val="style1"/>
              <w:jc w:val="right"/>
              <w:rPr>
                <w:sz w:val="28"/>
                <w:szCs w:val="28"/>
              </w:rPr>
            </w:pPr>
            <w:r>
              <w:rPr>
                <w:sz w:val="28"/>
                <w:szCs w:val="28"/>
                <w:lang w:val="en-US"/>
              </w:rPr>
              <w:t>9</w:t>
            </w:r>
          </w:p>
          <w:p>
            <w:pPr>
              <w:pStyle w:val="style1"/>
              <w:jc w:val="right"/>
              <w:rPr>
                <w:sz w:val="28"/>
                <w:szCs w:val="28"/>
              </w:rPr>
            </w:pPr>
            <w:r>
              <w:rPr>
                <w:sz w:val="28"/>
                <w:szCs w:val="28"/>
              </w:rPr>
              <w:t>1</w:t>
            </w:r>
            <w:r>
              <w:rPr>
                <w:sz w:val="28"/>
                <w:szCs w:val="28"/>
                <w:lang w:val="en-US"/>
              </w:rPr>
              <w:t>0</w:t>
            </w:r>
          </w:p>
          <w:p>
            <w:pPr>
              <w:pStyle w:val="style1"/>
              <w:jc w:val="right"/>
              <w:rPr>
                <w:sz w:val="28"/>
                <w:szCs w:val="28"/>
              </w:rPr>
            </w:pPr>
            <w:r>
              <w:rPr>
                <w:sz w:val="28"/>
                <w:szCs w:val="28"/>
              </w:rPr>
              <w:t>1</w:t>
            </w:r>
            <w:r>
              <w:rPr>
                <w:sz w:val="28"/>
                <w:szCs w:val="28"/>
                <w:lang w:val="en-US"/>
              </w:rPr>
              <w:t>1</w:t>
            </w:r>
          </w:p>
          <w:p>
            <w:pPr>
              <w:pStyle w:val="style1"/>
              <w:jc w:val="right"/>
              <w:rPr>
                <w:sz w:val="28"/>
                <w:szCs w:val="28"/>
              </w:rPr>
            </w:pPr>
          </w:p>
          <w:p>
            <w:pPr>
              <w:pStyle w:val="style1"/>
              <w:jc w:val="right"/>
              <w:rPr>
                <w:sz w:val="28"/>
                <w:szCs w:val="28"/>
              </w:rPr>
            </w:pPr>
          </w:p>
          <w:p>
            <w:pPr>
              <w:pStyle w:val="style1"/>
              <w:jc w:val="right"/>
              <w:rPr>
                <w:sz w:val="28"/>
                <w:szCs w:val="28"/>
              </w:rPr>
            </w:pPr>
            <w:r>
              <w:rPr>
                <w:sz w:val="28"/>
                <w:szCs w:val="28"/>
              </w:rPr>
              <w:t>1</w:t>
            </w:r>
            <w:r>
              <w:rPr>
                <w:sz w:val="28"/>
                <w:szCs w:val="28"/>
                <w:lang w:val="en-US"/>
              </w:rPr>
              <w:t>3</w:t>
            </w:r>
          </w:p>
          <w:p>
            <w:pPr>
              <w:pStyle w:val="style1"/>
              <w:jc w:val="right"/>
              <w:rPr>
                <w:sz w:val="28"/>
                <w:szCs w:val="28"/>
              </w:rPr>
            </w:pPr>
            <w:r>
              <w:rPr>
                <w:sz w:val="28"/>
                <w:szCs w:val="28"/>
              </w:rPr>
              <w:t>1</w:t>
            </w:r>
            <w:r>
              <w:rPr>
                <w:sz w:val="28"/>
                <w:szCs w:val="28"/>
                <w:lang w:val="en-US"/>
              </w:rPr>
              <w:t>3</w:t>
            </w:r>
          </w:p>
          <w:p>
            <w:pPr>
              <w:pStyle w:val="style1"/>
              <w:ind w:left="0"/>
              <w:jc w:val="left"/>
              <w:rPr>
                <w:sz w:val="28"/>
                <w:szCs w:val="28"/>
              </w:rPr>
            </w:pPr>
            <w:r>
              <w:rPr>
                <w:sz w:val="28"/>
                <w:szCs w:val="28"/>
              </w:rPr>
              <w:t xml:space="preserve">            </w:t>
            </w:r>
            <w:r>
              <w:rPr>
                <w:sz w:val="28"/>
                <w:szCs w:val="28"/>
              </w:rPr>
              <w:t>1</w:t>
            </w:r>
            <w:r>
              <w:rPr>
                <w:sz w:val="28"/>
                <w:szCs w:val="28"/>
                <w:lang w:val="en-US"/>
              </w:rPr>
              <w:t>5</w:t>
            </w:r>
          </w:p>
          <w:p>
            <w:pPr>
              <w:pStyle w:val="style1"/>
              <w:jc w:val="right"/>
              <w:rPr>
                <w:sz w:val="28"/>
                <w:szCs w:val="28"/>
              </w:rPr>
            </w:pPr>
            <w:r>
              <w:rPr>
                <w:sz w:val="28"/>
                <w:szCs w:val="28"/>
              </w:rPr>
              <w:t>1</w:t>
            </w:r>
            <w:r>
              <w:rPr>
                <w:sz w:val="28"/>
                <w:szCs w:val="28"/>
                <w:lang w:val="en-US"/>
              </w:rPr>
              <w:t>7</w:t>
            </w:r>
          </w:p>
          <w:p>
            <w:pPr>
              <w:pStyle w:val="style1"/>
              <w:jc w:val="right"/>
              <w:rPr>
                <w:sz w:val="28"/>
                <w:szCs w:val="28"/>
              </w:rPr>
            </w:pPr>
          </w:p>
          <w:p>
            <w:pPr>
              <w:pStyle w:val="style1"/>
              <w:jc w:val="right"/>
              <w:rPr>
                <w:sz w:val="28"/>
                <w:szCs w:val="28"/>
              </w:rPr>
            </w:pPr>
          </w:p>
          <w:p>
            <w:pPr>
              <w:pStyle w:val="style1"/>
              <w:jc w:val="right"/>
              <w:rPr>
                <w:sz w:val="28"/>
                <w:szCs w:val="28"/>
              </w:rPr>
            </w:pPr>
            <w:r>
              <w:rPr>
                <w:sz w:val="28"/>
                <w:szCs w:val="28"/>
                <w:lang w:val="en-US"/>
              </w:rPr>
              <w:t>18</w:t>
            </w:r>
          </w:p>
          <w:p>
            <w:pPr>
              <w:pStyle w:val="style1"/>
              <w:jc w:val="right"/>
              <w:rPr>
                <w:sz w:val="28"/>
                <w:szCs w:val="28"/>
              </w:rPr>
            </w:pPr>
            <w:r>
              <w:rPr>
                <w:sz w:val="28"/>
                <w:szCs w:val="28"/>
                <w:lang w:val="en-US"/>
              </w:rPr>
              <w:t>19</w:t>
            </w:r>
          </w:p>
          <w:p>
            <w:pPr>
              <w:pStyle w:val="style1"/>
              <w:jc w:val="right"/>
              <w:rPr>
                <w:sz w:val="28"/>
                <w:szCs w:val="28"/>
              </w:rPr>
            </w:pPr>
          </w:p>
          <w:p>
            <w:pPr>
              <w:pStyle w:val="style1"/>
              <w:jc w:val="right"/>
              <w:rPr>
                <w:sz w:val="28"/>
                <w:szCs w:val="28"/>
              </w:rPr>
            </w:pPr>
            <w:r>
              <w:rPr>
                <w:sz w:val="28"/>
                <w:szCs w:val="28"/>
              </w:rPr>
              <w:t>2</w:t>
            </w:r>
            <w:r>
              <w:rPr>
                <w:sz w:val="28"/>
                <w:szCs w:val="28"/>
                <w:lang w:val="en-US"/>
              </w:rPr>
              <w:t>0</w:t>
            </w:r>
          </w:p>
          <w:p>
            <w:pPr>
              <w:pStyle w:val="style1"/>
              <w:jc w:val="right"/>
              <w:rPr>
                <w:sz w:val="28"/>
                <w:szCs w:val="28"/>
              </w:rPr>
            </w:pPr>
            <w:r>
              <w:rPr>
                <w:sz w:val="28"/>
                <w:szCs w:val="28"/>
              </w:rPr>
              <w:t>2</w:t>
            </w:r>
            <w:r>
              <w:rPr>
                <w:sz w:val="28"/>
                <w:szCs w:val="28"/>
                <w:lang w:val="en-US"/>
              </w:rPr>
              <w:t>1</w:t>
            </w:r>
          </w:p>
          <w:p>
            <w:pPr>
              <w:pStyle w:val="style1"/>
              <w:ind w:left="0"/>
              <w:jc w:val="right"/>
              <w:rPr>
                <w:sz w:val="28"/>
                <w:szCs w:val="28"/>
              </w:rPr>
            </w:pPr>
            <w:r>
              <w:rPr>
                <w:sz w:val="28"/>
                <w:szCs w:val="28"/>
              </w:rPr>
              <w:t>2</w:t>
            </w:r>
            <w:r>
              <w:rPr>
                <w:sz w:val="28"/>
                <w:szCs w:val="28"/>
                <w:lang w:val="en-US"/>
              </w:rPr>
              <w:t>2</w:t>
            </w:r>
          </w:p>
        </w:tc>
      </w:tr>
    </w:tbl>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bookmarkStart w:id="5" w:name="_Int_dKRkOaH9"/>
    <w:p>
      <w:pPr>
        <w:pStyle w:val="style1"/>
        <w:suppressLineNumbers w:val="false"/>
        <w:bidi w:val="false"/>
        <w:spacing w:before="61" w:beforeAutospacing="false" w:after="0" w:afterAutospacing="false" w:lineRule="auto" w:line="259"/>
        <w:ind w:left="577" w:right="781"/>
        <w:jc w:val="center"/>
        <w:rPr/>
      </w:pPr>
    </w:p>
    <w:p>
      <w:pPr>
        <w:pStyle w:val="style1"/>
        <w:suppressLineNumbers w:val="false"/>
        <w:bidi w:val="false"/>
        <w:spacing w:before="61" w:beforeAutospacing="false" w:after="0" w:afterAutospacing="false" w:lineRule="auto" w:line="259"/>
        <w:ind w:left="577" w:right="781"/>
        <w:jc w:val="center"/>
        <w:rPr/>
      </w:pPr>
    </w:p>
    <w:p>
      <w:pPr>
        <w:pStyle w:val="style1"/>
        <w:suppressLineNumbers w:val="false"/>
        <w:bidi w:val="false"/>
        <w:spacing w:before="61" w:beforeAutospacing="false" w:after="0" w:afterAutospacing="false" w:lineRule="auto" w:line="259"/>
        <w:ind w:left="577" w:right="781"/>
        <w:jc w:val="center"/>
        <w:rPr/>
      </w:pPr>
    </w:p>
    <w:p>
      <w:pPr>
        <w:pStyle w:val="style1"/>
        <w:suppressLineNumbers w:val="false"/>
        <w:bidi w:val="false"/>
        <w:spacing w:before="61" w:beforeAutospacing="false" w:after="0" w:afterAutospacing="false" w:lineRule="auto" w:line="259"/>
        <w:ind w:left="577" w:right="781"/>
        <w:jc w:val="center"/>
        <w:rPr/>
      </w:pPr>
    </w:p>
    <w:p>
      <w:pPr>
        <w:pStyle w:val="style1"/>
        <w:suppressLineNumbers w:val="false"/>
        <w:bidi w:val="false"/>
        <w:spacing w:before="61" w:beforeAutospacing="false" w:after="0" w:afterAutospacing="false" w:lineRule="auto" w:line="259"/>
        <w:ind w:left="577" w:right="781"/>
        <w:jc w:val="center"/>
        <w:rPr/>
      </w:pPr>
      <w:r>
        <w:t>INTRODUCTION</w:t>
      </w:r>
      <w:bookmarkEnd w:id="5"/>
    </w:p>
    <w:p>
      <w:pPr>
        <w:pStyle w:val="style1"/>
        <w:suppressLineNumbers w:val="false"/>
        <w:bidi w:val="false"/>
        <w:spacing w:before="61" w:beforeAutospacing="false" w:after="0" w:afterAutospacing="false" w:lineRule="auto" w:line="259"/>
        <w:ind w:left="0" w:right="781"/>
        <w:jc w:val="center"/>
        <w:rPr>
          <w:sz w:val="24"/>
          <w:szCs w:val="24"/>
        </w:rPr>
      </w:pPr>
    </w:p>
    <w:p>
      <w:pPr>
        <w:pStyle w:val="style1"/>
        <w:suppressLineNumbers w:val="false"/>
        <w:bidi w:val="false"/>
        <w:spacing w:before="61" w:beforeAutospacing="false" w:after="0" w:afterAutospacing="false" w:lineRule="auto" w:line="259"/>
        <w:ind w:left="0" w:right="781"/>
        <w:jc w:val="both"/>
        <w:rPr>
          <w:sz w:val="24"/>
          <w:szCs w:val="24"/>
        </w:rPr>
      </w:pPr>
      <w:r>
        <w:rPr>
          <w:sz w:val="24"/>
          <w:szCs w:val="24"/>
        </w:rPr>
        <w:t xml:space="preserve">1.1 </w:t>
      </w:r>
      <w:r>
        <w:rPr>
          <w:sz w:val="24"/>
          <w:szCs w:val="24"/>
        </w:rPr>
        <w:t>Overview</w:t>
      </w:r>
    </w:p>
    <w:p>
      <w:pPr>
        <w:pStyle w:val="style1"/>
        <w:suppressLineNumbers w:val="false"/>
        <w:bidi w:val="false"/>
        <w:spacing w:before="61" w:beforeAutospacing="false" w:after="0" w:afterAutospacing="false" w:lineRule="auto" w:line="259"/>
        <w:ind w:left="0" w:right="781"/>
        <w:jc w:val="both"/>
        <w:rPr>
          <w:sz w:val="24"/>
          <w:szCs w:val="24"/>
        </w:rPr>
      </w:pPr>
    </w:p>
    <w:p>
      <w:pPr>
        <w:pStyle w:val="style1"/>
        <w:bidi w:val="false"/>
        <w:spacing w:before="61" w:beforeAutospacing="false" w:after="0" w:afterAutospacing="false" w:lineRule="auto" w:line="259"/>
        <w:ind w:left="0" w:right="781"/>
        <w:jc w:val="both"/>
        <w:rPr>
          <w:b w:val="false"/>
          <w:bCs w:val="false"/>
          <w:noProof w:val="false"/>
          <w:sz w:val="24"/>
          <w:szCs w:val="24"/>
          <w:lang w:val="en-US"/>
        </w:rPr>
      </w:pPr>
      <w:r>
        <w:rPr>
          <w:b w:val="false"/>
          <w:bCs w:val="false"/>
          <w:noProof w:val="false"/>
          <w:sz w:val="24"/>
          <w:szCs w:val="24"/>
          <w:lang w:val="en-US"/>
        </w:rPr>
        <w:t>The Biling System is one of the best solutions which aids business enterprises to make billing processes easier and automatic. This web-based system implements a PHP based backend server that can manage users and their security, orders and invoices, and a MySQL Database which gives security services such as customer information, product information, and transaction information. The application has the capability to generate bills and fetch reports via its front end which is coded in HTML, CSS and JavaScript. This application system is built with better efficiency, larger operational work, and lower amount of repetitive work so that organizations are able to keep accurate records.</w:t>
      </w:r>
    </w:p>
    <w:p>
      <w:pPr>
        <w:pStyle w:val="style1"/>
        <w:bidi w:val="false"/>
        <w:spacing w:before="61" w:beforeAutospacing="false" w:after="0" w:afterAutospacing="false" w:lineRule="auto" w:line="259"/>
        <w:ind w:left="0" w:right="781"/>
        <w:jc w:val="both"/>
        <w:rPr>
          <w:b w:val="false"/>
          <w:bCs w:val="false"/>
          <w:noProof w:val="false"/>
          <w:sz w:val="24"/>
          <w:szCs w:val="24"/>
          <w:lang w:val="en-US"/>
        </w:rPr>
      </w:pPr>
    </w:p>
    <w:p>
      <w:pPr>
        <w:pStyle w:val="style1"/>
        <w:bidi w:val="false"/>
        <w:spacing w:before="61" w:beforeAutospacing="false" w:after="0" w:afterAutospacing="false" w:lineRule="auto" w:line="259"/>
        <w:ind w:left="0" w:right="781"/>
        <w:jc w:val="both"/>
        <w:rPr>
          <w:b/>
          <w:bCs/>
          <w:noProof w:val="false"/>
          <w:sz w:val="24"/>
          <w:szCs w:val="24"/>
          <w:lang w:val="en-US"/>
        </w:rPr>
      </w:pPr>
      <w:r>
        <w:rPr>
          <w:b/>
          <w:bCs/>
          <w:noProof w:val="false"/>
          <w:sz w:val="24"/>
          <w:szCs w:val="24"/>
          <w:lang w:val="en-US"/>
        </w:rPr>
        <w:t>1.2 Technologies used</w:t>
      </w:r>
    </w:p>
    <w:p>
      <w:pPr>
        <w:pStyle w:val="style1"/>
        <w:bidi w:val="false"/>
        <w:spacing w:before="61" w:beforeAutospacing="false" w:after="0" w:afterAutospacing="false" w:lineRule="auto" w:line="259"/>
        <w:ind w:left="0" w:right="781"/>
        <w:jc w:val="both"/>
        <w:rPr>
          <w:b/>
          <w:bCs/>
          <w:noProof w:val="false"/>
          <w:sz w:val="24"/>
          <w:szCs w:val="24"/>
          <w:lang w:val="en-US"/>
        </w:rPr>
      </w:pPr>
    </w:p>
    <w:p>
      <w:pPr>
        <w:pStyle w:val="style179"/>
        <w:bidi w:val="false"/>
        <w:spacing w:before="240" w:beforeAutospacing="false" w:after="240" w:afterAutospacing="false" w:lineRule="auto" w:line="276"/>
        <w:ind w:left="720"/>
        <w:rPr>
          <w:noProof w:val="false"/>
          <w:sz w:val="24"/>
          <w:szCs w:val="24"/>
          <w:lang w:val="en-US"/>
        </w:rPr>
      </w:pPr>
      <w:r>
        <w:rPr>
          <w:b/>
          <w:bCs/>
          <w:noProof w:val="false"/>
          <w:sz w:val="24"/>
          <w:szCs w:val="24"/>
          <w:lang w:val="en-US"/>
        </w:rPr>
        <w:t>1.Backend</w:t>
      </w:r>
      <w:r>
        <w:rPr>
          <w:noProof w:val="false"/>
          <w:sz w:val="24"/>
          <w:szCs w:val="24"/>
          <w:lang w:val="en-US"/>
        </w:rPr>
        <w:t>:</w:t>
      </w:r>
    </w:p>
    <w:p>
      <w:pPr>
        <w:pStyle w:val="style179"/>
        <w:numPr>
          <w:ilvl w:val="0"/>
          <w:numId w:val="1"/>
        </w:numPr>
        <w:bidi w:val="false"/>
        <w:spacing w:before="0" w:beforeAutospacing="false" w:after="0" w:afterAutospacing="false" w:lineRule="auto" w:line="276"/>
        <w:rPr>
          <w:noProof w:val="false"/>
          <w:sz w:val="24"/>
          <w:szCs w:val="24"/>
          <w:lang w:val="en-US"/>
        </w:rPr>
      </w:pPr>
      <w:r>
        <w:rPr>
          <w:noProof w:val="false"/>
          <w:sz w:val="24"/>
          <w:szCs w:val="24"/>
          <w:lang w:val="en-US"/>
        </w:rPr>
        <w:t>PHP: For handling core business logic and server-side processing.</w:t>
      </w:r>
    </w:p>
    <w:p>
      <w:pPr>
        <w:pStyle w:val="style179"/>
        <w:bidi w:val="false"/>
        <w:spacing w:before="240" w:beforeAutospacing="false" w:after="240" w:afterAutospacing="false" w:lineRule="auto" w:line="276"/>
        <w:ind w:left="720"/>
        <w:rPr>
          <w:noProof w:val="false"/>
          <w:sz w:val="24"/>
          <w:szCs w:val="24"/>
          <w:lang w:val="en-US"/>
        </w:rPr>
      </w:pPr>
      <w:r>
        <w:rPr>
          <w:b/>
          <w:bCs/>
          <w:noProof w:val="false"/>
          <w:sz w:val="24"/>
          <w:szCs w:val="24"/>
          <w:lang w:val="en-US"/>
        </w:rPr>
        <w:t>2.Database</w:t>
      </w:r>
      <w:r>
        <w:rPr>
          <w:noProof w:val="false"/>
          <w:sz w:val="24"/>
          <w:szCs w:val="24"/>
          <w:lang w:val="en-US"/>
        </w:rPr>
        <w:t>:</w:t>
      </w:r>
    </w:p>
    <w:p>
      <w:pPr>
        <w:pStyle w:val="style179"/>
        <w:numPr>
          <w:ilvl w:val="0"/>
          <w:numId w:val="1"/>
        </w:numPr>
        <w:bidi w:val="false"/>
        <w:spacing w:before="0" w:beforeAutospacing="false" w:after="0" w:afterAutospacing="false" w:lineRule="auto" w:line="276"/>
        <w:rPr>
          <w:noProof w:val="false"/>
          <w:sz w:val="24"/>
          <w:szCs w:val="24"/>
          <w:lang w:val="en-US"/>
        </w:rPr>
      </w:pPr>
      <w:r>
        <w:rPr>
          <w:noProof w:val="false"/>
          <w:sz w:val="24"/>
          <w:szCs w:val="24"/>
          <w:lang w:val="en-US"/>
        </w:rPr>
        <w:t>MySQL: For storing and managing data like customer records, product inventories, and transaction history.</w:t>
      </w:r>
    </w:p>
    <w:p>
      <w:pPr>
        <w:pStyle w:val="style179"/>
        <w:bidi w:val="false"/>
        <w:spacing w:before="240" w:beforeAutospacing="false" w:after="240" w:afterAutospacing="false" w:lineRule="auto" w:line="276"/>
        <w:ind w:left="720"/>
        <w:rPr>
          <w:noProof w:val="false"/>
          <w:sz w:val="24"/>
          <w:szCs w:val="24"/>
          <w:lang w:val="en-US"/>
        </w:rPr>
      </w:pPr>
      <w:r>
        <w:rPr>
          <w:b/>
          <w:bCs/>
          <w:noProof w:val="false"/>
          <w:sz w:val="24"/>
          <w:szCs w:val="24"/>
          <w:lang w:val="en-US"/>
        </w:rPr>
        <w:t>3.Frontend</w:t>
      </w:r>
      <w:r>
        <w:rPr>
          <w:noProof w:val="false"/>
          <w:sz w:val="24"/>
          <w:szCs w:val="24"/>
          <w:lang w:val="en-US"/>
        </w:rPr>
        <w:t>:</w:t>
      </w:r>
    </w:p>
    <w:p>
      <w:pPr>
        <w:pStyle w:val="style179"/>
        <w:numPr>
          <w:ilvl w:val="0"/>
          <w:numId w:val="1"/>
        </w:numPr>
        <w:bidi w:val="false"/>
        <w:spacing w:before="0" w:beforeAutospacing="false" w:after="0" w:afterAutospacing="false" w:lineRule="auto" w:line="276"/>
        <w:rPr>
          <w:noProof w:val="false"/>
          <w:sz w:val="24"/>
          <w:szCs w:val="24"/>
          <w:lang w:val="en-US"/>
        </w:rPr>
      </w:pPr>
      <w:r>
        <w:rPr>
          <w:noProof w:val="false"/>
          <w:sz w:val="24"/>
          <w:szCs w:val="24"/>
          <w:lang w:val="en-US"/>
        </w:rPr>
        <w:t>HTML: For structuring the user interface.</w:t>
      </w:r>
    </w:p>
    <w:p>
      <w:pPr>
        <w:pStyle w:val="style179"/>
        <w:numPr>
          <w:ilvl w:val="0"/>
          <w:numId w:val="1"/>
        </w:numPr>
        <w:bidi w:val="false"/>
        <w:spacing w:before="0" w:beforeAutospacing="false" w:after="0" w:afterAutospacing="false" w:lineRule="auto" w:line="276"/>
        <w:rPr>
          <w:noProof w:val="false"/>
          <w:sz w:val="24"/>
          <w:szCs w:val="24"/>
          <w:lang w:val="en-US"/>
        </w:rPr>
      </w:pPr>
      <w:r>
        <w:rPr>
          <w:noProof w:val="false"/>
          <w:sz w:val="24"/>
          <w:szCs w:val="24"/>
          <w:lang w:val="en-US"/>
        </w:rPr>
        <w:t>CSS: For styling and creating a visually appealing design.</w:t>
      </w:r>
    </w:p>
    <w:p>
      <w:pPr>
        <w:pStyle w:val="style179"/>
        <w:numPr>
          <w:ilvl w:val="0"/>
          <w:numId w:val="1"/>
        </w:numPr>
        <w:bidi w:val="false"/>
        <w:spacing w:before="0" w:beforeAutospacing="false" w:after="0" w:afterAutospacing="false" w:lineRule="auto" w:line="276"/>
        <w:rPr>
          <w:noProof w:val="false"/>
          <w:sz w:val="24"/>
          <w:szCs w:val="24"/>
          <w:lang w:val="en-US"/>
        </w:rPr>
      </w:pPr>
      <w:r>
        <w:rPr>
          <w:noProof w:val="false"/>
          <w:sz w:val="24"/>
          <w:szCs w:val="24"/>
          <w:lang w:val="en-US"/>
        </w:rPr>
        <w:t>JavaScript: For dynamic behavior and interaction on the frontend.</w:t>
      </w:r>
    </w:p>
    <w:p>
      <w:pPr>
        <w:pStyle w:val="style179"/>
        <w:bidi w:val="false"/>
        <w:spacing w:lineRule="auto" w:line="276"/>
        <w:ind w:left="720"/>
        <w:rPr>
          <w:sz w:val="24"/>
          <w:szCs w:val="24"/>
        </w:rPr>
      </w:pPr>
    </w:p>
    <w:p>
      <w:pPr>
        <w:pStyle w:val="style0"/>
        <w:bidi w:val="false"/>
        <w:spacing w:before="240" w:beforeAutospacing="false" w:after="240" w:afterAutospacing="false" w:lineRule="auto" w:line="276"/>
        <w:rPr>
          <w:noProof w:val="false"/>
          <w:sz w:val="24"/>
          <w:szCs w:val="24"/>
          <w:lang w:val="en-US"/>
        </w:rPr>
      </w:pPr>
      <w:r>
        <w:rPr>
          <w:b/>
          <w:bCs/>
          <w:noProof w:val="false"/>
          <w:sz w:val="24"/>
          <w:szCs w:val="24"/>
          <w:lang w:val="en-US"/>
        </w:rPr>
        <w:t xml:space="preserve">       4. Development Environment</w:t>
      </w:r>
      <w:r>
        <w:rPr>
          <w:noProof w:val="false"/>
          <w:sz w:val="24"/>
          <w:szCs w:val="24"/>
          <w:lang w:val="en-US"/>
        </w:rPr>
        <w:t>:</w:t>
      </w:r>
    </w:p>
    <w:p>
      <w:pPr>
        <w:pStyle w:val="style179"/>
        <w:numPr>
          <w:ilvl w:val="0"/>
          <w:numId w:val="29"/>
        </w:numPr>
        <w:bidi w:val="false"/>
        <w:spacing w:before="0" w:beforeAutospacing="false" w:after="0" w:afterAutospacing="false" w:lineRule="auto" w:line="276"/>
        <w:rPr>
          <w:noProof w:val="false"/>
          <w:sz w:val="24"/>
          <w:szCs w:val="24"/>
          <w:lang w:val="en-US"/>
        </w:rPr>
      </w:pPr>
      <w:r>
        <w:rPr>
          <w:noProof w:val="false"/>
          <w:sz w:val="24"/>
          <w:szCs w:val="24"/>
          <w:lang w:val="en-US"/>
        </w:rPr>
        <w:t>XAMPP</w:t>
      </w:r>
    </w:p>
    <w:p>
      <w:pPr>
        <w:pStyle w:val="style179"/>
        <w:bidi w:val="false"/>
        <w:ind w:left="720"/>
        <w:rPr/>
      </w:pPr>
    </w:p>
    <w:p>
      <w:pPr>
        <w:pStyle w:val="style1"/>
        <w:bidi w:val="false"/>
        <w:spacing w:before="61" w:beforeAutospacing="false" w:after="0" w:afterAutospacing="false" w:lineRule="auto" w:line="259"/>
        <w:ind w:left="0" w:right="781"/>
        <w:jc w:val="both"/>
        <w:rPr>
          <w:b/>
          <w:bCs/>
          <w:noProof w:val="false"/>
          <w:sz w:val="24"/>
          <w:szCs w:val="24"/>
          <w:lang w:val="en-US"/>
        </w:rPr>
      </w:pPr>
    </w:p>
    <w:p>
      <w:pPr>
        <w:pStyle w:val="style1"/>
        <w:bidi w:val="false"/>
        <w:spacing w:before="61" w:beforeAutospacing="false" w:after="0" w:afterAutospacing="false" w:lineRule="auto" w:line="259"/>
        <w:ind w:left="0" w:right="781"/>
        <w:jc w:val="both"/>
        <w:rPr>
          <w:b w:val="false"/>
          <w:bCs w:val="false"/>
          <w:noProof w:val="false"/>
          <w:sz w:val="24"/>
          <w:szCs w:val="24"/>
          <w:lang w:val="en-US"/>
        </w:rPr>
      </w:pPr>
    </w:p>
    <w:p>
      <w:pPr>
        <w:pStyle w:val="style1"/>
        <w:spacing w:before="61"/>
        <w:ind w:left="577" w:right="781"/>
        <w:jc w:val="center"/>
        <w:rPr>
          <w:b w:val="false"/>
          <w:bCs w:val="false"/>
          <w:sz w:val="24"/>
          <w:szCs w:val="24"/>
        </w:rPr>
      </w:pPr>
    </w:p>
    <w:p>
      <w:pPr>
        <w:pStyle w:val="style1"/>
        <w:spacing w:before="61"/>
        <w:ind w:left="0" w:right="781"/>
        <w:jc w:val="center"/>
        <w:rPr>
          <w:b w:val="false"/>
          <w:bCs w:val="false"/>
          <w:sz w:val="24"/>
          <w:szCs w:val="24"/>
        </w:rPr>
      </w:pPr>
      <w:r>
        <w:t>OBJECTIVE</w:t>
      </w:r>
    </w:p>
    <w:p>
      <w:pPr>
        <w:pStyle w:val="style1"/>
        <w:spacing w:before="61"/>
        <w:ind w:left="0" w:right="781"/>
        <w:jc w:val="center"/>
        <w:rPr/>
      </w:pPr>
    </w:p>
    <w:p>
      <w:pPr>
        <w:pStyle w:val="style1"/>
        <w:spacing w:before="61" w:lineRule="auto" w:line="420"/>
        <w:ind w:left="0" w:right="781"/>
        <w:jc w:val="both"/>
        <w:rPr>
          <w:b w:val="false"/>
          <w:bCs w:val="false"/>
          <w:noProof w:val="false"/>
          <w:sz w:val="24"/>
          <w:szCs w:val="24"/>
          <w:lang w:val="en-US"/>
        </w:rPr>
      </w:pPr>
      <w:r>
        <w:rPr>
          <w:b w:val="false"/>
          <w:bCs w:val="false"/>
          <w:noProof w:val="false"/>
          <w:sz w:val="24"/>
          <w:szCs w:val="24"/>
          <w:lang w:val="en-US"/>
        </w:rPr>
        <w:t>The main objective of the Billing System is to eliminate roughly all the top three primary reasons for difficulty in managing and controlling day to day operations. Billing, Inventory and Transaction Tracking does not only affect the profit of most companies but also leads to wastage of a lot of time and effort. This includes putting in data into system as well as monitoring activities through a php based system, using a secured mysql database, and navigating through basic front end interfaces.</w:t>
      </w:r>
    </w:p>
    <w:p>
      <w:pPr>
        <w:pStyle w:val="style1"/>
        <w:spacing w:before="61" w:lineRule="auto" w:line="420"/>
        <w:ind w:left="0" w:right="781"/>
        <w:jc w:val="both"/>
        <w:rPr>
          <w:b w:val="false"/>
          <w:bCs w:val="false"/>
          <w:noProof w:val="false"/>
          <w:sz w:val="24"/>
          <w:szCs w:val="24"/>
          <w:lang w:val="en-US"/>
        </w:rPr>
      </w:pPr>
      <w:r>
        <w:rPr>
          <w:b w:val="false"/>
          <w:bCs w:val="false"/>
          <w:noProof w:val="false"/>
          <w:sz w:val="24"/>
          <w:szCs w:val="24"/>
          <w:lang w:val="en-US"/>
        </w:rPr>
        <w:t>Such core functionalities dealing with the dissemination of bills to the customer or generating invoices along with updating stored inventory or customer information are part of the highly integrated billing system which minimises wastages and maximises accuracy. Such An integrated system allows the users to process transactions and create invoices while making updates on the inventory all in all the one billing system.</w:t>
      </w: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r>
        <w:t>SYSTEM ARCHITECTURE</w:t>
      </w:r>
    </w:p>
    <w:p>
      <w:pPr>
        <w:pStyle w:val="style1"/>
        <w:spacing w:before="61"/>
        <w:ind w:left="577" w:right="781"/>
        <w:jc w:val="center"/>
        <w:rPr/>
      </w:pPr>
    </w:p>
    <w:p>
      <w:pPr>
        <w:pStyle w:val="style0"/>
        <w:spacing w:before="240" w:beforeAutospacing="false" w:after="240" w:afterAutospacing="false"/>
        <w:rPr>
          <w:noProof w:val="false"/>
          <w:sz w:val="24"/>
          <w:szCs w:val="24"/>
          <w:lang w:val="en-US"/>
        </w:rPr>
      </w:pPr>
      <w:r>
        <w:rPr>
          <w:noProof w:val="false"/>
          <w:sz w:val="24"/>
          <w:szCs w:val="24"/>
          <w:lang w:val="en-US"/>
        </w:rPr>
        <w:t xml:space="preserve">The architecture of the Billing System follows a </w:t>
      </w:r>
      <w:r>
        <w:rPr>
          <w:b/>
          <w:bCs/>
          <w:noProof w:val="false"/>
          <w:sz w:val="24"/>
          <w:szCs w:val="24"/>
          <w:lang w:val="en-US"/>
        </w:rPr>
        <w:t>three-tier structure</w:t>
      </w:r>
      <w:r>
        <w:rPr>
          <w:noProof w:val="false"/>
          <w:sz w:val="24"/>
          <w:szCs w:val="24"/>
          <w:lang w:val="en-US"/>
        </w:rPr>
        <w:t xml:space="preserve"> comprising the </w:t>
      </w:r>
      <w:r>
        <w:rPr>
          <w:b/>
          <w:bCs/>
          <w:noProof w:val="false"/>
          <w:sz w:val="24"/>
          <w:szCs w:val="24"/>
          <w:lang w:val="en-US"/>
        </w:rPr>
        <w:t>Frontend, Backend, and Database</w:t>
      </w:r>
      <w:r>
        <w:rPr>
          <w:noProof w:val="false"/>
          <w:sz w:val="24"/>
          <w:szCs w:val="24"/>
          <w:lang w:val="en-US"/>
        </w:rPr>
        <w:t>, ensuring modularity, scalability, and ease of maintenance.</w:t>
      </w:r>
    </w:p>
    <w:p>
      <w:pPr>
        <w:pStyle w:val="style4"/>
        <w:spacing w:before="319" w:beforeAutospacing="false" w:after="319" w:afterAutospacing="false"/>
        <w:rPr>
          <w:b/>
          <w:bCs/>
          <w:noProof w:val="false"/>
          <w:sz w:val="24"/>
          <w:szCs w:val="24"/>
          <w:lang w:val="en-US"/>
        </w:rPr>
      </w:pPr>
      <w:r>
        <w:rPr>
          <w:b/>
          <w:bCs/>
          <w:noProof w:val="false"/>
          <w:sz w:val="24"/>
          <w:szCs w:val="24"/>
          <w:lang w:val="en-US"/>
        </w:rPr>
        <w:t>1. Frontend Layer</w:t>
      </w:r>
    </w:p>
    <w:p>
      <w:pPr>
        <w:pStyle w:val="style179"/>
        <w:numPr>
          <w:ilvl w:val="0"/>
          <w:numId w:val="28"/>
        </w:numPr>
        <w:spacing w:before="0" w:beforeAutospacing="false" w:after="0" w:afterAutospacing="false"/>
        <w:rPr>
          <w:noProof w:val="false"/>
          <w:sz w:val="24"/>
          <w:szCs w:val="24"/>
          <w:lang w:val="en-US"/>
        </w:rPr>
      </w:pPr>
      <w:r>
        <w:rPr>
          <w:b/>
          <w:bCs/>
          <w:noProof w:val="false"/>
          <w:sz w:val="24"/>
          <w:szCs w:val="24"/>
          <w:lang w:val="en-US"/>
        </w:rPr>
        <w:t>Purpose</w:t>
      </w:r>
      <w:r>
        <w:rPr>
          <w:noProof w:val="false"/>
          <w:sz w:val="24"/>
          <w:szCs w:val="24"/>
          <w:lang w:val="en-US"/>
        </w:rPr>
        <w:t>: Provides an interface for user interaction.</w:t>
      </w:r>
    </w:p>
    <w:p>
      <w:pPr>
        <w:pStyle w:val="style179"/>
        <w:numPr>
          <w:ilvl w:val="0"/>
          <w:numId w:val="28"/>
        </w:numPr>
        <w:spacing w:before="0" w:beforeAutospacing="false" w:after="0" w:afterAutospacing="false"/>
        <w:rPr>
          <w:noProof w:val="false"/>
          <w:sz w:val="24"/>
          <w:szCs w:val="24"/>
          <w:lang w:val="en-US"/>
        </w:rPr>
      </w:pPr>
      <w:r>
        <w:rPr>
          <w:b/>
          <w:bCs/>
          <w:noProof w:val="false"/>
          <w:sz w:val="24"/>
          <w:szCs w:val="24"/>
          <w:lang w:val="en-US"/>
        </w:rPr>
        <w:t>Technologies</w:t>
      </w:r>
      <w:r>
        <w:rPr>
          <w:noProof w:val="false"/>
          <w:sz w:val="24"/>
          <w:szCs w:val="24"/>
          <w:lang w:val="en-US"/>
        </w:rPr>
        <w:t>: HTML, CSS, JavaScript, and optional frameworks like React or Angular.</w:t>
      </w:r>
    </w:p>
    <w:p>
      <w:pPr>
        <w:pStyle w:val="style179"/>
        <w:numPr>
          <w:ilvl w:val="0"/>
          <w:numId w:val="28"/>
        </w:numPr>
        <w:spacing w:before="0" w:beforeAutospacing="false" w:after="0" w:afterAutospacing="false"/>
        <w:rPr>
          <w:noProof w:val="false"/>
          <w:sz w:val="24"/>
          <w:szCs w:val="24"/>
          <w:lang w:val="en-US"/>
        </w:rPr>
      </w:pPr>
      <w:r>
        <w:rPr>
          <w:b/>
          <w:bCs/>
          <w:noProof w:val="false"/>
          <w:sz w:val="24"/>
          <w:szCs w:val="24"/>
          <w:lang w:val="en-US"/>
        </w:rPr>
        <w:t>Features</w:t>
      </w:r>
      <w:r>
        <w:rPr>
          <w:noProof w:val="false"/>
          <w:sz w:val="24"/>
          <w:szCs w:val="24"/>
          <w:lang w:val="en-US"/>
        </w:rPr>
        <w:t xml:space="preserve">: </w:t>
      </w:r>
    </w:p>
    <w:p>
      <w:pPr>
        <w:pStyle w:val="style179"/>
        <w:numPr>
          <w:ilvl w:val="1"/>
          <w:numId w:val="28"/>
        </w:numPr>
        <w:spacing w:before="0" w:beforeAutospacing="false" w:after="0" w:afterAutospacing="false"/>
        <w:rPr>
          <w:noProof w:val="false"/>
          <w:sz w:val="24"/>
          <w:szCs w:val="24"/>
          <w:lang w:val="en-US"/>
        </w:rPr>
      </w:pPr>
      <w:r>
        <w:rPr>
          <w:noProof w:val="false"/>
          <w:sz w:val="24"/>
          <w:szCs w:val="24"/>
          <w:lang w:val="en-US"/>
        </w:rPr>
        <w:t>User-friendly interface for creating bills, managing inventory, and generating reports.</w:t>
      </w:r>
    </w:p>
    <w:p>
      <w:pPr>
        <w:pStyle w:val="style179"/>
        <w:numPr>
          <w:ilvl w:val="1"/>
          <w:numId w:val="28"/>
        </w:numPr>
        <w:spacing w:before="0" w:beforeAutospacing="false" w:after="0" w:afterAutospacing="false"/>
        <w:rPr>
          <w:noProof w:val="false"/>
          <w:sz w:val="24"/>
          <w:szCs w:val="24"/>
          <w:lang w:val="en-US"/>
        </w:rPr>
      </w:pPr>
      <w:r>
        <w:rPr>
          <w:noProof w:val="false"/>
          <w:sz w:val="24"/>
          <w:szCs w:val="24"/>
          <w:lang w:val="en-US"/>
        </w:rPr>
        <w:t>Input validation and data submission to the backend via HTTP requests.</w:t>
      </w:r>
    </w:p>
    <w:p>
      <w:pPr>
        <w:pStyle w:val="style179"/>
        <w:numPr>
          <w:ilvl w:val="1"/>
          <w:numId w:val="28"/>
        </w:numPr>
        <w:spacing w:before="0" w:beforeAutospacing="false" w:after="0" w:afterAutospacing="false"/>
        <w:rPr>
          <w:noProof w:val="false"/>
          <w:sz w:val="24"/>
          <w:szCs w:val="24"/>
          <w:lang w:val="en-US"/>
        </w:rPr>
      </w:pPr>
      <w:r>
        <w:rPr>
          <w:noProof w:val="false"/>
          <w:sz w:val="24"/>
          <w:szCs w:val="24"/>
          <w:lang w:val="en-US"/>
        </w:rPr>
        <w:t>Responsive design for seamless usage on different devices.</w:t>
      </w:r>
    </w:p>
    <w:p>
      <w:pPr>
        <w:pStyle w:val="style4"/>
        <w:spacing w:before="319" w:beforeAutospacing="false" w:after="319" w:afterAutospacing="false"/>
        <w:rPr>
          <w:b/>
          <w:bCs/>
          <w:noProof w:val="false"/>
          <w:sz w:val="24"/>
          <w:szCs w:val="24"/>
          <w:lang w:val="en-US"/>
        </w:rPr>
      </w:pPr>
      <w:r>
        <w:rPr>
          <w:b/>
          <w:bCs/>
          <w:noProof w:val="false"/>
          <w:sz w:val="24"/>
          <w:szCs w:val="24"/>
          <w:lang w:val="en-US"/>
        </w:rPr>
        <w:t>2. Backend Layer</w:t>
      </w:r>
    </w:p>
    <w:p>
      <w:pPr>
        <w:pStyle w:val="style179"/>
        <w:numPr>
          <w:ilvl w:val="0"/>
          <w:numId w:val="27"/>
        </w:numPr>
        <w:spacing w:before="0" w:beforeAutospacing="false" w:after="0" w:afterAutospacing="false"/>
        <w:rPr>
          <w:noProof w:val="false"/>
          <w:sz w:val="24"/>
          <w:szCs w:val="24"/>
          <w:lang w:val="en-US"/>
        </w:rPr>
      </w:pPr>
      <w:r>
        <w:rPr>
          <w:b/>
          <w:bCs/>
          <w:noProof w:val="false"/>
          <w:sz w:val="24"/>
          <w:szCs w:val="24"/>
          <w:lang w:val="en-US"/>
        </w:rPr>
        <w:t>Purpose</w:t>
      </w:r>
      <w:r>
        <w:rPr>
          <w:noProof w:val="false"/>
          <w:sz w:val="24"/>
          <w:szCs w:val="24"/>
          <w:lang w:val="en-US"/>
        </w:rPr>
        <w:t>: Handles business logic and communication between the frontend and the database.</w:t>
      </w:r>
    </w:p>
    <w:p>
      <w:pPr>
        <w:pStyle w:val="style179"/>
        <w:numPr>
          <w:ilvl w:val="0"/>
          <w:numId w:val="27"/>
        </w:numPr>
        <w:spacing w:before="0" w:beforeAutospacing="false" w:after="0" w:afterAutospacing="false"/>
        <w:rPr>
          <w:noProof w:val="false"/>
          <w:sz w:val="24"/>
          <w:szCs w:val="24"/>
          <w:lang w:val="en-US"/>
        </w:rPr>
      </w:pPr>
      <w:r>
        <w:rPr>
          <w:b/>
          <w:bCs/>
          <w:noProof w:val="false"/>
          <w:sz w:val="24"/>
          <w:szCs w:val="24"/>
          <w:lang w:val="en-US"/>
        </w:rPr>
        <w:t>Technologies</w:t>
      </w:r>
      <w:r>
        <w:rPr>
          <w:noProof w:val="false"/>
          <w:sz w:val="24"/>
          <w:szCs w:val="24"/>
          <w:lang w:val="en-US"/>
        </w:rPr>
        <w:t>: PHP (Core scripting language), REST APIs (if applicable).</w:t>
      </w:r>
    </w:p>
    <w:p>
      <w:pPr>
        <w:pStyle w:val="style179"/>
        <w:numPr>
          <w:ilvl w:val="0"/>
          <w:numId w:val="27"/>
        </w:numPr>
        <w:spacing w:before="0" w:beforeAutospacing="false" w:after="0" w:afterAutospacing="false"/>
        <w:rPr>
          <w:noProof w:val="false"/>
          <w:sz w:val="24"/>
          <w:szCs w:val="24"/>
          <w:lang w:val="en-US"/>
        </w:rPr>
      </w:pPr>
      <w:r>
        <w:rPr>
          <w:b/>
          <w:bCs/>
          <w:noProof w:val="false"/>
          <w:sz w:val="24"/>
          <w:szCs w:val="24"/>
          <w:lang w:val="en-US"/>
        </w:rPr>
        <w:t>Features</w:t>
      </w:r>
      <w:r>
        <w:rPr>
          <w:noProof w:val="false"/>
          <w:sz w:val="24"/>
          <w:szCs w:val="24"/>
          <w:lang w:val="en-US"/>
        </w:rPr>
        <w:t xml:space="preserve">: </w:t>
      </w:r>
    </w:p>
    <w:p>
      <w:pPr>
        <w:pStyle w:val="style179"/>
        <w:numPr>
          <w:ilvl w:val="1"/>
          <w:numId w:val="27"/>
        </w:numPr>
        <w:spacing w:before="0" w:beforeAutospacing="false" w:after="0" w:afterAutospacing="false"/>
        <w:rPr>
          <w:noProof w:val="false"/>
          <w:sz w:val="24"/>
          <w:szCs w:val="24"/>
          <w:lang w:val="en-US"/>
        </w:rPr>
      </w:pPr>
      <w:r>
        <w:rPr>
          <w:noProof w:val="false"/>
          <w:sz w:val="24"/>
          <w:szCs w:val="24"/>
          <w:lang w:val="en-US"/>
        </w:rPr>
        <w:t>Processes user requests such as creating invoices, updating inventory, and managing customer details.</w:t>
      </w:r>
    </w:p>
    <w:p>
      <w:pPr>
        <w:pStyle w:val="style179"/>
        <w:numPr>
          <w:ilvl w:val="1"/>
          <w:numId w:val="27"/>
        </w:numPr>
        <w:spacing w:before="0" w:beforeAutospacing="false" w:after="0" w:afterAutospacing="false"/>
        <w:rPr>
          <w:noProof w:val="false"/>
          <w:sz w:val="24"/>
          <w:szCs w:val="24"/>
          <w:lang w:val="en-US"/>
        </w:rPr>
      </w:pPr>
      <w:r>
        <w:rPr>
          <w:noProof w:val="false"/>
          <w:sz w:val="24"/>
          <w:szCs w:val="24"/>
          <w:lang w:val="en-US"/>
        </w:rPr>
        <w:t>Implements user authentication and authorization.</w:t>
      </w:r>
    </w:p>
    <w:p>
      <w:pPr>
        <w:pStyle w:val="style179"/>
        <w:numPr>
          <w:ilvl w:val="1"/>
          <w:numId w:val="27"/>
        </w:numPr>
        <w:spacing w:before="0" w:beforeAutospacing="false" w:after="0" w:afterAutospacing="false"/>
        <w:rPr>
          <w:noProof w:val="false"/>
          <w:sz w:val="24"/>
          <w:szCs w:val="24"/>
          <w:lang w:val="en-US"/>
        </w:rPr>
      </w:pPr>
      <w:r>
        <w:rPr>
          <w:noProof w:val="false"/>
          <w:sz w:val="24"/>
          <w:szCs w:val="24"/>
          <w:lang w:val="en-US"/>
        </w:rPr>
        <w:t>Serves data to the frontend using APIs or server-side rendering.</w:t>
      </w:r>
    </w:p>
    <w:p>
      <w:pPr>
        <w:pStyle w:val="style179"/>
        <w:numPr>
          <w:ilvl w:val="1"/>
          <w:numId w:val="27"/>
        </w:numPr>
        <w:spacing w:before="0" w:beforeAutospacing="false" w:after="0" w:afterAutospacing="false"/>
        <w:rPr>
          <w:noProof w:val="false"/>
          <w:sz w:val="24"/>
          <w:szCs w:val="24"/>
          <w:lang w:val="en-US"/>
        </w:rPr>
      </w:pPr>
      <w:r>
        <w:rPr>
          <w:noProof w:val="false"/>
          <w:sz w:val="24"/>
          <w:szCs w:val="24"/>
          <w:lang w:val="en-US"/>
        </w:rPr>
        <w:t>Error handling and input validation to ensure system reliability.</w:t>
      </w:r>
    </w:p>
    <w:p>
      <w:pPr>
        <w:pStyle w:val="style4"/>
        <w:spacing w:before="319" w:beforeAutospacing="false" w:after="319" w:afterAutospacing="false"/>
        <w:rPr>
          <w:b/>
          <w:bCs/>
          <w:noProof w:val="false"/>
          <w:sz w:val="24"/>
          <w:szCs w:val="24"/>
          <w:lang w:val="en-US"/>
        </w:rPr>
      </w:pPr>
      <w:r>
        <w:rPr>
          <w:b/>
          <w:bCs/>
          <w:noProof w:val="false"/>
          <w:sz w:val="24"/>
          <w:szCs w:val="24"/>
          <w:lang w:val="en-US"/>
        </w:rPr>
        <w:t>3. Database Layer</w:t>
      </w:r>
    </w:p>
    <w:p>
      <w:pPr>
        <w:pStyle w:val="style179"/>
        <w:numPr>
          <w:ilvl w:val="0"/>
          <w:numId w:val="26"/>
        </w:numPr>
        <w:spacing w:before="0" w:beforeAutospacing="false" w:after="0" w:afterAutospacing="false"/>
        <w:rPr>
          <w:noProof w:val="false"/>
          <w:sz w:val="24"/>
          <w:szCs w:val="24"/>
          <w:lang w:val="en-US"/>
        </w:rPr>
      </w:pPr>
      <w:r>
        <w:rPr>
          <w:b/>
          <w:bCs/>
          <w:noProof w:val="false"/>
          <w:sz w:val="24"/>
          <w:szCs w:val="24"/>
          <w:lang w:val="en-US"/>
        </w:rPr>
        <w:t>Purpose</w:t>
      </w:r>
      <w:r>
        <w:rPr>
          <w:noProof w:val="false"/>
          <w:sz w:val="24"/>
          <w:szCs w:val="24"/>
          <w:lang w:val="en-US"/>
        </w:rPr>
        <w:t>: Stores and manages all system data.</w:t>
      </w:r>
    </w:p>
    <w:p>
      <w:pPr>
        <w:pStyle w:val="style179"/>
        <w:numPr>
          <w:ilvl w:val="0"/>
          <w:numId w:val="26"/>
        </w:numPr>
        <w:spacing w:before="0" w:beforeAutospacing="false" w:after="0" w:afterAutospacing="false"/>
        <w:rPr>
          <w:noProof w:val="false"/>
          <w:sz w:val="24"/>
          <w:szCs w:val="24"/>
          <w:lang w:val="en-US"/>
        </w:rPr>
      </w:pPr>
      <w:r>
        <w:rPr>
          <w:b/>
          <w:bCs/>
          <w:noProof w:val="false"/>
          <w:sz w:val="24"/>
          <w:szCs w:val="24"/>
          <w:lang w:val="en-US"/>
        </w:rPr>
        <w:t>Technologies</w:t>
      </w:r>
      <w:r>
        <w:rPr>
          <w:noProof w:val="false"/>
          <w:sz w:val="24"/>
          <w:szCs w:val="24"/>
          <w:lang w:val="en-US"/>
        </w:rPr>
        <w:t>: MySQL relational database.</w:t>
      </w:r>
    </w:p>
    <w:p>
      <w:pPr>
        <w:pStyle w:val="style179"/>
        <w:numPr>
          <w:ilvl w:val="0"/>
          <w:numId w:val="26"/>
        </w:numPr>
        <w:spacing w:before="0" w:beforeAutospacing="false" w:after="0" w:afterAutospacing="false"/>
        <w:rPr>
          <w:noProof w:val="false"/>
          <w:sz w:val="24"/>
          <w:szCs w:val="24"/>
          <w:lang w:val="en-US"/>
        </w:rPr>
      </w:pPr>
      <w:r>
        <w:rPr>
          <w:b/>
          <w:bCs/>
          <w:noProof w:val="false"/>
          <w:sz w:val="24"/>
          <w:szCs w:val="24"/>
          <w:lang w:val="en-US"/>
        </w:rPr>
        <w:t>Features</w:t>
      </w:r>
      <w:r>
        <w:rPr>
          <w:noProof w:val="false"/>
          <w:sz w:val="24"/>
          <w:szCs w:val="24"/>
          <w:lang w:val="en-US"/>
        </w:rPr>
        <w:t xml:space="preserve">: </w:t>
      </w:r>
    </w:p>
    <w:p>
      <w:pPr>
        <w:pStyle w:val="style179"/>
        <w:numPr>
          <w:ilvl w:val="1"/>
          <w:numId w:val="26"/>
        </w:numPr>
        <w:spacing w:before="0" w:beforeAutospacing="false" w:after="0" w:afterAutospacing="false"/>
        <w:rPr>
          <w:noProof w:val="false"/>
          <w:sz w:val="24"/>
          <w:szCs w:val="24"/>
          <w:lang w:val="en-US"/>
        </w:rPr>
      </w:pPr>
      <w:r>
        <w:rPr>
          <w:noProof w:val="false"/>
          <w:sz w:val="24"/>
          <w:szCs w:val="24"/>
          <w:lang w:val="en-US"/>
        </w:rPr>
        <w:t>Stores data such as customer details, product inventory, pricing, transaction history, and user accounts.</w:t>
      </w:r>
    </w:p>
    <w:p>
      <w:pPr>
        <w:pStyle w:val="style179"/>
        <w:numPr>
          <w:ilvl w:val="1"/>
          <w:numId w:val="26"/>
        </w:numPr>
        <w:spacing w:before="0" w:beforeAutospacing="false" w:after="0" w:afterAutospacing="false"/>
        <w:rPr>
          <w:noProof w:val="false"/>
          <w:sz w:val="24"/>
          <w:szCs w:val="24"/>
          <w:lang w:val="en-US"/>
        </w:rPr>
      </w:pPr>
      <w:r>
        <w:rPr>
          <w:noProof w:val="false"/>
          <w:sz w:val="24"/>
          <w:szCs w:val="24"/>
          <w:lang w:val="en-US"/>
        </w:rPr>
        <w:t>Uses relational structures with foreign keys for efficient data organization and integrity.</w:t>
      </w:r>
    </w:p>
    <w:p>
      <w:pPr>
        <w:pStyle w:val="style179"/>
        <w:numPr>
          <w:ilvl w:val="1"/>
          <w:numId w:val="26"/>
        </w:numPr>
        <w:spacing w:before="0" w:beforeAutospacing="false" w:after="0" w:afterAutospacing="false"/>
        <w:rPr>
          <w:noProof w:val="false"/>
          <w:sz w:val="24"/>
          <w:szCs w:val="24"/>
          <w:lang w:val="en-US"/>
        </w:rPr>
      </w:pPr>
      <w:r>
        <w:rPr>
          <w:noProof w:val="false"/>
          <w:sz w:val="24"/>
          <w:szCs w:val="24"/>
          <w:lang w:val="en-US"/>
        </w:rPr>
        <w:t>Enables data querying and report generation through optimized SQL queries.</w:t>
      </w:r>
    </w:p>
    <w:p>
      <w:pPr>
        <w:pStyle w:val="style4"/>
        <w:spacing w:before="319" w:beforeAutospacing="false" w:after="319" w:afterAutospacing="false"/>
        <w:rPr>
          <w:b/>
          <w:bCs/>
          <w:noProof w:val="false"/>
          <w:sz w:val="24"/>
          <w:szCs w:val="24"/>
          <w:lang w:val="en-US"/>
        </w:rPr>
      </w:pPr>
      <w:r>
        <w:rPr>
          <w:b/>
          <w:bCs/>
          <w:noProof w:val="false"/>
          <w:sz w:val="24"/>
          <w:szCs w:val="24"/>
          <w:lang w:val="en-US"/>
        </w:rPr>
        <w:t>4. Web Server Layer</w:t>
      </w:r>
    </w:p>
    <w:p>
      <w:pPr>
        <w:pStyle w:val="style179"/>
        <w:numPr>
          <w:ilvl w:val="0"/>
          <w:numId w:val="25"/>
        </w:numPr>
        <w:spacing w:before="0" w:beforeAutospacing="false" w:after="0" w:afterAutospacing="false"/>
        <w:rPr>
          <w:noProof w:val="false"/>
          <w:sz w:val="24"/>
          <w:szCs w:val="24"/>
          <w:lang w:val="en-US"/>
        </w:rPr>
      </w:pPr>
      <w:r>
        <w:rPr>
          <w:b/>
          <w:bCs/>
          <w:noProof w:val="false"/>
          <w:sz w:val="24"/>
          <w:szCs w:val="24"/>
          <w:lang w:val="en-US"/>
        </w:rPr>
        <w:t>Purpose</w:t>
      </w:r>
      <w:r>
        <w:rPr>
          <w:noProof w:val="false"/>
          <w:sz w:val="24"/>
          <w:szCs w:val="24"/>
          <w:lang w:val="en-US"/>
        </w:rPr>
        <w:t>: Hosts the backend and serves requests from the frontend.</w:t>
      </w:r>
    </w:p>
    <w:p>
      <w:pPr>
        <w:pStyle w:val="style179"/>
        <w:numPr>
          <w:ilvl w:val="0"/>
          <w:numId w:val="25"/>
        </w:numPr>
        <w:spacing w:before="0" w:beforeAutospacing="false" w:after="0" w:afterAutospacing="false"/>
        <w:rPr>
          <w:noProof w:val="false"/>
          <w:sz w:val="24"/>
          <w:szCs w:val="24"/>
          <w:lang w:val="en-US"/>
        </w:rPr>
      </w:pPr>
      <w:r>
        <w:rPr>
          <w:b/>
          <w:bCs/>
          <w:noProof w:val="false"/>
          <w:sz w:val="24"/>
          <w:szCs w:val="24"/>
          <w:lang w:val="en-US"/>
        </w:rPr>
        <w:t>Technologies</w:t>
      </w:r>
      <w:r>
        <w:rPr>
          <w:noProof w:val="false"/>
          <w:sz w:val="24"/>
          <w:szCs w:val="24"/>
          <w:lang w:val="en-US"/>
        </w:rPr>
        <w:t xml:space="preserve">: Apache </w:t>
      </w:r>
    </w:p>
    <w:p>
      <w:pPr>
        <w:pStyle w:val="style179"/>
        <w:numPr>
          <w:ilvl w:val="0"/>
          <w:numId w:val="25"/>
        </w:numPr>
        <w:spacing w:before="0" w:beforeAutospacing="false" w:after="0" w:afterAutospacing="false"/>
        <w:rPr>
          <w:noProof w:val="false"/>
          <w:sz w:val="24"/>
          <w:szCs w:val="24"/>
          <w:lang w:val="en-US"/>
        </w:rPr>
      </w:pPr>
      <w:r>
        <w:rPr>
          <w:b/>
          <w:bCs/>
          <w:noProof w:val="false"/>
          <w:sz w:val="24"/>
          <w:szCs w:val="24"/>
          <w:lang w:val="en-US"/>
        </w:rPr>
        <w:t>Features</w:t>
      </w:r>
      <w:r>
        <w:rPr>
          <w:noProof w:val="false"/>
          <w:sz w:val="24"/>
          <w:szCs w:val="24"/>
          <w:lang w:val="en-US"/>
        </w:rPr>
        <w:t xml:space="preserve">: </w:t>
      </w:r>
    </w:p>
    <w:p>
      <w:pPr>
        <w:pStyle w:val="style179"/>
        <w:numPr>
          <w:ilvl w:val="1"/>
          <w:numId w:val="25"/>
        </w:numPr>
        <w:spacing w:before="0" w:beforeAutospacing="false" w:after="0" w:afterAutospacing="false"/>
        <w:rPr>
          <w:noProof w:val="false"/>
          <w:sz w:val="24"/>
          <w:szCs w:val="24"/>
          <w:lang w:val="en-US"/>
        </w:rPr>
      </w:pPr>
      <w:r>
        <w:rPr>
          <w:noProof w:val="false"/>
          <w:sz w:val="24"/>
          <w:szCs w:val="24"/>
          <w:lang w:val="en-US"/>
        </w:rPr>
        <w:t>Manages incoming HTTP requests and routes them to the backend.</w:t>
      </w:r>
    </w:p>
    <w:p>
      <w:pPr>
        <w:pStyle w:val="style179"/>
        <w:numPr>
          <w:ilvl w:val="1"/>
          <w:numId w:val="25"/>
        </w:numPr>
        <w:spacing w:before="0" w:beforeAutospacing="false" w:after="0" w:afterAutospacing="false"/>
        <w:rPr>
          <w:noProof w:val="false"/>
          <w:sz w:val="24"/>
          <w:szCs w:val="24"/>
          <w:lang w:val="en-US"/>
        </w:rPr>
      </w:pPr>
      <w:r>
        <w:rPr>
          <w:noProof w:val="false"/>
          <w:sz w:val="24"/>
          <w:szCs w:val="24"/>
          <w:lang w:val="en-US"/>
        </w:rPr>
        <w:t>Ensures secure and efficient delivery of system resources.</w:t>
      </w:r>
    </w:p>
    <w:p>
      <w:pPr>
        <w:pStyle w:val="style4"/>
        <w:spacing w:before="319" w:beforeAutospacing="false" w:after="319" w:afterAutospacing="false"/>
        <w:rPr>
          <w:b/>
          <w:bCs/>
          <w:noProof w:val="false"/>
          <w:sz w:val="24"/>
          <w:szCs w:val="24"/>
          <w:lang w:val="en-US"/>
        </w:rPr>
      </w:pPr>
      <w:r>
        <w:rPr>
          <w:b/>
          <w:bCs/>
          <w:noProof w:val="false"/>
          <w:sz w:val="24"/>
          <w:szCs w:val="24"/>
          <w:lang w:val="en-US"/>
        </w:rPr>
        <w:t>Data Flow</w:t>
      </w:r>
    </w:p>
    <w:p>
      <w:pPr>
        <w:pStyle w:val="style179"/>
        <w:numPr>
          <w:ilvl w:val="0"/>
          <w:numId w:val="23"/>
        </w:numPr>
        <w:spacing w:before="0" w:beforeAutospacing="false" w:after="0" w:afterAutospacing="false"/>
        <w:rPr>
          <w:noProof w:val="false"/>
          <w:sz w:val="24"/>
          <w:szCs w:val="24"/>
          <w:lang w:val="en-US"/>
        </w:rPr>
      </w:pPr>
      <w:r>
        <w:rPr>
          <w:noProof w:val="false"/>
          <w:sz w:val="24"/>
          <w:szCs w:val="24"/>
          <w:lang w:val="en-US"/>
        </w:rPr>
        <w:t xml:space="preserve">Users interact with the </w:t>
      </w:r>
      <w:r>
        <w:rPr>
          <w:b/>
          <w:bCs/>
          <w:noProof w:val="false"/>
          <w:sz w:val="24"/>
          <w:szCs w:val="24"/>
          <w:lang w:val="en-US"/>
        </w:rPr>
        <w:t>frontend</w:t>
      </w:r>
      <w:r>
        <w:rPr>
          <w:noProof w:val="false"/>
          <w:sz w:val="24"/>
          <w:szCs w:val="24"/>
          <w:lang w:val="en-US"/>
        </w:rPr>
        <w:t xml:space="preserve"> to perform tasks (e.g., create a bill).</w:t>
      </w:r>
    </w:p>
    <w:p>
      <w:pPr>
        <w:pStyle w:val="style179"/>
        <w:numPr>
          <w:ilvl w:val="0"/>
          <w:numId w:val="23"/>
        </w:numPr>
        <w:spacing w:before="0" w:beforeAutospacing="false" w:after="0" w:afterAutospacing="false"/>
        <w:rPr>
          <w:noProof w:val="false"/>
          <w:sz w:val="24"/>
          <w:szCs w:val="24"/>
          <w:lang w:val="en-US"/>
        </w:rPr>
      </w:pPr>
      <w:r>
        <w:rPr>
          <w:noProof w:val="false"/>
          <w:sz w:val="24"/>
          <w:szCs w:val="24"/>
          <w:lang w:val="en-US"/>
        </w:rPr>
        <w:t xml:space="preserve">The </w:t>
      </w:r>
      <w:r>
        <w:rPr>
          <w:b/>
          <w:bCs/>
          <w:noProof w:val="false"/>
          <w:sz w:val="24"/>
          <w:szCs w:val="24"/>
          <w:lang w:val="en-US"/>
        </w:rPr>
        <w:t>frontend</w:t>
      </w:r>
      <w:r>
        <w:rPr>
          <w:noProof w:val="false"/>
          <w:sz w:val="24"/>
          <w:szCs w:val="24"/>
          <w:lang w:val="en-US"/>
        </w:rPr>
        <w:t xml:space="preserve"> sends the user’s input to the </w:t>
      </w:r>
      <w:r>
        <w:rPr>
          <w:b/>
          <w:bCs/>
          <w:noProof w:val="false"/>
          <w:sz w:val="24"/>
          <w:szCs w:val="24"/>
          <w:lang w:val="en-US"/>
        </w:rPr>
        <w:t>backend</w:t>
      </w:r>
      <w:r>
        <w:rPr>
          <w:noProof w:val="false"/>
          <w:sz w:val="24"/>
          <w:szCs w:val="24"/>
          <w:lang w:val="en-US"/>
        </w:rPr>
        <w:t xml:space="preserve"> via HTTP requests or API calls.</w:t>
      </w:r>
    </w:p>
    <w:p>
      <w:pPr>
        <w:pStyle w:val="style179"/>
        <w:numPr>
          <w:ilvl w:val="0"/>
          <w:numId w:val="23"/>
        </w:numPr>
        <w:spacing w:before="0" w:beforeAutospacing="false" w:after="0" w:afterAutospacing="false"/>
        <w:rPr>
          <w:noProof w:val="false"/>
          <w:sz w:val="24"/>
          <w:szCs w:val="24"/>
          <w:lang w:val="en-US"/>
        </w:rPr>
      </w:pPr>
      <w:r>
        <w:rPr>
          <w:noProof w:val="false"/>
          <w:sz w:val="24"/>
          <w:szCs w:val="24"/>
          <w:lang w:val="en-US"/>
        </w:rPr>
        <w:t xml:space="preserve">The </w:t>
      </w:r>
      <w:r>
        <w:rPr>
          <w:b/>
          <w:bCs/>
          <w:noProof w:val="false"/>
          <w:sz w:val="24"/>
          <w:szCs w:val="24"/>
          <w:lang w:val="en-US"/>
        </w:rPr>
        <w:t>backend</w:t>
      </w:r>
      <w:r>
        <w:rPr>
          <w:noProof w:val="false"/>
          <w:sz w:val="24"/>
          <w:szCs w:val="24"/>
          <w:lang w:val="en-US"/>
        </w:rPr>
        <w:t xml:space="preserve"> processes the input, interacts with the </w:t>
      </w:r>
      <w:r>
        <w:rPr>
          <w:b/>
          <w:bCs/>
          <w:noProof w:val="false"/>
          <w:sz w:val="24"/>
          <w:szCs w:val="24"/>
          <w:lang w:val="en-US"/>
        </w:rPr>
        <w:t>database</w:t>
      </w:r>
      <w:r>
        <w:rPr>
          <w:noProof w:val="false"/>
          <w:sz w:val="24"/>
          <w:szCs w:val="24"/>
          <w:lang w:val="en-US"/>
        </w:rPr>
        <w:t xml:space="preserve"> to store or retrieve data, and sends the response back to the </w:t>
      </w:r>
      <w:r>
        <w:rPr>
          <w:b/>
          <w:bCs/>
          <w:noProof w:val="false"/>
          <w:sz w:val="24"/>
          <w:szCs w:val="24"/>
          <w:lang w:val="en-US"/>
        </w:rPr>
        <w:t>frontend</w:t>
      </w:r>
      <w:r>
        <w:rPr>
          <w:noProof w:val="false"/>
          <w:sz w:val="24"/>
          <w:szCs w:val="24"/>
          <w:lang w:val="en-US"/>
        </w:rPr>
        <w:t>.</w:t>
      </w:r>
    </w:p>
    <w:p>
      <w:pPr>
        <w:pStyle w:val="style179"/>
        <w:numPr>
          <w:ilvl w:val="0"/>
          <w:numId w:val="23"/>
        </w:numPr>
        <w:spacing w:before="0" w:beforeAutospacing="false" w:after="0" w:afterAutospacing="false"/>
        <w:rPr>
          <w:noProof w:val="false"/>
          <w:sz w:val="24"/>
          <w:szCs w:val="24"/>
          <w:lang w:val="en-US"/>
        </w:rPr>
      </w:pPr>
      <w:r>
        <w:rPr>
          <w:noProof w:val="false"/>
          <w:sz w:val="24"/>
          <w:szCs w:val="24"/>
          <w:lang w:val="en-US"/>
        </w:rPr>
        <w:t xml:space="preserve">The </w:t>
      </w:r>
      <w:r>
        <w:rPr>
          <w:b/>
          <w:bCs/>
          <w:noProof w:val="false"/>
          <w:sz w:val="24"/>
          <w:szCs w:val="24"/>
          <w:lang w:val="en-US"/>
        </w:rPr>
        <w:t>frontend</w:t>
      </w:r>
      <w:r>
        <w:rPr>
          <w:noProof w:val="false"/>
          <w:sz w:val="24"/>
          <w:szCs w:val="24"/>
          <w:lang w:val="en-US"/>
        </w:rPr>
        <w:t xml:space="preserve"> displays the result (e.g., a generated invoice or updated inventory) to the user.</w:t>
      </w: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b/>
          <w:bCs/>
          <w:noProof w:val="false"/>
          <w:sz w:val="24"/>
          <w:szCs w:val="24"/>
          <w:lang w:val="en-US"/>
        </w:rPr>
      </w:pPr>
      <w:r>
        <w:rPr/>
        <w:drawing>
          <wp:inline distL="0" distT="0" distB="0" distR="0">
            <wp:extent cx="3295648" cy="2433710"/>
            <wp:effectExtent l="0" t="0" r="0" b="0"/>
            <wp:docPr id="1042"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srcRect l="0" t="0" r="0" b="0"/>
                    <a:stretch/>
                  </pic:blipFill>
                  <pic:spPr>
                    <a:xfrm rot="0">
                      <a:off x="0" y="0"/>
                      <a:ext cx="3295648" cy="2433710"/>
                    </a:xfrm>
                    <a:prstGeom prst="rect"/>
                  </pic:spPr>
                </pic:pic>
              </a:graphicData>
            </a:graphic>
          </wp:inline>
        </w:drawing>
      </w:r>
    </w:p>
    <w:p>
      <w:pPr>
        <w:pStyle w:val="style1"/>
        <w:spacing w:before="61"/>
        <w:ind w:left="577" w:right="781"/>
        <w:jc w:val="center"/>
        <w:rPr>
          <w:b/>
          <w:bCs/>
          <w:noProof w:val="false"/>
          <w:sz w:val="24"/>
          <w:szCs w:val="24"/>
          <w:lang w:val="en-US"/>
        </w:rPr>
      </w:pPr>
    </w:p>
    <w:p>
      <w:pPr>
        <w:pStyle w:val="style1"/>
        <w:spacing w:before="61"/>
        <w:ind w:left="577" w:right="781"/>
        <w:jc w:val="center"/>
        <w:rPr>
          <w:b/>
          <w:bCs/>
          <w:noProof w:val="false"/>
          <w:sz w:val="28"/>
          <w:szCs w:val="28"/>
          <w:lang w:val="en-US"/>
        </w:rPr>
      </w:pPr>
      <w:r>
        <w:rPr>
          <w:b/>
          <w:bCs/>
          <w:noProof w:val="false"/>
          <w:sz w:val="28"/>
          <w:szCs w:val="28"/>
          <w:lang w:val="en-US"/>
        </w:rPr>
        <w:t>3.1 Architecture Diagram</w:t>
      </w: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0" w:right="781"/>
        <w:jc w:val="center"/>
        <w:rPr/>
      </w:pPr>
    </w:p>
    <w:p>
      <w:pPr>
        <w:pStyle w:val="style1"/>
        <w:spacing w:before="61"/>
        <w:ind w:left="577" w:right="781"/>
        <w:jc w:val="center"/>
        <w:rPr/>
      </w:pPr>
    </w:p>
    <w:p>
      <w:pPr>
        <w:pStyle w:val="style1"/>
        <w:spacing w:before="61"/>
        <w:ind w:left="577" w:right="781"/>
        <w:jc w:val="center"/>
        <w:rPr/>
      </w:pPr>
      <w:r>
        <w:t>FEATURES</w:t>
      </w:r>
    </w:p>
    <w:p>
      <w:pPr>
        <w:pStyle w:val="style1"/>
        <w:spacing w:before="61"/>
        <w:ind w:left="577" w:right="781"/>
        <w:jc w:val="center"/>
        <w:rPr/>
      </w:pPr>
    </w:p>
    <w:p>
      <w:pPr>
        <w:pStyle w:val="style4"/>
        <w:spacing w:before="319" w:beforeAutospacing="false" w:after="319" w:afterAutospacing="false"/>
        <w:rPr>
          <w:b/>
          <w:bCs/>
          <w:noProof w:val="false"/>
          <w:sz w:val="24"/>
          <w:szCs w:val="24"/>
          <w:lang w:val="en-US"/>
        </w:rPr>
      </w:pPr>
      <w:r>
        <w:rPr>
          <w:b/>
          <w:bCs/>
          <w:noProof w:val="false"/>
          <w:sz w:val="24"/>
          <w:szCs w:val="24"/>
          <w:lang w:val="en-US"/>
        </w:rPr>
        <w:t>1. User Management</w:t>
      </w:r>
    </w:p>
    <w:p>
      <w:pPr>
        <w:pStyle w:val="style179"/>
        <w:numPr>
          <w:ilvl w:val="0"/>
          <w:numId w:val="22"/>
        </w:numPr>
        <w:spacing w:before="0" w:beforeAutospacing="false" w:after="0" w:afterAutospacing="false"/>
        <w:rPr>
          <w:noProof w:val="false"/>
          <w:sz w:val="24"/>
          <w:szCs w:val="24"/>
          <w:lang w:val="en-US"/>
        </w:rPr>
      </w:pPr>
      <w:r>
        <w:rPr>
          <w:noProof w:val="false"/>
          <w:sz w:val="24"/>
          <w:szCs w:val="24"/>
          <w:lang w:val="en-US"/>
        </w:rPr>
        <w:t>Secure authentication system for login and role-based access.</w:t>
      </w:r>
    </w:p>
    <w:p>
      <w:pPr>
        <w:pStyle w:val="style179"/>
        <w:numPr>
          <w:ilvl w:val="0"/>
          <w:numId w:val="22"/>
        </w:numPr>
        <w:spacing w:before="0" w:beforeAutospacing="false" w:after="0" w:afterAutospacing="false"/>
        <w:rPr>
          <w:noProof w:val="false"/>
          <w:sz w:val="24"/>
          <w:szCs w:val="24"/>
          <w:lang w:val="en-US"/>
        </w:rPr>
      </w:pPr>
      <w:r>
        <w:rPr>
          <w:noProof w:val="false"/>
          <w:sz w:val="24"/>
          <w:szCs w:val="24"/>
          <w:lang w:val="en-US"/>
        </w:rPr>
        <w:t>Roles such as admin, cashier, or manager with specific permissions.</w:t>
      </w:r>
    </w:p>
    <w:p>
      <w:pPr>
        <w:pStyle w:val="style4"/>
        <w:spacing w:before="319" w:beforeAutospacing="false" w:after="319" w:afterAutospacing="false"/>
        <w:rPr>
          <w:b/>
          <w:bCs/>
          <w:noProof w:val="false"/>
          <w:sz w:val="24"/>
          <w:szCs w:val="24"/>
          <w:lang w:val="en-US"/>
        </w:rPr>
      </w:pPr>
      <w:r>
        <w:rPr>
          <w:b/>
          <w:bCs/>
          <w:noProof w:val="false"/>
          <w:sz w:val="24"/>
          <w:szCs w:val="24"/>
          <w:lang w:val="en-US"/>
        </w:rPr>
        <w:t>2. Billing and Invoice Generation</w:t>
      </w:r>
    </w:p>
    <w:p>
      <w:pPr>
        <w:pStyle w:val="style179"/>
        <w:numPr>
          <w:ilvl w:val="0"/>
          <w:numId w:val="21"/>
        </w:numPr>
        <w:spacing w:before="0" w:beforeAutospacing="false" w:after="0" w:afterAutospacing="false"/>
        <w:rPr>
          <w:noProof w:val="false"/>
          <w:sz w:val="24"/>
          <w:szCs w:val="24"/>
          <w:lang w:val="en-US"/>
        </w:rPr>
      </w:pPr>
      <w:r>
        <w:rPr>
          <w:noProof w:val="false"/>
          <w:sz w:val="24"/>
          <w:szCs w:val="24"/>
          <w:lang w:val="en-US"/>
        </w:rPr>
        <w:t>Quick and accurate bill creation for products or services.</w:t>
      </w:r>
    </w:p>
    <w:p>
      <w:pPr>
        <w:pStyle w:val="style179"/>
        <w:numPr>
          <w:ilvl w:val="0"/>
          <w:numId w:val="21"/>
        </w:numPr>
        <w:spacing w:before="0" w:beforeAutospacing="false" w:after="0" w:afterAutospacing="false"/>
        <w:rPr>
          <w:noProof w:val="false"/>
          <w:sz w:val="24"/>
          <w:szCs w:val="24"/>
          <w:lang w:val="en-US"/>
        </w:rPr>
      </w:pPr>
      <w:r>
        <w:rPr>
          <w:noProof w:val="false"/>
          <w:sz w:val="24"/>
          <w:szCs w:val="24"/>
          <w:lang w:val="en-US"/>
        </w:rPr>
        <w:t>Automatic calculation of totals, taxes, and discounts.</w:t>
      </w:r>
    </w:p>
    <w:p>
      <w:pPr>
        <w:pStyle w:val="style179"/>
        <w:numPr>
          <w:ilvl w:val="0"/>
          <w:numId w:val="21"/>
        </w:numPr>
        <w:spacing w:before="0" w:beforeAutospacing="false" w:after="0" w:afterAutospacing="false"/>
        <w:rPr>
          <w:noProof w:val="false"/>
          <w:sz w:val="24"/>
          <w:szCs w:val="24"/>
          <w:lang w:val="en-US"/>
        </w:rPr>
      </w:pPr>
      <w:r>
        <w:rPr>
          <w:noProof w:val="false"/>
          <w:sz w:val="24"/>
          <w:szCs w:val="24"/>
          <w:lang w:val="en-US"/>
        </w:rPr>
        <w:t>Option to print or email invoices.</w:t>
      </w:r>
    </w:p>
    <w:p>
      <w:pPr>
        <w:pStyle w:val="style4"/>
        <w:spacing w:before="319" w:beforeAutospacing="false" w:after="319" w:afterAutospacing="false"/>
        <w:rPr>
          <w:b/>
          <w:bCs/>
          <w:noProof w:val="false"/>
          <w:sz w:val="24"/>
          <w:szCs w:val="24"/>
          <w:lang w:val="en-US"/>
        </w:rPr>
      </w:pPr>
      <w:r>
        <w:rPr>
          <w:b/>
          <w:bCs/>
          <w:noProof w:val="false"/>
          <w:sz w:val="24"/>
          <w:szCs w:val="24"/>
          <w:lang w:val="en-US"/>
        </w:rPr>
        <w:t>3. Inventory Management</w:t>
      </w:r>
    </w:p>
    <w:p>
      <w:pPr>
        <w:pStyle w:val="style179"/>
        <w:numPr>
          <w:ilvl w:val="0"/>
          <w:numId w:val="20"/>
        </w:numPr>
        <w:spacing w:before="0" w:beforeAutospacing="false" w:after="0" w:afterAutospacing="false"/>
        <w:rPr>
          <w:noProof w:val="false"/>
          <w:sz w:val="24"/>
          <w:szCs w:val="24"/>
          <w:lang w:val="en-US"/>
        </w:rPr>
      </w:pPr>
      <w:r>
        <w:rPr>
          <w:noProof w:val="false"/>
          <w:sz w:val="24"/>
          <w:szCs w:val="24"/>
          <w:lang w:val="en-US"/>
        </w:rPr>
        <w:t>Real-time updates to product inventory after transactions.</w:t>
      </w:r>
    </w:p>
    <w:p>
      <w:pPr>
        <w:pStyle w:val="style179"/>
        <w:numPr>
          <w:ilvl w:val="0"/>
          <w:numId w:val="20"/>
        </w:numPr>
        <w:spacing w:before="0" w:beforeAutospacing="false" w:after="0" w:afterAutospacing="false"/>
        <w:rPr>
          <w:noProof w:val="false"/>
          <w:sz w:val="24"/>
          <w:szCs w:val="24"/>
          <w:lang w:val="en-US"/>
        </w:rPr>
      </w:pPr>
      <w:r>
        <w:rPr>
          <w:noProof w:val="false"/>
          <w:sz w:val="24"/>
          <w:szCs w:val="24"/>
          <w:lang w:val="en-US"/>
        </w:rPr>
        <w:t>Alerts for low stock or out-of-stock items.</w:t>
      </w:r>
    </w:p>
    <w:p>
      <w:pPr>
        <w:pStyle w:val="style179"/>
        <w:numPr>
          <w:ilvl w:val="0"/>
          <w:numId w:val="20"/>
        </w:numPr>
        <w:spacing w:before="0" w:beforeAutospacing="false" w:after="0" w:afterAutospacing="false"/>
        <w:rPr>
          <w:noProof w:val="false"/>
          <w:sz w:val="24"/>
          <w:szCs w:val="24"/>
          <w:lang w:val="en-US"/>
        </w:rPr>
      </w:pPr>
      <w:r>
        <w:rPr>
          <w:noProof w:val="false"/>
          <w:sz w:val="24"/>
          <w:szCs w:val="24"/>
          <w:lang w:val="en-US"/>
        </w:rPr>
        <w:t>Easy addition, removal, or modification of product details.</w:t>
      </w:r>
    </w:p>
    <w:p>
      <w:pPr>
        <w:pStyle w:val="style4"/>
        <w:spacing w:before="319" w:beforeAutospacing="false" w:after="319" w:afterAutospacing="false"/>
        <w:rPr>
          <w:b/>
          <w:bCs/>
          <w:noProof w:val="false"/>
          <w:sz w:val="24"/>
          <w:szCs w:val="24"/>
          <w:lang w:val="en-US"/>
        </w:rPr>
      </w:pPr>
      <w:r>
        <w:rPr>
          <w:b/>
          <w:bCs/>
          <w:noProof w:val="false"/>
          <w:sz w:val="24"/>
          <w:szCs w:val="24"/>
          <w:lang w:val="en-US"/>
        </w:rPr>
        <w:t>4. Customer Management</w:t>
      </w:r>
    </w:p>
    <w:p>
      <w:pPr>
        <w:pStyle w:val="style179"/>
        <w:numPr>
          <w:ilvl w:val="0"/>
          <w:numId w:val="19"/>
        </w:numPr>
        <w:spacing w:before="0" w:beforeAutospacing="false" w:after="0" w:afterAutospacing="false"/>
        <w:rPr>
          <w:noProof w:val="false"/>
          <w:sz w:val="24"/>
          <w:szCs w:val="24"/>
          <w:lang w:val="en-US"/>
        </w:rPr>
      </w:pPr>
      <w:r>
        <w:rPr>
          <w:noProof w:val="false"/>
          <w:sz w:val="24"/>
          <w:szCs w:val="24"/>
          <w:lang w:val="en-US"/>
        </w:rPr>
        <w:t>Storing and managing customer details.</w:t>
      </w:r>
    </w:p>
    <w:p>
      <w:pPr>
        <w:pStyle w:val="style179"/>
        <w:numPr>
          <w:ilvl w:val="0"/>
          <w:numId w:val="19"/>
        </w:numPr>
        <w:spacing w:before="0" w:beforeAutospacing="false" w:after="0" w:afterAutospacing="false"/>
        <w:rPr>
          <w:noProof w:val="false"/>
          <w:sz w:val="24"/>
          <w:szCs w:val="24"/>
          <w:lang w:val="en-US"/>
        </w:rPr>
      </w:pPr>
      <w:r>
        <w:rPr>
          <w:noProof w:val="false"/>
          <w:sz w:val="24"/>
          <w:szCs w:val="24"/>
          <w:lang w:val="en-US"/>
        </w:rPr>
        <w:t>Tracking customer purchase history.</w:t>
      </w:r>
    </w:p>
    <w:p>
      <w:pPr>
        <w:pStyle w:val="style179"/>
        <w:numPr>
          <w:ilvl w:val="0"/>
          <w:numId w:val="19"/>
        </w:numPr>
        <w:spacing w:before="0" w:beforeAutospacing="false" w:after="0" w:afterAutospacing="false"/>
        <w:rPr>
          <w:noProof w:val="false"/>
          <w:sz w:val="24"/>
          <w:szCs w:val="24"/>
          <w:lang w:val="en-US"/>
        </w:rPr>
      </w:pPr>
      <w:r>
        <w:rPr>
          <w:noProof w:val="false"/>
          <w:sz w:val="24"/>
          <w:szCs w:val="24"/>
          <w:lang w:val="en-US"/>
        </w:rPr>
        <w:t>Generating loyalty programs or discounts for repeat customers.</w:t>
      </w:r>
    </w:p>
    <w:p>
      <w:pPr>
        <w:pStyle w:val="style4"/>
        <w:spacing w:before="319" w:beforeAutospacing="false" w:after="319" w:afterAutospacing="false"/>
        <w:rPr>
          <w:b/>
          <w:bCs/>
          <w:noProof w:val="false"/>
          <w:sz w:val="24"/>
          <w:szCs w:val="24"/>
          <w:lang w:val="en-US"/>
        </w:rPr>
      </w:pPr>
      <w:r>
        <w:rPr>
          <w:b/>
          <w:bCs/>
          <w:noProof w:val="false"/>
          <w:sz w:val="24"/>
          <w:szCs w:val="24"/>
          <w:lang w:val="en-US"/>
        </w:rPr>
        <w:t>5. Reporting and Analytics</w:t>
      </w:r>
    </w:p>
    <w:p>
      <w:pPr>
        <w:pStyle w:val="style179"/>
        <w:numPr>
          <w:ilvl w:val="0"/>
          <w:numId w:val="18"/>
        </w:numPr>
        <w:spacing w:before="0" w:beforeAutospacing="false" w:after="0" w:afterAutospacing="false"/>
        <w:rPr>
          <w:noProof w:val="false"/>
          <w:sz w:val="24"/>
          <w:szCs w:val="24"/>
          <w:lang w:val="en-US"/>
        </w:rPr>
      </w:pPr>
      <w:r>
        <w:rPr>
          <w:noProof w:val="false"/>
          <w:sz w:val="24"/>
          <w:szCs w:val="24"/>
          <w:lang w:val="en-US"/>
        </w:rPr>
        <w:t>Detailed sales reports with customizable date ranges.</w:t>
      </w:r>
    </w:p>
    <w:p>
      <w:pPr>
        <w:pStyle w:val="style179"/>
        <w:numPr>
          <w:ilvl w:val="0"/>
          <w:numId w:val="18"/>
        </w:numPr>
        <w:spacing w:before="0" w:beforeAutospacing="false" w:after="0" w:afterAutospacing="false"/>
        <w:rPr>
          <w:noProof w:val="false"/>
          <w:sz w:val="24"/>
          <w:szCs w:val="24"/>
          <w:lang w:val="en-US"/>
        </w:rPr>
      </w:pPr>
      <w:r>
        <w:rPr>
          <w:noProof w:val="false"/>
          <w:sz w:val="24"/>
          <w:szCs w:val="24"/>
          <w:lang w:val="en-US"/>
        </w:rPr>
        <w:t>Graphical representation of sales trends and inventory data.</w:t>
      </w:r>
    </w:p>
    <w:p>
      <w:pPr>
        <w:pStyle w:val="style179"/>
        <w:numPr>
          <w:ilvl w:val="0"/>
          <w:numId w:val="18"/>
        </w:numPr>
        <w:spacing w:before="0" w:beforeAutospacing="false" w:after="0" w:afterAutospacing="false"/>
        <w:rPr>
          <w:noProof w:val="false"/>
          <w:sz w:val="24"/>
          <w:szCs w:val="24"/>
          <w:lang w:val="en-US"/>
        </w:rPr>
      </w:pPr>
      <w:r>
        <w:rPr>
          <w:noProof w:val="false"/>
          <w:sz w:val="24"/>
          <w:szCs w:val="24"/>
          <w:lang w:val="en-US"/>
        </w:rPr>
        <w:t>Export reports in formats like PDF or Excel for external use.</w:t>
      </w:r>
    </w:p>
    <w:p>
      <w:pPr>
        <w:pStyle w:val="style4"/>
        <w:spacing w:before="319" w:beforeAutospacing="false" w:after="319" w:afterAutospacing="false"/>
        <w:rPr>
          <w:b/>
          <w:bCs/>
          <w:noProof w:val="false"/>
          <w:sz w:val="24"/>
          <w:szCs w:val="24"/>
          <w:lang w:val="en-US"/>
        </w:rPr>
      </w:pPr>
      <w:r>
        <w:rPr>
          <w:b/>
          <w:bCs/>
          <w:noProof w:val="false"/>
          <w:sz w:val="24"/>
          <w:szCs w:val="24"/>
          <w:lang w:val="en-US"/>
        </w:rPr>
        <w:t>6. Payment Management</w:t>
      </w:r>
    </w:p>
    <w:p>
      <w:pPr>
        <w:pStyle w:val="style179"/>
        <w:numPr>
          <w:ilvl w:val="0"/>
          <w:numId w:val="17"/>
        </w:numPr>
        <w:spacing w:before="0" w:beforeAutospacing="false" w:after="0" w:afterAutospacing="false"/>
        <w:rPr>
          <w:noProof w:val="false"/>
          <w:sz w:val="24"/>
          <w:szCs w:val="24"/>
          <w:lang w:val="en-US"/>
        </w:rPr>
      </w:pPr>
      <w:r>
        <w:rPr>
          <w:noProof w:val="false"/>
          <w:sz w:val="24"/>
          <w:szCs w:val="24"/>
          <w:lang w:val="en-US"/>
        </w:rPr>
        <w:t>Recording multiple payment modes (cash, card, online).</w:t>
      </w:r>
    </w:p>
    <w:p>
      <w:pPr>
        <w:pStyle w:val="style179"/>
        <w:numPr>
          <w:ilvl w:val="0"/>
          <w:numId w:val="17"/>
        </w:numPr>
        <w:spacing w:before="0" w:beforeAutospacing="false" w:after="0" w:afterAutospacing="false"/>
        <w:rPr>
          <w:noProof w:val="false"/>
          <w:sz w:val="24"/>
          <w:szCs w:val="24"/>
          <w:lang w:val="en-US"/>
        </w:rPr>
      </w:pPr>
      <w:r>
        <w:rPr>
          <w:noProof w:val="false"/>
          <w:sz w:val="24"/>
          <w:szCs w:val="24"/>
          <w:lang w:val="en-US"/>
        </w:rPr>
        <w:t>Option for partial or installment-based payments.</w:t>
      </w:r>
    </w:p>
    <w:p>
      <w:pPr>
        <w:pStyle w:val="style179"/>
        <w:numPr>
          <w:ilvl w:val="0"/>
          <w:numId w:val="17"/>
        </w:numPr>
        <w:spacing w:before="0" w:beforeAutospacing="false" w:after="0" w:afterAutospacing="false"/>
        <w:rPr>
          <w:noProof w:val="false"/>
          <w:sz w:val="24"/>
          <w:szCs w:val="24"/>
          <w:lang w:val="en-US"/>
        </w:rPr>
      </w:pPr>
      <w:r>
        <w:rPr>
          <w:noProof w:val="false"/>
          <w:sz w:val="24"/>
          <w:szCs w:val="24"/>
          <w:lang w:val="en-US"/>
        </w:rPr>
        <w:t>Integration with third-party payment gateways (optional).</w:t>
      </w:r>
    </w:p>
    <w:p>
      <w:pPr>
        <w:pStyle w:val="style4"/>
        <w:spacing w:before="319" w:beforeAutospacing="false" w:after="319" w:afterAutospacing="false"/>
        <w:rPr>
          <w:b/>
          <w:bCs/>
          <w:noProof w:val="false"/>
          <w:sz w:val="24"/>
          <w:szCs w:val="24"/>
          <w:lang w:val="en-US"/>
        </w:rPr>
      </w:pPr>
      <w:r>
        <w:rPr>
          <w:b/>
          <w:bCs/>
          <w:noProof w:val="false"/>
          <w:sz w:val="24"/>
          <w:szCs w:val="24"/>
          <w:lang w:val="en-US"/>
        </w:rPr>
        <w:t>7. User-Friendly Interface</w:t>
      </w:r>
    </w:p>
    <w:p>
      <w:pPr>
        <w:pStyle w:val="style179"/>
        <w:numPr>
          <w:ilvl w:val="0"/>
          <w:numId w:val="16"/>
        </w:numPr>
        <w:spacing w:before="0" w:beforeAutospacing="false" w:after="0" w:afterAutospacing="false"/>
        <w:rPr>
          <w:noProof w:val="false"/>
          <w:sz w:val="24"/>
          <w:szCs w:val="24"/>
          <w:lang w:val="en-US"/>
        </w:rPr>
      </w:pPr>
      <w:r>
        <w:rPr>
          <w:noProof w:val="false"/>
          <w:sz w:val="24"/>
          <w:szCs w:val="24"/>
          <w:lang w:val="en-US"/>
        </w:rPr>
        <w:t>Intuitive design for quick learning and ease of use.</w:t>
      </w:r>
    </w:p>
    <w:p>
      <w:pPr>
        <w:pStyle w:val="style179"/>
        <w:numPr>
          <w:ilvl w:val="0"/>
          <w:numId w:val="16"/>
        </w:numPr>
        <w:spacing w:before="0" w:beforeAutospacing="false" w:after="0" w:afterAutospacing="false"/>
        <w:rPr>
          <w:noProof w:val="false"/>
          <w:sz w:val="24"/>
          <w:szCs w:val="24"/>
          <w:lang w:val="en-US"/>
        </w:rPr>
      </w:pPr>
      <w:r>
        <w:rPr>
          <w:noProof w:val="false"/>
          <w:sz w:val="24"/>
          <w:szCs w:val="24"/>
          <w:lang w:val="en-US"/>
        </w:rPr>
        <w:t>Responsive layout compatible with desktops, tablets, and smartphones.</w:t>
      </w:r>
    </w:p>
    <w:p>
      <w:pPr>
        <w:pStyle w:val="style4"/>
        <w:spacing w:before="319" w:beforeAutospacing="false" w:after="319" w:afterAutospacing="false"/>
        <w:rPr>
          <w:b/>
          <w:bCs/>
          <w:noProof w:val="false"/>
          <w:sz w:val="24"/>
          <w:szCs w:val="24"/>
          <w:lang w:val="en-US"/>
        </w:rPr>
      </w:pPr>
      <w:r>
        <w:rPr>
          <w:b/>
          <w:bCs/>
          <w:noProof w:val="false"/>
          <w:sz w:val="24"/>
          <w:szCs w:val="24"/>
          <w:lang w:val="en-US"/>
        </w:rPr>
        <w:t>8. Search and Filtering</w:t>
      </w:r>
    </w:p>
    <w:p>
      <w:pPr>
        <w:pStyle w:val="style179"/>
        <w:numPr>
          <w:ilvl w:val="0"/>
          <w:numId w:val="15"/>
        </w:numPr>
        <w:spacing w:before="0" w:beforeAutospacing="false" w:after="0" w:afterAutospacing="false"/>
        <w:rPr>
          <w:noProof w:val="false"/>
          <w:sz w:val="24"/>
          <w:szCs w:val="24"/>
          <w:lang w:val="en-US"/>
        </w:rPr>
      </w:pPr>
      <w:r>
        <w:rPr>
          <w:noProof w:val="false"/>
          <w:sz w:val="24"/>
          <w:szCs w:val="24"/>
          <w:lang w:val="en-US"/>
        </w:rPr>
        <w:t>Fast search functionality for products, customers, or transactions.</w:t>
      </w:r>
    </w:p>
    <w:p>
      <w:pPr>
        <w:pStyle w:val="style179"/>
        <w:numPr>
          <w:ilvl w:val="0"/>
          <w:numId w:val="15"/>
        </w:numPr>
        <w:spacing w:before="0" w:beforeAutospacing="false" w:after="0" w:afterAutospacing="false"/>
        <w:rPr>
          <w:noProof w:val="false"/>
          <w:sz w:val="24"/>
          <w:szCs w:val="24"/>
          <w:lang w:val="en-US"/>
        </w:rPr>
      </w:pPr>
      <w:r>
        <w:rPr>
          <w:noProof w:val="false"/>
          <w:sz w:val="24"/>
          <w:szCs w:val="24"/>
          <w:lang w:val="en-US"/>
        </w:rPr>
        <w:t>Advanced filters for viewing specific categories or sales records.</w:t>
      </w:r>
    </w:p>
    <w:p>
      <w:pPr>
        <w:pStyle w:val="style4"/>
        <w:spacing w:before="319" w:beforeAutospacing="false" w:after="319" w:afterAutospacing="false"/>
        <w:rPr>
          <w:b/>
          <w:bCs/>
          <w:noProof w:val="false"/>
          <w:sz w:val="24"/>
          <w:szCs w:val="24"/>
          <w:lang w:val="en-US"/>
        </w:rPr>
      </w:pPr>
      <w:r>
        <w:rPr>
          <w:b/>
          <w:bCs/>
          <w:noProof w:val="false"/>
          <w:sz w:val="24"/>
          <w:szCs w:val="24"/>
          <w:lang w:val="en-US"/>
        </w:rPr>
        <w:t>9. Backup and Data Security</w:t>
      </w:r>
    </w:p>
    <w:p>
      <w:pPr>
        <w:pStyle w:val="style179"/>
        <w:numPr>
          <w:ilvl w:val="0"/>
          <w:numId w:val="14"/>
        </w:numPr>
        <w:spacing w:before="0" w:beforeAutospacing="false" w:after="0" w:afterAutospacing="false"/>
        <w:rPr>
          <w:noProof w:val="false"/>
          <w:sz w:val="24"/>
          <w:szCs w:val="24"/>
          <w:lang w:val="en-US"/>
        </w:rPr>
      </w:pPr>
      <w:r>
        <w:rPr>
          <w:noProof w:val="false"/>
          <w:sz w:val="24"/>
          <w:szCs w:val="24"/>
          <w:lang w:val="en-US"/>
        </w:rPr>
        <w:t>Automatic or manual database backup options.</w:t>
      </w:r>
    </w:p>
    <w:p>
      <w:pPr>
        <w:pStyle w:val="style179"/>
        <w:numPr>
          <w:ilvl w:val="0"/>
          <w:numId w:val="14"/>
        </w:numPr>
        <w:spacing w:before="0" w:beforeAutospacing="false" w:after="0" w:afterAutospacing="false"/>
        <w:rPr>
          <w:noProof w:val="false"/>
          <w:sz w:val="24"/>
          <w:szCs w:val="24"/>
          <w:lang w:val="en-US"/>
        </w:rPr>
      </w:pPr>
      <w:r>
        <w:rPr>
          <w:noProof w:val="false"/>
          <w:sz w:val="24"/>
          <w:szCs w:val="24"/>
          <w:lang w:val="en-US"/>
        </w:rPr>
        <w:t>Encrypted storage of sensitive data to prevent unauthorized access.</w:t>
      </w:r>
    </w:p>
    <w:p>
      <w:pPr>
        <w:pStyle w:val="style4"/>
        <w:spacing w:before="319" w:beforeAutospacing="false" w:after="319" w:afterAutospacing="false"/>
        <w:rPr>
          <w:b/>
          <w:bCs/>
          <w:noProof w:val="false"/>
          <w:sz w:val="24"/>
          <w:szCs w:val="24"/>
          <w:lang w:val="en-US"/>
        </w:rPr>
      </w:pPr>
      <w:r>
        <w:rPr>
          <w:b/>
          <w:bCs/>
          <w:noProof w:val="false"/>
          <w:sz w:val="24"/>
          <w:szCs w:val="24"/>
          <w:lang w:val="en-US"/>
        </w:rPr>
        <w:t>10. Scalability and Customization</w:t>
      </w:r>
    </w:p>
    <w:p>
      <w:pPr>
        <w:pStyle w:val="style179"/>
        <w:numPr>
          <w:ilvl w:val="0"/>
          <w:numId w:val="13"/>
        </w:numPr>
        <w:spacing w:before="0" w:beforeAutospacing="false" w:after="0" w:afterAutospacing="false"/>
        <w:rPr>
          <w:noProof w:val="false"/>
          <w:sz w:val="24"/>
          <w:szCs w:val="24"/>
          <w:lang w:val="en-US"/>
        </w:rPr>
      </w:pPr>
      <w:r>
        <w:rPr>
          <w:noProof w:val="false"/>
          <w:sz w:val="24"/>
          <w:szCs w:val="24"/>
          <w:lang w:val="en-US"/>
        </w:rPr>
        <w:t>Scalable architecture to add new features as business needs grow.</w:t>
      </w:r>
    </w:p>
    <w:p>
      <w:pPr>
        <w:pStyle w:val="style179"/>
        <w:numPr>
          <w:ilvl w:val="0"/>
          <w:numId w:val="13"/>
        </w:numPr>
        <w:spacing w:before="0" w:beforeAutospacing="false" w:after="0" w:afterAutospacing="false"/>
        <w:rPr>
          <w:noProof w:val="false"/>
          <w:sz w:val="24"/>
          <w:szCs w:val="24"/>
          <w:lang w:val="en-US"/>
        </w:rPr>
      </w:pPr>
      <w:r>
        <w:rPr>
          <w:noProof w:val="false"/>
          <w:sz w:val="24"/>
          <w:szCs w:val="24"/>
          <w:lang w:val="en-US"/>
        </w:rPr>
        <w:t>Flexible design for integrating analytics tools, additional modules, or APIs.</w:t>
      </w:r>
    </w:p>
    <w:p>
      <w:pPr>
        <w:pStyle w:val="style179"/>
        <w:spacing w:before="0" w:beforeAutospacing="false" w:after="0" w:afterAutospacing="false"/>
        <w:ind w:left="720"/>
        <w:rPr>
          <w:noProof w:val="false"/>
          <w:lang w:val="en-US"/>
        </w:rPr>
      </w:pPr>
    </w:p>
    <w:p>
      <w:pPr>
        <w:pStyle w:val="style179"/>
        <w:spacing w:before="0" w:beforeAutospacing="false" w:after="0" w:afterAutospacing="false"/>
        <w:ind w:left="720"/>
        <w:rPr>
          <w:b/>
          <w:bCs/>
          <w:noProof w:val="false"/>
          <w:sz w:val="24"/>
          <w:szCs w:val="24"/>
          <w:lang w:val="en-US"/>
        </w:rPr>
      </w:pPr>
      <w:r>
        <w:rPr>
          <w:b/>
          <w:bCs/>
          <w:noProof w:val="false"/>
          <w:sz w:val="24"/>
          <w:szCs w:val="24"/>
          <w:lang w:val="en-US"/>
        </w:rPr>
        <w:t>11</w:t>
      </w:r>
      <w:r>
        <w:rPr>
          <w:noProof w:val="false"/>
          <w:sz w:val="24"/>
          <w:szCs w:val="24"/>
          <w:lang w:val="en-US"/>
        </w:rPr>
        <w:t>.</w:t>
      </w:r>
      <w:r>
        <w:rPr>
          <w:b/>
          <w:bCs/>
          <w:noProof w:val="false"/>
          <w:sz w:val="24"/>
          <w:szCs w:val="24"/>
          <w:lang w:val="en-US"/>
        </w:rPr>
        <w:t>Tracking Due payment</w:t>
      </w:r>
    </w:p>
    <w:p>
      <w:pPr>
        <w:pStyle w:val="style179"/>
        <w:spacing w:before="0" w:beforeAutospacing="false" w:after="0" w:afterAutospacing="false"/>
        <w:ind w:left="720"/>
        <w:rPr>
          <w:noProof w:val="false"/>
          <w:sz w:val="24"/>
          <w:szCs w:val="24"/>
          <w:lang w:val="en-US"/>
        </w:rPr>
      </w:pPr>
    </w:p>
    <w:p>
      <w:pPr>
        <w:pStyle w:val="style179"/>
        <w:numPr>
          <w:ilvl w:val="0"/>
          <w:numId w:val="12"/>
        </w:numPr>
        <w:spacing w:before="0" w:beforeAutospacing="false" w:after="0" w:afterAutospacing="false"/>
        <w:rPr>
          <w:noProof w:val="false"/>
          <w:sz w:val="24"/>
          <w:szCs w:val="24"/>
          <w:lang w:val="en-US"/>
        </w:rPr>
      </w:pPr>
      <w:r>
        <w:rPr>
          <w:noProof w:val="false"/>
          <w:sz w:val="24"/>
          <w:szCs w:val="24"/>
          <w:lang w:val="en-US"/>
        </w:rPr>
        <w:t>By collecting their details and storing it in system.</w:t>
      </w: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r>
        <w:t>IMPLEMENTATION</w:t>
      </w:r>
    </w:p>
    <w:p>
      <w:pPr>
        <w:pStyle w:val="style1"/>
        <w:spacing w:before="61"/>
        <w:ind w:left="577" w:right="781"/>
        <w:jc w:val="center"/>
        <w:rPr/>
      </w:pPr>
    </w:p>
    <w:p>
      <w:pPr>
        <w:pStyle w:val="style3"/>
        <w:spacing w:before="281" w:beforeAutospacing="false" w:after="281" w:afterAutospacing="false"/>
        <w:rPr>
          <w:b/>
          <w:bCs/>
          <w:noProof w:val="false"/>
          <w:sz w:val="28"/>
          <w:szCs w:val="28"/>
          <w:lang w:val="en-US"/>
        </w:rPr>
      </w:pPr>
      <w:r>
        <w:rPr>
          <w:b/>
          <w:bCs/>
          <w:noProof w:val="false"/>
          <w:sz w:val="28"/>
          <w:szCs w:val="28"/>
          <w:lang w:val="en-US"/>
        </w:rPr>
        <w:t>5.1 Prerequisites</w:t>
      </w:r>
    </w:p>
    <w:p>
      <w:pPr>
        <w:pStyle w:val="style179"/>
        <w:numPr>
          <w:ilvl w:val="0"/>
          <w:numId w:val="11"/>
        </w:numPr>
        <w:spacing w:before="0" w:beforeAutospacing="false" w:after="0" w:afterAutospacing="false"/>
        <w:rPr>
          <w:noProof w:val="false"/>
          <w:sz w:val="24"/>
          <w:szCs w:val="24"/>
          <w:lang w:val="en-US"/>
        </w:rPr>
      </w:pPr>
      <w:r>
        <w:rPr>
          <w:b/>
          <w:bCs/>
          <w:noProof w:val="false"/>
          <w:sz w:val="24"/>
          <w:szCs w:val="24"/>
          <w:lang w:val="en-US"/>
        </w:rPr>
        <w:t>Web Server</w:t>
      </w:r>
      <w:r>
        <w:rPr>
          <w:noProof w:val="false"/>
          <w:sz w:val="24"/>
          <w:szCs w:val="24"/>
          <w:lang w:val="en-US"/>
        </w:rPr>
        <w:t>: Apache</w:t>
      </w:r>
    </w:p>
    <w:p>
      <w:pPr>
        <w:pStyle w:val="style179"/>
        <w:numPr>
          <w:ilvl w:val="0"/>
          <w:numId w:val="11"/>
        </w:numPr>
        <w:spacing w:before="0" w:beforeAutospacing="false" w:after="0" w:afterAutospacing="false"/>
        <w:rPr>
          <w:noProof w:val="false"/>
          <w:sz w:val="24"/>
          <w:szCs w:val="24"/>
          <w:lang w:val="en-US"/>
        </w:rPr>
      </w:pPr>
      <w:r>
        <w:rPr>
          <w:b/>
          <w:bCs/>
          <w:noProof w:val="false"/>
          <w:sz w:val="24"/>
          <w:szCs w:val="24"/>
          <w:lang w:val="en-US"/>
        </w:rPr>
        <w:t>PHP</w:t>
      </w:r>
      <w:r>
        <w:rPr>
          <w:noProof w:val="false"/>
          <w:sz w:val="24"/>
          <w:szCs w:val="24"/>
          <w:lang w:val="en-US"/>
        </w:rPr>
        <w:t>: Version 7.4 or higher</w:t>
      </w:r>
    </w:p>
    <w:p>
      <w:pPr>
        <w:pStyle w:val="style179"/>
        <w:numPr>
          <w:ilvl w:val="0"/>
          <w:numId w:val="11"/>
        </w:numPr>
        <w:spacing w:before="0" w:beforeAutospacing="false" w:after="0" w:afterAutospacing="false"/>
        <w:rPr>
          <w:noProof w:val="false"/>
          <w:sz w:val="24"/>
          <w:szCs w:val="24"/>
          <w:lang w:val="en-US"/>
        </w:rPr>
      </w:pPr>
      <w:r>
        <w:rPr>
          <w:b/>
          <w:bCs/>
          <w:noProof w:val="false"/>
          <w:sz w:val="24"/>
          <w:szCs w:val="24"/>
          <w:lang w:val="en-US"/>
        </w:rPr>
        <w:t>Database</w:t>
      </w:r>
      <w:r>
        <w:rPr>
          <w:noProof w:val="false"/>
          <w:sz w:val="24"/>
          <w:szCs w:val="24"/>
          <w:lang w:val="en-US"/>
        </w:rPr>
        <w:t xml:space="preserve">: MySQL </w:t>
      </w:r>
    </w:p>
    <w:p>
      <w:pPr>
        <w:pStyle w:val="style179"/>
        <w:numPr>
          <w:ilvl w:val="0"/>
          <w:numId w:val="11"/>
        </w:numPr>
        <w:spacing w:before="0" w:beforeAutospacing="false" w:after="0" w:afterAutospacing="false"/>
        <w:rPr>
          <w:noProof w:val="false"/>
          <w:sz w:val="24"/>
          <w:szCs w:val="24"/>
          <w:lang w:val="en-US"/>
        </w:rPr>
      </w:pPr>
      <w:r>
        <w:rPr>
          <w:b/>
          <w:bCs/>
          <w:noProof w:val="false"/>
          <w:sz w:val="24"/>
          <w:szCs w:val="24"/>
          <w:lang w:val="en-US"/>
        </w:rPr>
        <w:t>Frontend Technologies</w:t>
      </w:r>
      <w:r>
        <w:rPr>
          <w:noProof w:val="false"/>
          <w:sz w:val="24"/>
          <w:szCs w:val="24"/>
          <w:lang w:val="en-US"/>
        </w:rPr>
        <w:t>: HTML, CSS, JavaScript</w:t>
      </w:r>
    </w:p>
    <w:p>
      <w:pPr>
        <w:pStyle w:val="style179"/>
        <w:numPr>
          <w:ilvl w:val="0"/>
          <w:numId w:val="11"/>
        </w:numPr>
        <w:spacing w:before="0" w:beforeAutospacing="false" w:after="0" w:afterAutospacing="false"/>
        <w:rPr>
          <w:noProof w:val="false"/>
          <w:sz w:val="24"/>
          <w:szCs w:val="24"/>
          <w:lang w:val="en-US"/>
        </w:rPr>
      </w:pPr>
      <w:r>
        <w:rPr>
          <w:b/>
          <w:bCs/>
          <w:noProof w:val="false"/>
          <w:sz w:val="24"/>
          <w:szCs w:val="24"/>
          <w:lang w:val="en-US"/>
        </w:rPr>
        <w:t>Development Environment</w:t>
      </w:r>
      <w:r>
        <w:rPr>
          <w:noProof w:val="false"/>
          <w:sz w:val="24"/>
          <w:szCs w:val="24"/>
          <w:lang w:val="en-US"/>
        </w:rPr>
        <w:t>: XAMPP</w:t>
      </w:r>
    </w:p>
    <w:p>
      <w:pPr>
        <w:pStyle w:val="style179"/>
        <w:spacing w:before="0" w:beforeAutospacing="false" w:after="0" w:afterAutospacing="false"/>
        <w:ind w:left="720"/>
        <w:rPr>
          <w:noProof w:val="false"/>
          <w:sz w:val="24"/>
          <w:szCs w:val="24"/>
          <w:lang w:val="en-US"/>
        </w:rPr>
      </w:pPr>
    </w:p>
    <w:p>
      <w:pPr>
        <w:pStyle w:val="style4"/>
        <w:spacing w:before="319" w:beforeAutospacing="false" w:after="319" w:afterAutospacing="false"/>
        <w:rPr/>
      </w:pPr>
      <w:r>
        <w:rPr>
          <w:b/>
          <w:bCs/>
          <w:noProof w:val="false"/>
          <w:sz w:val="24"/>
          <w:szCs w:val="24"/>
          <w:lang w:val="en-US"/>
        </w:rPr>
        <w:t xml:space="preserve">5.2 </w:t>
      </w:r>
      <w:r>
        <w:rPr>
          <w:b/>
          <w:bCs/>
          <w:noProof w:val="false"/>
          <w:sz w:val="24"/>
          <w:szCs w:val="24"/>
          <w:lang w:val="en-US"/>
        </w:rPr>
        <w:t xml:space="preserve"> Setting Up the Development Environment</w:t>
      </w:r>
    </w:p>
    <w:p>
      <w:pPr>
        <w:pStyle w:val="style179"/>
        <w:spacing w:before="240" w:beforeAutospacing="false" w:after="240" w:afterAutospacing="false"/>
        <w:ind w:left="720"/>
        <w:rPr>
          <w:noProof w:val="false"/>
          <w:sz w:val="24"/>
          <w:szCs w:val="24"/>
          <w:lang w:val="en-US"/>
        </w:rPr>
      </w:pPr>
      <w:r>
        <w:rPr>
          <w:b/>
          <w:bCs/>
          <w:noProof w:val="false"/>
          <w:sz w:val="24"/>
          <w:szCs w:val="24"/>
          <w:lang w:val="en-US"/>
        </w:rPr>
        <w:t>1.</w:t>
      </w:r>
      <w:r>
        <w:rPr>
          <w:b/>
          <w:bCs/>
          <w:noProof w:val="false"/>
          <w:sz w:val="24"/>
          <w:szCs w:val="24"/>
          <w:lang w:val="en-US"/>
        </w:rPr>
        <w:t>Install XAMPP</w:t>
      </w:r>
      <w:r>
        <w:rPr>
          <w:noProof w:val="false"/>
          <w:sz w:val="24"/>
          <w:szCs w:val="24"/>
          <w:lang w:val="en-US"/>
        </w:rPr>
        <w:t>:</w:t>
      </w:r>
    </w:p>
    <w:p>
      <w:pPr>
        <w:pStyle w:val="style179"/>
        <w:numPr>
          <w:ilvl w:val="1"/>
          <w:numId w:val="10"/>
        </w:numPr>
        <w:spacing w:before="0" w:beforeAutospacing="false" w:after="0" w:afterAutospacing="false"/>
        <w:rPr>
          <w:noProof w:val="false"/>
          <w:sz w:val="24"/>
          <w:szCs w:val="24"/>
          <w:lang w:val="en-US"/>
        </w:rPr>
      </w:pPr>
      <w:r>
        <w:rPr>
          <w:noProof w:val="false"/>
          <w:sz w:val="24"/>
          <w:szCs w:val="24"/>
          <w:lang w:val="en-US"/>
        </w:rPr>
        <w:t>Download and install XAMPP to set up Apache, MySQL, and PHP on your local machine.</w:t>
      </w:r>
    </w:p>
    <w:p>
      <w:pPr>
        <w:pStyle w:val="style179"/>
        <w:numPr>
          <w:ilvl w:val="1"/>
          <w:numId w:val="10"/>
        </w:numPr>
        <w:spacing w:before="0" w:beforeAutospacing="false" w:after="0" w:afterAutospacing="false"/>
        <w:rPr>
          <w:noProof w:val="false"/>
          <w:sz w:val="24"/>
          <w:szCs w:val="24"/>
          <w:lang w:val="en-US"/>
        </w:rPr>
      </w:pPr>
      <w:r>
        <w:rPr>
          <w:noProof w:val="false"/>
          <w:sz w:val="24"/>
          <w:szCs w:val="24"/>
          <w:lang w:val="en-US"/>
        </w:rPr>
        <w:t>XAMPP download</w:t>
      </w:r>
    </w:p>
    <w:p>
      <w:pPr>
        <w:pStyle w:val="style179"/>
        <w:spacing w:before="0" w:beforeAutospacing="false" w:after="0" w:afterAutospacing="false"/>
        <w:ind w:left="720"/>
        <w:rPr>
          <w:noProof w:val="false"/>
          <w:sz w:val="24"/>
          <w:szCs w:val="24"/>
          <w:lang w:val="en-US"/>
        </w:rPr>
      </w:pPr>
    </w:p>
    <w:p>
      <w:pPr>
        <w:pStyle w:val="style0"/>
        <w:spacing w:before="240" w:beforeAutospacing="false" w:after="240" w:afterAutospacing="false"/>
        <w:rPr>
          <w:noProof w:val="false"/>
          <w:sz w:val="24"/>
          <w:szCs w:val="24"/>
          <w:lang w:val="en-US"/>
        </w:rPr>
      </w:pPr>
      <w:r>
        <w:rPr>
          <w:b/>
          <w:bCs/>
          <w:noProof w:val="false"/>
          <w:sz w:val="24"/>
          <w:szCs w:val="24"/>
          <w:lang w:val="en-US"/>
        </w:rPr>
        <w:t xml:space="preserve">      </w:t>
      </w:r>
      <w:r>
        <w:rPr>
          <w:b/>
          <w:bCs/>
          <w:noProof w:val="false"/>
          <w:sz w:val="24"/>
          <w:szCs w:val="24"/>
          <w:lang w:val="en-US"/>
        </w:rPr>
        <w:t>Start Apache and MySQL</w:t>
      </w:r>
      <w:r>
        <w:rPr>
          <w:noProof w:val="false"/>
          <w:sz w:val="24"/>
          <w:szCs w:val="24"/>
          <w:lang w:val="en-US"/>
        </w:rPr>
        <w:t>:</w:t>
      </w:r>
    </w:p>
    <w:p>
      <w:pPr>
        <w:pStyle w:val="style179"/>
        <w:numPr>
          <w:ilvl w:val="0"/>
          <w:numId w:val="9"/>
        </w:numPr>
        <w:spacing w:before="0" w:beforeAutospacing="false" w:after="0" w:afterAutospacing="false"/>
        <w:rPr>
          <w:noProof w:val="false"/>
          <w:sz w:val="24"/>
          <w:szCs w:val="24"/>
          <w:lang w:val="en-US"/>
        </w:rPr>
      </w:pPr>
      <w:r>
        <w:rPr>
          <w:noProof w:val="false"/>
          <w:sz w:val="24"/>
          <w:szCs w:val="24"/>
          <w:lang w:val="en-US"/>
        </w:rPr>
        <w:t>Open the control panel of your environment XAMPP and start Apache and MySQL services.</w:t>
      </w:r>
    </w:p>
    <w:p>
      <w:pPr>
        <w:pStyle w:val="style179"/>
        <w:spacing w:before="0" w:beforeAutospacing="false" w:after="0" w:afterAutospacing="false"/>
        <w:ind w:left="720"/>
        <w:rPr>
          <w:noProof w:val="false"/>
          <w:sz w:val="24"/>
          <w:szCs w:val="24"/>
          <w:lang w:val="en-US"/>
        </w:rPr>
      </w:pPr>
    </w:p>
    <w:p>
      <w:pPr>
        <w:pStyle w:val="style4"/>
        <w:spacing w:before="319" w:beforeAutospacing="false" w:after="319" w:afterAutospacing="false"/>
        <w:rPr>
          <w:b/>
          <w:bCs/>
          <w:noProof w:val="false"/>
          <w:sz w:val="24"/>
          <w:szCs w:val="24"/>
          <w:lang w:val="en-US"/>
        </w:rPr>
      </w:pPr>
      <w:r>
        <w:rPr>
          <w:b/>
          <w:bCs/>
          <w:noProof w:val="false"/>
          <w:sz w:val="24"/>
          <w:szCs w:val="24"/>
          <w:lang w:val="en-US"/>
        </w:rPr>
        <w:t>2. Setting Up the Database</w:t>
      </w:r>
    </w:p>
    <w:p>
      <w:pPr>
        <w:pStyle w:val="style179"/>
        <w:numPr>
          <w:ilvl w:val="0"/>
          <w:numId w:val="8"/>
        </w:numPr>
        <w:spacing w:before="240" w:beforeAutospacing="false" w:after="240" w:afterAutospacing="false"/>
        <w:rPr>
          <w:noProof w:val="false"/>
          <w:sz w:val="24"/>
          <w:szCs w:val="24"/>
          <w:lang w:val="en-US"/>
        </w:rPr>
      </w:pPr>
      <w:r>
        <w:rPr>
          <w:b/>
          <w:bCs/>
          <w:noProof w:val="false"/>
          <w:sz w:val="24"/>
          <w:szCs w:val="24"/>
          <w:lang w:val="en-US"/>
        </w:rPr>
        <w:t>Create a Database</w:t>
      </w:r>
      <w:r>
        <w:rPr>
          <w:noProof w:val="false"/>
          <w:sz w:val="24"/>
          <w:szCs w:val="24"/>
          <w:lang w:val="en-US"/>
        </w:rPr>
        <w:t>:</w:t>
      </w:r>
    </w:p>
    <w:p>
      <w:pPr>
        <w:pStyle w:val="style179"/>
        <w:numPr>
          <w:ilvl w:val="1"/>
          <w:numId w:val="8"/>
        </w:numPr>
        <w:spacing w:before="0" w:beforeAutospacing="false" w:after="0" w:afterAutospacing="false"/>
        <w:rPr>
          <w:noProof w:val="false"/>
          <w:sz w:val="24"/>
          <w:szCs w:val="24"/>
          <w:lang w:val="en-US"/>
        </w:rPr>
      </w:pPr>
      <w:r>
        <w:rPr>
          <w:noProof w:val="false"/>
          <w:sz w:val="24"/>
          <w:szCs w:val="24"/>
          <w:lang w:val="en-US"/>
        </w:rPr>
        <w:t xml:space="preserve">Open phpMyAdmin by navigating to </w:t>
      </w:r>
      <w:r>
        <w:rPr/>
        <w:fldChar w:fldCharType="begin"/>
      </w:r>
      <w:r>
        <w:instrText xml:space="preserve"> HYPERLINK "http://localhost/phpmyadmin" </w:instrText>
      </w:r>
      <w:r>
        <w:rPr/>
        <w:fldChar w:fldCharType="separate"/>
      </w:r>
      <w:r>
        <w:rPr>
          <w:rStyle w:val="style85"/>
          <w:rFonts w:ascii="Consolas" w:cs="Consolas" w:eastAsia="Consolas" w:hAnsi="Consolas"/>
          <w:noProof w:val="false"/>
          <w:sz w:val="24"/>
          <w:szCs w:val="24"/>
          <w:lang w:val="en-US"/>
        </w:rPr>
        <w:t>http://localhost/phpmyadmin</w:t>
      </w:r>
      <w:r>
        <w:rPr/>
        <w:fldChar w:fldCharType="end"/>
      </w:r>
      <w:r>
        <w:rPr>
          <w:noProof w:val="false"/>
          <w:sz w:val="24"/>
          <w:szCs w:val="24"/>
          <w:lang w:val="en-US"/>
        </w:rPr>
        <w:t xml:space="preserve"> in your browser.</w:t>
      </w:r>
    </w:p>
    <w:p>
      <w:pPr>
        <w:pStyle w:val="style179"/>
        <w:numPr>
          <w:ilvl w:val="1"/>
          <w:numId w:val="8"/>
        </w:numPr>
        <w:spacing w:before="0" w:beforeAutospacing="false" w:after="0" w:afterAutospacing="false"/>
        <w:rPr>
          <w:noProof w:val="false"/>
          <w:sz w:val="24"/>
          <w:szCs w:val="24"/>
          <w:lang w:val="en-US"/>
        </w:rPr>
      </w:pPr>
      <w:r>
        <w:rPr>
          <w:noProof w:val="false"/>
          <w:sz w:val="24"/>
          <w:szCs w:val="24"/>
          <w:lang w:val="en-US"/>
        </w:rPr>
        <w:t xml:space="preserve">Create a new database called </w:t>
      </w:r>
      <w:r>
        <w:rPr>
          <w:rFonts w:ascii="Consolas" w:cs="Consolas" w:eastAsia="Consolas" w:hAnsi="Consolas"/>
          <w:noProof w:val="false"/>
          <w:sz w:val="24"/>
          <w:szCs w:val="24"/>
          <w:lang w:val="en-US"/>
        </w:rPr>
        <w:t>billing_system</w:t>
      </w:r>
      <w:r>
        <w:rPr>
          <w:noProof w:val="false"/>
          <w:sz w:val="24"/>
          <w:szCs w:val="24"/>
          <w:lang w:val="en-US"/>
        </w:rPr>
        <w:t>.</w:t>
      </w:r>
    </w:p>
    <w:p>
      <w:pPr>
        <w:pStyle w:val="style179"/>
        <w:numPr>
          <w:ilvl w:val="0"/>
          <w:numId w:val="8"/>
        </w:numPr>
        <w:spacing w:before="240" w:beforeAutospacing="false" w:after="240" w:afterAutospacing="false"/>
        <w:rPr>
          <w:noProof w:val="false"/>
          <w:sz w:val="24"/>
          <w:szCs w:val="24"/>
          <w:lang w:val="en-US"/>
        </w:rPr>
      </w:pPr>
      <w:r>
        <w:rPr>
          <w:b/>
          <w:bCs/>
          <w:noProof w:val="false"/>
          <w:sz w:val="24"/>
          <w:szCs w:val="24"/>
          <w:lang w:val="en-US"/>
        </w:rPr>
        <w:t>Create Tables</w:t>
      </w:r>
      <w:r>
        <w:rPr>
          <w:noProof w:val="false"/>
          <w:sz w:val="24"/>
          <w:szCs w:val="24"/>
          <w:lang w:val="en-US"/>
        </w:rPr>
        <w:t>:</w:t>
      </w:r>
    </w:p>
    <w:p>
      <w:pPr>
        <w:pStyle w:val="style179"/>
        <w:numPr>
          <w:ilvl w:val="1"/>
          <w:numId w:val="8"/>
        </w:numPr>
        <w:spacing w:before="0" w:beforeAutospacing="false" w:after="0" w:afterAutospacing="false"/>
        <w:rPr>
          <w:noProof w:val="false"/>
          <w:sz w:val="24"/>
          <w:szCs w:val="24"/>
          <w:lang w:val="en-US"/>
        </w:rPr>
      </w:pPr>
      <w:r>
        <w:rPr>
          <w:noProof w:val="false"/>
          <w:sz w:val="24"/>
          <w:szCs w:val="24"/>
          <w:lang w:val="en-US"/>
        </w:rPr>
        <w:t>Use SQL queries or phpMyAdmin's interface to create the necessary tables for customers, products, transactions, and users.</w:t>
      </w:r>
    </w:p>
    <w:p>
      <w:pPr>
        <w:pStyle w:val="style179"/>
        <w:spacing w:before="0" w:beforeAutospacing="false" w:after="0" w:afterAutospacing="false"/>
        <w:ind w:left="1079" w:firstLine="0"/>
        <w:rPr>
          <w:noProof w:val="false"/>
          <w:sz w:val="24"/>
          <w:szCs w:val="24"/>
          <w:lang w:val="en-US"/>
        </w:rPr>
      </w:pPr>
    </w:p>
    <w:p>
      <w:pPr>
        <w:pStyle w:val="style4"/>
        <w:spacing w:before="319" w:beforeAutospacing="false" w:after="319" w:afterAutospacing="false"/>
        <w:rPr>
          <w:b/>
          <w:bCs/>
          <w:noProof w:val="false"/>
          <w:sz w:val="24"/>
          <w:szCs w:val="24"/>
          <w:lang w:val="en-US"/>
        </w:rPr>
      </w:pPr>
      <w:r>
        <w:rPr>
          <w:b/>
          <w:bCs/>
          <w:noProof w:val="false"/>
          <w:sz w:val="24"/>
          <w:szCs w:val="24"/>
          <w:lang w:val="en-US"/>
        </w:rPr>
        <w:t>3. B</w:t>
      </w:r>
      <w:r>
        <w:rPr>
          <w:b/>
          <w:bCs/>
          <w:noProof w:val="false"/>
          <w:sz w:val="24"/>
          <w:szCs w:val="24"/>
          <w:lang w:val="en-US"/>
        </w:rPr>
        <w:t>ackend (PHP) Development</w:t>
      </w:r>
    </w:p>
    <w:p>
      <w:pPr>
        <w:pStyle w:val="style179"/>
        <w:numPr>
          <w:ilvl w:val="0"/>
          <w:numId w:val="7"/>
        </w:numPr>
        <w:spacing w:before="240" w:beforeAutospacing="false" w:after="240" w:afterAutospacing="false"/>
        <w:rPr>
          <w:noProof w:val="false"/>
          <w:sz w:val="24"/>
          <w:szCs w:val="24"/>
          <w:lang w:val="en-US"/>
        </w:rPr>
      </w:pPr>
      <w:r>
        <w:rPr>
          <w:b/>
          <w:bCs/>
          <w:noProof w:val="false"/>
          <w:sz w:val="24"/>
          <w:szCs w:val="24"/>
          <w:lang w:val="en-US"/>
        </w:rPr>
        <w:t>Set Up Project Structure</w:t>
      </w:r>
      <w:r>
        <w:rPr>
          <w:noProof w:val="false"/>
          <w:sz w:val="24"/>
          <w:szCs w:val="24"/>
          <w:lang w:val="en-US"/>
        </w:rPr>
        <w:t>:</w:t>
      </w:r>
    </w:p>
    <w:p>
      <w:pPr>
        <w:pStyle w:val="style179"/>
        <w:numPr>
          <w:ilvl w:val="1"/>
          <w:numId w:val="7"/>
        </w:numPr>
        <w:spacing w:before="0" w:beforeAutospacing="false" w:after="0" w:afterAutospacing="false"/>
        <w:rPr>
          <w:rFonts w:ascii="Consolas" w:cs="Consolas" w:eastAsia="Consolas" w:hAnsi="Consolas"/>
          <w:noProof w:val="false"/>
          <w:sz w:val="24"/>
          <w:szCs w:val="24"/>
          <w:lang w:val="en-US"/>
        </w:rPr>
      </w:pPr>
      <w:r>
        <w:rPr>
          <w:noProof w:val="false"/>
          <w:sz w:val="24"/>
          <w:szCs w:val="24"/>
          <w:lang w:val="en-US"/>
        </w:rPr>
        <w:t xml:space="preserve">Create a folder for your project inside the </w:t>
      </w:r>
      <w:r>
        <w:rPr>
          <w:rFonts w:ascii="Consolas" w:cs="Consolas" w:eastAsia="Consolas" w:hAnsi="Consolas"/>
          <w:noProof w:val="false"/>
          <w:sz w:val="24"/>
          <w:szCs w:val="24"/>
          <w:lang w:val="en-US"/>
        </w:rPr>
        <w:t>htdocs</w:t>
      </w:r>
      <w:r>
        <w:rPr>
          <w:noProof w:val="false"/>
          <w:sz w:val="24"/>
          <w:szCs w:val="24"/>
          <w:lang w:val="en-US"/>
        </w:rPr>
        <w:t xml:space="preserve"> directory (XAMPP</w:t>
      </w:r>
      <w:r>
        <w:rPr>
          <w:noProof w:val="false"/>
          <w:sz w:val="24"/>
          <w:szCs w:val="24"/>
          <w:lang w:val="en-US"/>
        </w:rPr>
        <w:t xml:space="preserve">) </w:t>
      </w:r>
      <w:r>
        <w:rPr>
          <w:noProof w:val="false"/>
          <w:sz w:val="24"/>
          <w:szCs w:val="24"/>
          <w:lang w:val="en-US"/>
        </w:rPr>
        <w:t>.</w:t>
      </w:r>
    </w:p>
    <w:p>
      <w:pPr>
        <w:pStyle w:val="style4"/>
        <w:spacing w:before="319" w:beforeAutospacing="false" w:after="319" w:afterAutospacing="false"/>
        <w:rPr>
          <w:rFonts w:ascii="Times New Roman" w:cs="Times New Roman" w:eastAsia="Times New Roman" w:hAnsi="Times New Roman"/>
          <w:b/>
          <w:bCs/>
          <w:noProof w:val="false"/>
          <w:sz w:val="24"/>
          <w:szCs w:val="24"/>
          <w:lang w:val="en-US"/>
        </w:rPr>
      </w:pPr>
      <w:r>
        <w:rPr>
          <w:rFonts w:ascii="Consolas" w:cs="Consolas" w:eastAsia="Consolas" w:hAnsi="Consolas"/>
          <w:b/>
          <w:bCs/>
          <w:noProof w:val="false"/>
          <w:sz w:val="24"/>
          <w:szCs w:val="24"/>
          <w:lang w:val="en-US"/>
        </w:rPr>
        <w:t xml:space="preserve">4. </w:t>
      </w:r>
      <w:r>
        <w:rPr>
          <w:rFonts w:ascii="Times New Roman" w:cs="Times New Roman" w:eastAsia="Times New Roman" w:hAnsi="Times New Roman"/>
          <w:b/>
          <w:bCs/>
          <w:noProof w:val="false"/>
          <w:sz w:val="24"/>
          <w:szCs w:val="24"/>
          <w:lang w:val="en-US"/>
        </w:rPr>
        <w:t>Frontend Development</w:t>
      </w:r>
    </w:p>
    <w:p>
      <w:pPr>
        <w:pStyle w:val="style179"/>
        <w:numPr>
          <w:ilvl w:val="0"/>
          <w:numId w:val="6"/>
        </w:numPr>
        <w:spacing w:before="240" w:beforeAutospacing="false" w:after="24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b/>
          <w:bCs/>
          <w:noProof w:val="false"/>
          <w:sz w:val="24"/>
          <w:szCs w:val="24"/>
          <w:lang w:val="en-US"/>
        </w:rPr>
        <w:t>Create HTML Pages</w:t>
      </w:r>
      <w:r>
        <w:rPr>
          <w:rFonts w:ascii="Times New Roman" w:cs="Times New Roman" w:eastAsia="Times New Roman" w:hAnsi="Times New Roman"/>
          <w:noProof w:val="false"/>
          <w:sz w:val="24"/>
          <w:szCs w:val="24"/>
          <w:lang w:val="en-US"/>
        </w:rPr>
        <w:t>:</w:t>
      </w:r>
    </w:p>
    <w:p>
      <w:pPr>
        <w:pStyle w:val="style179"/>
        <w:numPr>
          <w:ilvl w:val="1"/>
          <w:numId w:val="6"/>
        </w:numPr>
        <w:spacing w:before="0" w:beforeAutospacing="false" w:after="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noProof w:val="false"/>
          <w:sz w:val="24"/>
          <w:szCs w:val="24"/>
          <w:lang w:val="en-US"/>
        </w:rPr>
        <w:t>Design user interfaces for managing customers, products, transactions, and invoices.</w:t>
      </w:r>
    </w:p>
    <w:p>
      <w:pPr>
        <w:pStyle w:val="style179"/>
        <w:numPr>
          <w:ilvl w:val="0"/>
          <w:numId w:val="5"/>
        </w:numPr>
        <w:spacing w:before="240" w:beforeAutospacing="false" w:after="24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b/>
          <w:bCs/>
          <w:noProof w:val="false"/>
          <w:sz w:val="24"/>
          <w:szCs w:val="24"/>
          <w:lang w:val="en-US"/>
        </w:rPr>
        <w:t>CSS/JS</w:t>
      </w:r>
      <w:r>
        <w:rPr>
          <w:rFonts w:ascii="Times New Roman" w:cs="Times New Roman" w:eastAsia="Times New Roman" w:hAnsi="Times New Roman"/>
          <w:noProof w:val="false"/>
          <w:sz w:val="24"/>
          <w:szCs w:val="24"/>
          <w:lang w:val="en-US"/>
        </w:rPr>
        <w:t>:</w:t>
      </w:r>
    </w:p>
    <w:p>
      <w:pPr>
        <w:pStyle w:val="style179"/>
        <w:numPr>
          <w:ilvl w:val="0"/>
          <w:numId w:val="4"/>
        </w:numPr>
        <w:spacing w:before="0" w:beforeAutospacing="false" w:after="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noProof w:val="false"/>
          <w:sz w:val="24"/>
          <w:szCs w:val="24"/>
          <w:lang w:val="en-US"/>
        </w:rPr>
        <w:t>Use CSS for styling the pages and JavaScript for dynamic functionality (e.g., calculating totals, applying discounts).</w:t>
      </w:r>
    </w:p>
    <w:p>
      <w:pPr>
        <w:pStyle w:val="style0"/>
        <w:spacing w:before="0" w:beforeAutospacing="false" w:after="0" w:afterAutospacing="false"/>
        <w:ind w:left="720" w:firstLine="0"/>
        <w:rPr>
          <w:rFonts w:ascii="Consolas" w:cs="Consolas" w:eastAsia="Consolas" w:hAnsi="Consolas"/>
          <w:noProof w:val="false"/>
          <w:lang w:val="en-US"/>
        </w:rPr>
      </w:pPr>
    </w:p>
    <w:p>
      <w:pPr>
        <w:pStyle w:val="style179"/>
        <w:spacing w:before="0" w:beforeAutospacing="false" w:after="0" w:afterAutospacing="false"/>
        <w:ind w:left="1079" w:firstLine="0"/>
        <w:rPr>
          <w:noProof w:val="false"/>
          <w:sz w:val="24"/>
          <w:szCs w:val="24"/>
          <w:lang w:val="en-US"/>
        </w:rPr>
      </w:pPr>
    </w:p>
    <w:p>
      <w:pPr>
        <w:pStyle w:val="style0"/>
        <w:spacing w:before="240" w:beforeAutospacing="false" w:after="240" w:afterAutospacing="false" w:lineRule="auto" w:line="360"/>
        <w:rPr>
          <w:noProof w:val="false"/>
          <w:lang w:val="en-US"/>
        </w:rPr>
      </w:pPr>
    </w:p>
    <w:p>
      <w:pPr>
        <w:pStyle w:val="style179"/>
        <w:spacing w:before="0" w:beforeAutospacing="false" w:after="0" w:afterAutospacing="false"/>
        <w:ind w:left="720"/>
        <w:rPr>
          <w:noProof w:val="false"/>
          <w:sz w:val="24"/>
          <w:szCs w:val="24"/>
          <w:lang w:val="en-US"/>
        </w:rPr>
      </w:pPr>
    </w:p>
    <w:p>
      <w:pPr>
        <w:pStyle w:val="style179"/>
        <w:spacing w:before="0" w:beforeAutospacing="false" w:after="0" w:afterAutospacing="false"/>
        <w:ind w:left="720"/>
        <w:rPr>
          <w:noProof w:val="false"/>
          <w:sz w:val="24"/>
          <w:szCs w:val="24"/>
          <w:lang w:val="en-US"/>
        </w:rPr>
      </w:pPr>
    </w:p>
    <w:p>
      <w:pPr>
        <w:pStyle w:val="style1"/>
        <w:spacing w:before="61"/>
        <w:ind w:left="577" w:right="781"/>
        <w:jc w:val="center"/>
        <w:rPr>
          <w:sz w:val="24"/>
          <w:szCs w:val="24"/>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577"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r>
        <w:t>WORKFLOW</w:t>
      </w:r>
    </w:p>
    <w:p>
      <w:pPr>
        <w:pStyle w:val="style1"/>
        <w:spacing w:before="61"/>
        <w:ind w:left="0" w:right="781"/>
        <w:jc w:val="center"/>
        <w:rPr/>
      </w:pP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1.Customer Management</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Admin or manager can add new customers or modify existing customer information.</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 xml:space="preserve">The system checks for </w:t>
      </w:r>
      <w:r>
        <w:rPr>
          <w:b/>
          <w:bCs/>
          <w:noProof w:val="false"/>
          <w:sz w:val="24"/>
          <w:szCs w:val="24"/>
          <w:lang w:val="en-US"/>
        </w:rPr>
        <w:t>duplicate customer IDs</w:t>
      </w:r>
      <w:r>
        <w:rPr>
          <w:noProof w:val="false"/>
          <w:sz w:val="24"/>
          <w:szCs w:val="24"/>
          <w:lang w:val="en-US"/>
        </w:rPr>
        <w:t xml:space="preserve"> when adding a new customer to avoid redundancy.</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Customers' transaction history, dues, and receipts are linked to their profiles.</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2.Item Management</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Admin or manager adds new products/items to the system, including pricing, stock, and descriptions.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The inventory is updated automatically when an item is sold.</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3.Customer Item Purchase</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The cashier selects a customer and records the items being purchased.</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 xml:space="preserve">The customer can either pay the full amount or opt for </w:t>
      </w:r>
      <w:r>
        <w:rPr>
          <w:b/>
          <w:bCs/>
          <w:noProof w:val="false"/>
          <w:sz w:val="24"/>
          <w:szCs w:val="24"/>
          <w:lang w:val="en-US"/>
        </w:rPr>
        <w:t>installment payments</w:t>
      </w:r>
      <w:r>
        <w:rPr>
          <w:noProof w:val="false"/>
          <w:sz w:val="24"/>
          <w:szCs w:val="24"/>
          <w:lang w:val="en-US"/>
        </w:rPr>
        <w:t xml:space="preserve"> (in case of dues).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The system calculates the total cost, including taxes, discounts, and any applicable dues.</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4.Receipt Generation</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 detailed receipt is generated for each purchase, showing items, prices, taxes, discounts, and the total amount.</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The receipt can be printed or sent to the customer via email.</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5.Dues Management</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If a customer has outstanding dues, the system keeps track of them.</w:t>
      </w:r>
    </w:p>
    <w:p>
      <w:pPr>
        <w:pStyle w:val="style179"/>
        <w:numPr>
          <w:ilvl w:val="0"/>
          <w:numId w:val="1"/>
        </w:numPr>
        <w:spacing w:before="0" w:beforeAutospacing="false" w:after="0" w:afterAutospacing="false"/>
        <w:rPr>
          <w:noProof w:val="false"/>
          <w:sz w:val="24"/>
          <w:szCs w:val="24"/>
          <w:lang w:val="en-US"/>
        </w:rPr>
      </w:pPr>
      <w:r>
        <w:rPr>
          <w:b/>
          <w:bCs/>
          <w:noProof w:val="false"/>
          <w:sz w:val="24"/>
          <w:szCs w:val="24"/>
          <w:lang w:val="en-US"/>
        </w:rPr>
        <w:t>Dues reminders</w:t>
      </w:r>
      <w:r>
        <w:rPr>
          <w:noProof w:val="false"/>
          <w:sz w:val="24"/>
          <w:szCs w:val="24"/>
          <w:lang w:val="en-US"/>
        </w:rPr>
        <w:t xml:space="preserve"> are triggered for overdue payments and can be sent via email or SMS.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Admins and managers can view customers' dues and payment history at any time.</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6.Calculator Functionality</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 xml:space="preserve">A built-in </w:t>
      </w:r>
      <w:r>
        <w:rPr>
          <w:b/>
          <w:bCs/>
          <w:noProof w:val="false"/>
          <w:sz w:val="24"/>
          <w:szCs w:val="24"/>
          <w:lang w:val="en-US"/>
        </w:rPr>
        <w:t>calculator</w:t>
      </w:r>
      <w:r>
        <w:rPr>
          <w:noProof w:val="false"/>
          <w:sz w:val="24"/>
          <w:szCs w:val="24"/>
          <w:lang w:val="en-US"/>
        </w:rPr>
        <w:t xml:space="preserve"> feature is available for the cashier to calculate totals, discounts, or taxes manually before confirming the purchase.</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This tool helps in providing quick checks and balances during transactions.</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7.Inventory and Sales Reports</w:t>
      </w:r>
    </w:p>
    <w:p>
      <w:pPr>
        <w:pStyle w:val="style179"/>
        <w:numPr>
          <w:ilvl w:val="0"/>
          <w:numId w:val="1"/>
        </w:numPr>
        <w:spacing w:before="0" w:beforeAutospacing="false" w:after="0" w:afterAutospacing="false"/>
        <w:rPr>
          <w:noProof w:val="false"/>
          <w:sz w:val="24"/>
          <w:szCs w:val="24"/>
          <w:lang w:val="en-US"/>
        </w:rPr>
      </w:pPr>
      <w:r>
        <w:rPr>
          <w:b/>
          <w:bCs/>
          <w:noProof w:val="false"/>
          <w:sz w:val="24"/>
          <w:szCs w:val="24"/>
          <w:lang w:val="en-US"/>
        </w:rPr>
        <w:t>Purchase Reports</w:t>
      </w:r>
      <w:r>
        <w:rPr>
          <w:noProof w:val="false"/>
          <w:sz w:val="24"/>
          <w:szCs w:val="24"/>
          <w:lang w:val="en-US"/>
        </w:rPr>
        <w:t>: Admins and managers can view detailed reports of item purchases, showing quantity, price, total sales, and date.</w:t>
      </w:r>
    </w:p>
    <w:p>
      <w:pPr>
        <w:pStyle w:val="style179"/>
        <w:numPr>
          <w:ilvl w:val="0"/>
          <w:numId w:val="1"/>
        </w:numPr>
        <w:spacing w:before="0" w:beforeAutospacing="false" w:after="0" w:afterAutospacing="false"/>
        <w:rPr>
          <w:noProof w:val="false"/>
          <w:sz w:val="24"/>
          <w:szCs w:val="24"/>
          <w:lang w:val="en-US"/>
        </w:rPr>
      </w:pPr>
      <w:r>
        <w:rPr>
          <w:b/>
          <w:bCs/>
          <w:noProof w:val="false"/>
          <w:sz w:val="24"/>
          <w:szCs w:val="24"/>
          <w:lang w:val="en-US"/>
        </w:rPr>
        <w:t>Item Sold Reports</w:t>
      </w:r>
      <w:r>
        <w:rPr>
          <w:noProof w:val="false"/>
          <w:sz w:val="24"/>
          <w:szCs w:val="24"/>
          <w:lang w:val="en-US"/>
        </w:rPr>
        <w:t>: Detailed reports on which items are being sold, including quantities, prices, and total sales.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Reports can be filtered by date, product, or customer and can be exported to PDF or Excel.</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8.Repair and Maintenance Records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The system allows users to log items for repair (if applicable).</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 separate section tracks repair requests, status, and completion details, providing visibility into product maintenance.</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9.Backup and Data Security</w:t>
      </w:r>
    </w:p>
    <w:p>
      <w:pPr>
        <w:pStyle w:val="style179"/>
        <w:numPr>
          <w:ilvl w:val="0"/>
          <w:numId w:val="1"/>
        </w:numPr>
        <w:spacing w:before="0" w:beforeAutospacing="false" w:after="0" w:afterAutospacing="false"/>
        <w:rPr>
          <w:noProof w:val="false"/>
          <w:sz w:val="24"/>
          <w:szCs w:val="24"/>
          <w:lang w:val="en-US"/>
        </w:rPr>
      </w:pPr>
      <w:r>
        <w:rPr>
          <w:b/>
          <w:bCs/>
          <w:noProof w:val="false"/>
          <w:sz w:val="24"/>
          <w:szCs w:val="24"/>
          <w:lang w:val="en-US"/>
        </w:rPr>
        <w:t>Backup Data</w:t>
      </w:r>
      <w:r>
        <w:rPr>
          <w:noProof w:val="false"/>
          <w:sz w:val="24"/>
          <w:szCs w:val="24"/>
          <w:lang w:val="en-US"/>
        </w:rPr>
        <w:t>: The system allows regular backups of transaction data, customer profiles, inventory, and payment records.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Backups can be scheduled automatically or triggered manually by the admin.</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Data is securely stored, with encryption for sensitive customer information.</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10.Handling Duplicate Customer IDs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Before adding a new customer, the system checks for duplicate customer IDs or contact information (e.g., email, phone number) to avoid errors in the database.</w:t>
      </w:r>
    </w:p>
    <w:p>
      <w:pPr>
        <w:pStyle w:val="style179"/>
        <w:numPr>
          <w:ilvl w:val="0"/>
          <w:numId w:val="1"/>
        </w:numPr>
        <w:spacing w:before="0" w:beforeAutospacing="false" w:after="0" w:afterAutospacing="false"/>
        <w:rPr/>
      </w:pPr>
      <w:r>
        <w:rPr>
          <w:noProof w:val="false"/>
          <w:sz w:val="24"/>
          <w:szCs w:val="24"/>
          <w:lang w:val="en-US"/>
        </w:rPr>
        <w:t>Alerts are displayed if a duplicate entry is found, prompting the user to update existing records instead.</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11.Final Invoice and Payment Completion</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 xml:space="preserve">After the transaction is complete, a final </w:t>
      </w:r>
      <w:r>
        <w:rPr>
          <w:noProof w:val="false"/>
          <w:sz w:val="24"/>
          <w:szCs w:val="24"/>
          <w:lang w:val="en-US"/>
        </w:rPr>
        <w:t>invoice is generated with all item details, taxes, and total costs.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 receipt is provided to the customer, and the inventory and payment records are updated accordingly.</w:t>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12.Notifications and Alerts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 xml:space="preserve">Customers with overdue dues receive </w:t>
      </w:r>
      <w:r>
        <w:rPr>
          <w:b/>
          <w:bCs/>
          <w:noProof w:val="false"/>
          <w:sz w:val="24"/>
          <w:szCs w:val="24"/>
          <w:lang w:val="en-US"/>
        </w:rPr>
        <w:t>automated reminders</w:t>
      </w:r>
      <w:r>
        <w:rPr>
          <w:noProof w:val="false"/>
          <w:sz w:val="24"/>
          <w:szCs w:val="24"/>
          <w:lang w:val="en-US"/>
        </w:rPr>
        <w:t xml:space="preserve"> via email/SMS, notifying them of pending payments.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Admins and managers are alerted to low stock items and potential issues with payments.</w:t>
      </w:r>
    </w:p>
    <w:p>
      <w:pPr>
        <w:pStyle w:val="style1"/>
        <w:spacing w:before="61"/>
        <w:ind w:left="0" w:right="781"/>
        <w:jc w:val="center"/>
        <w:rPr>
          <w:noProof w:val="false"/>
          <w:sz w:val="24"/>
          <w:szCs w:val="24"/>
          <w:lang w:val="en-US"/>
        </w:rPr>
      </w:pPr>
      <w:r>
        <w:rPr/>
        <w:drawing>
          <wp:inline distL="0" distT="0" distB="0" distR="0">
            <wp:extent cx="4322232" cy="2102110"/>
            <wp:effectExtent l="0" t="0" r="0" b="0"/>
            <wp:docPr id="1043"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cstate="print"/>
                    <a:srcRect l="0" t="0" r="0" b="0"/>
                    <a:stretch/>
                  </pic:blipFill>
                  <pic:spPr>
                    <a:xfrm rot="0">
                      <a:off x="0" y="0"/>
                      <a:ext cx="4322232" cy="2102110"/>
                    </a:xfrm>
                    <a:prstGeom prst="rect"/>
                  </pic:spPr>
                </pic:pic>
              </a:graphicData>
            </a:graphic>
          </wp:inline>
        </w:drawing>
      </w:r>
    </w:p>
    <w:p>
      <w:pPr>
        <w:pStyle w:val="style1"/>
        <w:spacing w:before="61"/>
        <w:ind w:left="0" w:right="781"/>
        <w:jc w:val="center"/>
        <w:rPr>
          <w:sz w:val="28"/>
          <w:szCs w:val="28"/>
        </w:rPr>
      </w:pPr>
      <w:r>
        <w:t>CODE SNIPPE</w:t>
      </w:r>
      <w:r>
        <w:t>T</w:t>
      </w:r>
    </w:p>
    <w:p>
      <w:pPr>
        <w:pStyle w:val="style1"/>
        <w:spacing w:before="61"/>
        <w:ind w:left="0" w:right="781"/>
        <w:jc w:val="center"/>
        <w:rPr/>
      </w:pPr>
    </w:p>
    <w:p>
      <w:pPr>
        <w:pStyle w:val="style1"/>
        <w:spacing w:before="61"/>
        <w:ind w:left="0" w:right="781"/>
        <w:jc w:val="left"/>
        <w:rPr>
          <w:b w:val="false"/>
          <w:bCs w:val="false"/>
          <w:sz w:val="24"/>
          <w:szCs w:val="24"/>
        </w:rPr>
      </w:pPr>
      <w:r>
        <w:rPr>
          <w:b w:val="false"/>
          <w:bCs w:val="false"/>
          <w:sz w:val="24"/>
          <w:szCs w:val="24"/>
        </w:rPr>
        <w:t>Frontend code</w:t>
      </w:r>
    </w:p>
    <w:p>
      <w:pPr>
        <w:pStyle w:val="style1"/>
        <w:spacing w:before="61"/>
        <w:ind w:left="0" w:right="781"/>
        <w:jc w:val="left"/>
        <w:rPr>
          <w:b w:val="false"/>
          <w:bCs w:val="false"/>
          <w:sz w:val="24"/>
          <w:szCs w:val="24"/>
        </w:rPr>
      </w:pPr>
    </w:p>
    <w:p>
      <w:pPr>
        <w:pStyle w:val="style1"/>
        <w:spacing w:before="61"/>
        <w:ind w:left="0" w:right="781"/>
        <w:jc w:val="left"/>
        <w:rPr>
          <w:b w:val="false"/>
          <w:bCs w:val="false"/>
          <w:sz w:val="24"/>
          <w:szCs w:val="24"/>
        </w:rPr>
      </w:pPr>
      <w:r>
        <w:rPr>
          <w:b w:val="false"/>
          <w:bCs w:val="false"/>
          <w:sz w:val="24"/>
          <w:szCs w:val="24"/>
        </w:rPr>
        <w:t>&lt;form action="</w:t>
      </w:r>
      <w:r>
        <w:rPr>
          <w:b w:val="false"/>
          <w:bCs w:val="false"/>
          <w:sz w:val="24"/>
          <w:szCs w:val="24"/>
        </w:rPr>
        <w:t>generate_invoice</w:t>
      </w:r>
      <w:r>
        <w:rPr>
          <w:b w:val="false"/>
          <w:bCs w:val="false"/>
          <w:sz w:val="24"/>
          <w:szCs w:val="24"/>
        </w:rPr>
        <w:t>.php" method="POST"&gt;</w:t>
      </w:r>
    </w:p>
    <w:p>
      <w:pPr>
        <w:pStyle w:val="style1"/>
        <w:spacing w:before="61"/>
        <w:ind w:left="0" w:right="781"/>
        <w:jc w:val="left"/>
        <w:rPr>
          <w:b w:val="false"/>
          <w:bCs w:val="false"/>
          <w:sz w:val="24"/>
          <w:szCs w:val="24"/>
        </w:rPr>
      </w:pPr>
      <w:r>
        <w:rPr>
          <w:b w:val="false"/>
          <w:bCs w:val="false"/>
          <w:sz w:val="24"/>
          <w:szCs w:val="24"/>
        </w:rPr>
        <w:t xml:space="preserve">    &lt;label for="</w:t>
      </w:r>
      <w:r>
        <w:rPr>
          <w:b w:val="false"/>
          <w:bCs w:val="false"/>
          <w:sz w:val="24"/>
          <w:szCs w:val="24"/>
        </w:rPr>
        <w:t>customer_id</w:t>
      </w:r>
      <w:r>
        <w:rPr>
          <w:b w:val="false"/>
          <w:bCs w:val="false"/>
          <w:sz w:val="24"/>
          <w:szCs w:val="24"/>
        </w:rPr>
        <w:t>"&gt;Customer:&lt;/label&gt;</w:t>
      </w:r>
    </w:p>
    <w:p>
      <w:pPr>
        <w:pStyle w:val="style1"/>
        <w:spacing w:before="61"/>
        <w:ind w:left="0" w:right="781"/>
        <w:jc w:val="left"/>
        <w:rPr>
          <w:b w:val="false"/>
          <w:bCs w:val="false"/>
          <w:sz w:val="24"/>
          <w:szCs w:val="24"/>
        </w:rPr>
      </w:pPr>
      <w:r>
        <w:rPr>
          <w:b w:val="false"/>
          <w:bCs w:val="false"/>
          <w:sz w:val="24"/>
          <w:szCs w:val="24"/>
        </w:rPr>
        <w:t xml:space="preserve">    &lt;input type="text" name="</w:t>
      </w:r>
      <w:r>
        <w:rPr>
          <w:b w:val="false"/>
          <w:bCs w:val="false"/>
          <w:sz w:val="24"/>
          <w:szCs w:val="24"/>
        </w:rPr>
        <w:t>customer_id</w:t>
      </w:r>
      <w:r>
        <w:rPr>
          <w:b w:val="false"/>
          <w:bCs w:val="false"/>
          <w:sz w:val="24"/>
          <w:szCs w:val="24"/>
        </w:rPr>
        <w:t>" required&gt;&lt;</w:t>
      </w:r>
      <w:r>
        <w:rPr>
          <w:b w:val="false"/>
          <w:bCs w:val="false"/>
          <w:sz w:val="24"/>
          <w:szCs w:val="24"/>
        </w:rPr>
        <w:t>br</w:t>
      </w:r>
      <w:r>
        <w:rPr>
          <w:b w:val="false"/>
          <w:bCs w:val="false"/>
          <w:sz w:val="24"/>
          <w:szCs w:val="24"/>
        </w:rPr>
        <w:t>&gt;</w:t>
      </w:r>
    </w:p>
    <w:p>
      <w:pPr>
        <w:pStyle w:val="style1"/>
        <w:spacing w:before="61"/>
        <w:ind w:left="0" w:right="781"/>
        <w:jc w:val="left"/>
        <w:rPr>
          <w:b w:val="false"/>
          <w:bCs w:val="false"/>
          <w:sz w:val="24"/>
          <w:szCs w:val="24"/>
        </w:rPr>
      </w:pPr>
      <w:r>
        <w:rPr>
          <w:b w:val="false"/>
          <w:bCs w:val="false"/>
          <w:sz w:val="24"/>
          <w:szCs w:val="24"/>
        </w:rPr>
        <w:t xml:space="preserve">    </w:t>
      </w:r>
    </w:p>
    <w:p>
      <w:pPr>
        <w:pStyle w:val="style1"/>
        <w:spacing w:before="61"/>
        <w:ind w:left="0" w:right="781"/>
        <w:jc w:val="left"/>
        <w:rPr>
          <w:b w:val="false"/>
          <w:bCs w:val="false"/>
          <w:sz w:val="24"/>
          <w:szCs w:val="24"/>
        </w:rPr>
      </w:pPr>
      <w:r>
        <w:rPr>
          <w:b w:val="false"/>
          <w:bCs w:val="false"/>
          <w:sz w:val="24"/>
          <w:szCs w:val="24"/>
        </w:rPr>
        <w:t xml:space="preserve">    &lt;label for="</w:t>
      </w:r>
      <w:r>
        <w:rPr>
          <w:b w:val="false"/>
          <w:bCs w:val="false"/>
          <w:sz w:val="24"/>
          <w:szCs w:val="24"/>
        </w:rPr>
        <w:t>product_id</w:t>
      </w:r>
      <w:r>
        <w:rPr>
          <w:b w:val="false"/>
          <w:bCs w:val="false"/>
          <w:sz w:val="24"/>
          <w:szCs w:val="24"/>
        </w:rPr>
        <w:t>"&gt;Product:&lt;/label&gt;</w:t>
      </w:r>
    </w:p>
    <w:p>
      <w:pPr>
        <w:pStyle w:val="style1"/>
        <w:spacing w:before="61"/>
        <w:ind w:left="0" w:right="781"/>
        <w:jc w:val="left"/>
        <w:rPr>
          <w:b w:val="false"/>
          <w:bCs w:val="false"/>
          <w:sz w:val="24"/>
          <w:szCs w:val="24"/>
        </w:rPr>
      </w:pPr>
      <w:r>
        <w:rPr>
          <w:b w:val="false"/>
          <w:bCs w:val="false"/>
          <w:sz w:val="24"/>
          <w:szCs w:val="24"/>
        </w:rPr>
        <w:t xml:space="preserve">    &lt;input type="text" name="</w:t>
      </w:r>
      <w:r>
        <w:rPr>
          <w:b w:val="false"/>
          <w:bCs w:val="false"/>
          <w:sz w:val="24"/>
          <w:szCs w:val="24"/>
        </w:rPr>
        <w:t>product_id</w:t>
      </w:r>
      <w:r>
        <w:rPr>
          <w:b w:val="false"/>
          <w:bCs w:val="false"/>
          <w:sz w:val="24"/>
          <w:szCs w:val="24"/>
        </w:rPr>
        <w:t>" required&gt;&lt;</w:t>
      </w:r>
      <w:r>
        <w:rPr>
          <w:b w:val="false"/>
          <w:bCs w:val="false"/>
          <w:sz w:val="24"/>
          <w:szCs w:val="24"/>
        </w:rPr>
        <w:t>br</w:t>
      </w:r>
      <w:r>
        <w:rPr>
          <w:b w:val="false"/>
          <w:bCs w:val="false"/>
          <w:sz w:val="24"/>
          <w:szCs w:val="24"/>
        </w:rPr>
        <w:t>&gt;</w:t>
      </w:r>
    </w:p>
    <w:p>
      <w:pPr>
        <w:pStyle w:val="style1"/>
        <w:spacing w:before="61"/>
        <w:ind w:left="0" w:right="781"/>
        <w:jc w:val="left"/>
        <w:rPr>
          <w:b w:val="false"/>
          <w:bCs w:val="false"/>
          <w:sz w:val="24"/>
          <w:szCs w:val="24"/>
        </w:rPr>
      </w:pPr>
      <w:r>
        <w:rPr>
          <w:b w:val="false"/>
          <w:bCs w:val="false"/>
          <w:sz w:val="24"/>
          <w:szCs w:val="24"/>
        </w:rPr>
        <w:t xml:space="preserve">    </w:t>
      </w:r>
    </w:p>
    <w:p>
      <w:pPr>
        <w:pStyle w:val="style1"/>
        <w:spacing w:before="61"/>
        <w:ind w:left="0" w:right="781"/>
        <w:jc w:val="left"/>
        <w:rPr>
          <w:b w:val="false"/>
          <w:bCs w:val="false"/>
          <w:sz w:val="24"/>
          <w:szCs w:val="24"/>
        </w:rPr>
      </w:pPr>
      <w:r>
        <w:rPr>
          <w:b w:val="false"/>
          <w:bCs w:val="false"/>
          <w:sz w:val="24"/>
          <w:szCs w:val="24"/>
        </w:rPr>
        <w:t xml:space="preserve">    &lt;label for="quantity"&gt;Quantity:&lt;/label&gt;</w:t>
      </w:r>
    </w:p>
    <w:p>
      <w:pPr>
        <w:pStyle w:val="style1"/>
        <w:spacing w:before="61"/>
        <w:ind w:left="0" w:right="781"/>
        <w:jc w:val="left"/>
        <w:rPr>
          <w:b w:val="false"/>
          <w:bCs w:val="false"/>
          <w:sz w:val="24"/>
          <w:szCs w:val="24"/>
        </w:rPr>
      </w:pPr>
      <w:r>
        <w:rPr>
          <w:b w:val="false"/>
          <w:bCs w:val="false"/>
          <w:sz w:val="24"/>
          <w:szCs w:val="24"/>
        </w:rPr>
        <w:t xml:space="preserve">    &lt;input type="number" name="quantity" required&gt;&lt;</w:t>
      </w:r>
      <w:r>
        <w:rPr>
          <w:b w:val="false"/>
          <w:bCs w:val="false"/>
          <w:sz w:val="24"/>
          <w:szCs w:val="24"/>
        </w:rPr>
        <w:t>br</w:t>
      </w:r>
      <w:r>
        <w:rPr>
          <w:b w:val="false"/>
          <w:bCs w:val="false"/>
          <w:sz w:val="24"/>
          <w:szCs w:val="24"/>
        </w:rPr>
        <w:t>&gt;</w:t>
      </w:r>
    </w:p>
    <w:p>
      <w:pPr>
        <w:pStyle w:val="style1"/>
        <w:spacing w:before="61"/>
        <w:ind w:left="0" w:right="781"/>
        <w:jc w:val="left"/>
        <w:rPr>
          <w:b w:val="false"/>
          <w:bCs w:val="false"/>
          <w:sz w:val="24"/>
          <w:szCs w:val="24"/>
        </w:rPr>
      </w:pPr>
      <w:r>
        <w:rPr>
          <w:b w:val="false"/>
          <w:bCs w:val="false"/>
          <w:sz w:val="24"/>
          <w:szCs w:val="24"/>
        </w:rPr>
        <w:t xml:space="preserve">    </w:t>
      </w:r>
    </w:p>
    <w:p>
      <w:pPr>
        <w:pStyle w:val="style1"/>
        <w:spacing w:before="61"/>
        <w:ind w:left="0" w:right="781"/>
        <w:jc w:val="left"/>
        <w:rPr>
          <w:b w:val="false"/>
          <w:bCs w:val="false"/>
          <w:sz w:val="24"/>
          <w:szCs w:val="24"/>
        </w:rPr>
      </w:pPr>
      <w:r>
        <w:rPr>
          <w:b w:val="false"/>
          <w:bCs w:val="false"/>
          <w:sz w:val="24"/>
          <w:szCs w:val="24"/>
        </w:rPr>
        <w:t xml:space="preserve">    &lt;button type="submit" name="</w:t>
      </w:r>
      <w:r>
        <w:rPr>
          <w:b w:val="false"/>
          <w:bCs w:val="false"/>
          <w:sz w:val="24"/>
          <w:szCs w:val="24"/>
        </w:rPr>
        <w:t>generate_invoice</w:t>
      </w:r>
      <w:r>
        <w:rPr>
          <w:b w:val="false"/>
          <w:bCs w:val="false"/>
          <w:sz w:val="24"/>
          <w:szCs w:val="24"/>
        </w:rPr>
        <w:t>"&gt;Generate Invoice&lt;/button&gt;</w:t>
      </w:r>
    </w:p>
    <w:p>
      <w:pPr>
        <w:pStyle w:val="style1"/>
        <w:spacing w:before="61"/>
        <w:ind w:left="0" w:right="781"/>
        <w:jc w:val="left"/>
        <w:rPr>
          <w:b w:val="false"/>
          <w:bCs w:val="false"/>
          <w:sz w:val="24"/>
          <w:szCs w:val="24"/>
        </w:rPr>
      </w:pPr>
      <w:r>
        <w:rPr>
          <w:b w:val="false"/>
          <w:bCs w:val="false"/>
          <w:sz w:val="24"/>
          <w:szCs w:val="24"/>
        </w:rPr>
        <w:t>&lt;/form&gt;</w:t>
      </w:r>
    </w:p>
    <w:p>
      <w:pPr>
        <w:pStyle w:val="style1"/>
        <w:spacing w:before="61"/>
        <w:ind w:left="0" w:right="781"/>
        <w:jc w:val="left"/>
        <w:rPr>
          <w:b w:val="false"/>
          <w:bCs w:val="false"/>
          <w:sz w:val="24"/>
          <w:szCs w:val="24"/>
        </w:rPr>
      </w:pPr>
    </w:p>
    <w:p>
      <w:pPr>
        <w:pStyle w:val="style1"/>
        <w:spacing w:before="61"/>
        <w:ind w:left="0" w:right="781"/>
        <w:jc w:val="left"/>
        <w:rPr>
          <w:b w:val="false"/>
          <w:bCs w:val="false"/>
          <w:sz w:val="24"/>
          <w:szCs w:val="24"/>
        </w:rPr>
      </w:pPr>
      <w:r>
        <w:rPr>
          <w:b w:val="false"/>
          <w:bCs w:val="false"/>
          <w:sz w:val="24"/>
          <w:szCs w:val="24"/>
        </w:rPr>
        <w:t>Backend code</w:t>
      </w:r>
    </w:p>
    <w:p>
      <w:pPr>
        <w:pStyle w:val="style1"/>
        <w:spacing w:before="61"/>
        <w:ind w:left="0" w:right="781"/>
        <w:jc w:val="left"/>
        <w:rPr>
          <w:b w:val="false"/>
          <w:bCs w:val="false"/>
          <w:sz w:val="24"/>
          <w:szCs w:val="24"/>
        </w:rPr>
      </w:pP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&lt;?</w:t>
      </w:r>
      <w:r>
        <w:rPr>
          <w:b w:val="false"/>
          <w:bCs w:val="false"/>
          <w:noProof w:val="false"/>
          <w:sz w:val="24"/>
          <w:szCs w:val="24"/>
          <w:lang w:val="en-US"/>
        </w:rPr>
        <w:t>php</w:t>
      </w:r>
      <w:r>
        <w:rPr>
          <w:b w:val="false"/>
          <w:bCs w:val="false"/>
          <w:noProof w:val="false"/>
          <w:sz w:val="24"/>
          <w:szCs w:val="24"/>
          <w:lang w:val="en-US"/>
        </w:rPr>
        <w:t xml:space="preserve"> include('includes/</w:t>
      </w:r>
      <w:r>
        <w:rPr>
          <w:b w:val="false"/>
          <w:bCs w:val="false"/>
          <w:noProof w:val="false"/>
          <w:sz w:val="24"/>
          <w:szCs w:val="24"/>
          <w:lang w:val="en-US"/>
        </w:rPr>
        <w:t>db_connect.php</w:t>
      </w:r>
      <w:r>
        <w:rPr>
          <w:b w:val="false"/>
          <w:bCs w:val="false"/>
          <w:noProof w:val="false"/>
          <w:sz w:val="24"/>
          <w:szCs w:val="24"/>
          <w:lang w:val="en-US"/>
        </w:rPr>
        <w:t xml:space="preserve">'); </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if (</w:t>
      </w:r>
      <w:r>
        <w:rPr>
          <w:b w:val="false"/>
          <w:bCs w:val="false"/>
          <w:noProof w:val="false"/>
          <w:sz w:val="24"/>
          <w:szCs w:val="24"/>
          <w:lang w:val="en-US"/>
        </w:rPr>
        <w:t>isset</w:t>
      </w:r>
      <w:r>
        <w:rPr>
          <w:b w:val="false"/>
          <w:bCs w:val="false"/>
          <w:noProof w:val="false"/>
          <w:sz w:val="24"/>
          <w:szCs w:val="24"/>
          <w:lang w:val="en-US"/>
        </w:rPr>
        <w:t>($_POST['</w:t>
      </w:r>
      <w:r>
        <w:rPr>
          <w:b w:val="false"/>
          <w:bCs w:val="false"/>
          <w:noProof w:val="false"/>
          <w:sz w:val="24"/>
          <w:szCs w:val="24"/>
          <w:lang w:val="en-US"/>
        </w:rPr>
        <w:t>generate_invoice</w:t>
      </w:r>
      <w:r>
        <w:rPr>
          <w:b w:val="false"/>
          <w:bCs w:val="false"/>
          <w:noProof w:val="false"/>
          <w:sz w:val="24"/>
          <w:szCs w:val="24"/>
          <w:lang w:val="en-US"/>
        </w:rPr>
        <w:t>'])) {</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w:t>
      </w:r>
      <w:r>
        <w:rPr>
          <w:b w:val="false"/>
          <w:bCs w:val="false"/>
          <w:noProof w:val="false"/>
          <w:sz w:val="24"/>
          <w:szCs w:val="24"/>
          <w:lang w:val="en-US"/>
        </w:rPr>
        <w:t>customer_id</w:t>
      </w:r>
      <w:r>
        <w:rPr>
          <w:b w:val="false"/>
          <w:bCs w:val="false"/>
          <w:noProof w:val="false"/>
          <w:sz w:val="24"/>
          <w:szCs w:val="24"/>
          <w:lang w:val="en-US"/>
        </w:rPr>
        <w:t xml:space="preserve"> = $_POST['</w:t>
      </w:r>
      <w:r>
        <w:rPr>
          <w:b w:val="false"/>
          <w:bCs w:val="false"/>
          <w:noProof w:val="false"/>
          <w:sz w:val="24"/>
          <w:szCs w:val="24"/>
          <w:lang w:val="en-US"/>
        </w:rPr>
        <w:t>customer_id</w:t>
      </w:r>
      <w:r>
        <w:rPr>
          <w:b w:val="false"/>
          <w:bCs w:val="false"/>
          <w:noProof w:val="false"/>
          <w:sz w:val="24"/>
          <w:szCs w:val="24"/>
          <w:lang w:val="en-US"/>
        </w:rPr>
        <w:t>'];</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w:t>
      </w:r>
      <w:r>
        <w:rPr>
          <w:b w:val="false"/>
          <w:bCs w:val="false"/>
          <w:noProof w:val="false"/>
          <w:sz w:val="24"/>
          <w:szCs w:val="24"/>
          <w:lang w:val="en-US"/>
        </w:rPr>
        <w:t>product_id</w:t>
      </w:r>
      <w:r>
        <w:rPr>
          <w:b w:val="false"/>
          <w:bCs w:val="false"/>
          <w:noProof w:val="false"/>
          <w:sz w:val="24"/>
          <w:szCs w:val="24"/>
          <w:lang w:val="en-US"/>
        </w:rPr>
        <w:t xml:space="preserve"> = $_POST['</w:t>
      </w:r>
      <w:r>
        <w:rPr>
          <w:b w:val="false"/>
          <w:bCs w:val="false"/>
          <w:noProof w:val="false"/>
          <w:sz w:val="24"/>
          <w:szCs w:val="24"/>
          <w:lang w:val="en-US"/>
        </w:rPr>
        <w:t>product_id</w:t>
      </w:r>
      <w:r>
        <w:rPr>
          <w:b w:val="false"/>
          <w:bCs w:val="false"/>
          <w:noProof w:val="false"/>
          <w:sz w:val="24"/>
          <w:szCs w:val="24"/>
          <w:lang w:val="en-US"/>
        </w:rPr>
        <w:t>'];</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$quantity = $_POST['quantity']; // Insert invoice details into database</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$query = "INSERT INTO transactions (</w:t>
      </w:r>
      <w:r>
        <w:rPr>
          <w:b w:val="false"/>
          <w:bCs w:val="false"/>
          <w:noProof w:val="false"/>
          <w:sz w:val="24"/>
          <w:szCs w:val="24"/>
          <w:lang w:val="en-US"/>
        </w:rPr>
        <w:t>customer_id</w:t>
      </w:r>
      <w:r>
        <w:rPr>
          <w:b w:val="false"/>
          <w:bCs w:val="false"/>
          <w:noProof w:val="false"/>
          <w:sz w:val="24"/>
          <w:szCs w:val="24"/>
          <w:lang w:val="en-US"/>
        </w:rPr>
        <w:t xml:space="preserve">, </w:t>
      </w:r>
      <w:r>
        <w:rPr>
          <w:b w:val="false"/>
          <w:bCs w:val="false"/>
          <w:noProof w:val="false"/>
          <w:sz w:val="24"/>
          <w:szCs w:val="24"/>
          <w:lang w:val="en-US"/>
        </w:rPr>
        <w:t>product_id</w:t>
      </w:r>
      <w:r>
        <w:rPr>
          <w:b w:val="false"/>
          <w:bCs w:val="false"/>
          <w:noProof w:val="false"/>
          <w:sz w:val="24"/>
          <w:szCs w:val="24"/>
          <w:lang w:val="en-US"/>
        </w:rPr>
        <w:t>, quantity) VALUES ('$</w:t>
      </w:r>
      <w:r>
        <w:rPr>
          <w:b w:val="false"/>
          <w:bCs w:val="false"/>
          <w:noProof w:val="false"/>
          <w:sz w:val="24"/>
          <w:szCs w:val="24"/>
          <w:lang w:val="en-US"/>
        </w:rPr>
        <w:t>customer_id</w:t>
      </w:r>
      <w:r>
        <w:rPr>
          <w:b w:val="false"/>
          <w:bCs w:val="false"/>
          <w:noProof w:val="false"/>
          <w:sz w:val="24"/>
          <w:szCs w:val="24"/>
          <w:lang w:val="en-US"/>
        </w:rPr>
        <w:t>', '$</w:t>
      </w:r>
      <w:r>
        <w:rPr>
          <w:b w:val="false"/>
          <w:bCs w:val="false"/>
          <w:noProof w:val="false"/>
          <w:sz w:val="24"/>
          <w:szCs w:val="24"/>
          <w:lang w:val="en-US"/>
        </w:rPr>
        <w:t>product_id</w:t>
      </w:r>
      <w:r>
        <w:rPr>
          <w:b w:val="false"/>
          <w:bCs w:val="false"/>
          <w:noProof w:val="false"/>
          <w:sz w:val="24"/>
          <w:szCs w:val="24"/>
          <w:lang w:val="en-US"/>
        </w:rPr>
        <w:t>', '$quantity')";</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if ($conn-&gt;query($query) === TRUE) { echo "Invoice generated successfully"; } else { echo "Error: " . $conn-&gt;error</w:t>
      </w:r>
      <w:r>
        <w:rPr>
          <w:b w:val="false"/>
          <w:bCs w:val="false"/>
          <w:noProof w:val="false"/>
          <w:sz w:val="24"/>
          <w:szCs w:val="24"/>
          <w:lang w:val="en-US"/>
        </w:rPr>
        <w:t>; }</w:t>
      </w:r>
      <w:r>
        <w:rPr>
          <w:b w:val="false"/>
          <w:bCs w:val="false"/>
          <w:noProof w:val="false"/>
          <w:sz w:val="24"/>
          <w:szCs w:val="24"/>
          <w:lang w:val="en-US"/>
        </w:rPr>
        <w:t xml:space="preserve"> </w:t>
      </w:r>
      <w:r>
        <w:rPr>
          <w:b w:val="false"/>
          <w:bCs w:val="false"/>
          <w:noProof w:val="false"/>
          <w:sz w:val="24"/>
          <w:szCs w:val="24"/>
          <w:lang w:val="en-US"/>
        </w:rPr>
        <w:t>}</w:t>
      </w: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 xml:space="preserve"> ?</w:t>
      </w:r>
      <w:r>
        <w:rPr>
          <w:b w:val="false"/>
          <w:bCs w:val="false"/>
          <w:noProof w:val="false"/>
          <w:sz w:val="24"/>
          <w:szCs w:val="24"/>
          <w:lang w:val="en-US"/>
        </w:rPr>
        <w:t>&gt;</w:t>
      </w:r>
    </w:p>
    <w:p>
      <w:pPr>
        <w:pStyle w:val="style1"/>
        <w:spacing w:before="61"/>
        <w:ind w:left="0" w:right="781"/>
        <w:jc w:val="left"/>
        <w:rPr>
          <w:b w:val="false"/>
          <w:bCs w:val="false"/>
          <w:noProof w:val="false"/>
          <w:sz w:val="24"/>
          <w:szCs w:val="24"/>
          <w:lang w:val="en-US"/>
        </w:rPr>
      </w:pP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Database</w:t>
      </w:r>
    </w:p>
    <w:p>
      <w:pPr>
        <w:pStyle w:val="style1"/>
        <w:spacing w:before="61"/>
        <w:ind w:left="0" w:right="781"/>
        <w:jc w:val="left"/>
        <w:rPr>
          <w:b w:val="false"/>
          <w:bCs w:val="false"/>
          <w:noProof w:val="false"/>
          <w:sz w:val="24"/>
          <w:szCs w:val="24"/>
          <w:lang w:val="en-US"/>
        </w:rPr>
      </w:pPr>
    </w:p>
    <w:p>
      <w:pPr>
        <w:pStyle w:val="style1"/>
        <w:spacing w:before="61"/>
        <w:ind w:left="0" w:right="781"/>
        <w:jc w:val="left"/>
        <w:rPr>
          <w:b w:val="false"/>
          <w:bCs w:val="false"/>
          <w:noProof w:val="false"/>
          <w:sz w:val="24"/>
          <w:szCs w:val="24"/>
          <w:lang w:val="en-US"/>
        </w:rPr>
      </w:pPr>
      <w:r>
        <w:rPr>
          <w:b w:val="false"/>
          <w:bCs w:val="false"/>
          <w:noProof w:val="false"/>
          <w:sz w:val="24"/>
          <w:szCs w:val="24"/>
          <w:lang w:val="en-US"/>
        </w:rPr>
        <w:t>CREATE TABLE customers (</w:t>
      </w:r>
    </w:p>
    <w:p>
      <w:pPr>
        <w:pStyle w:val="style1"/>
        <w:spacing w:before="61"/>
        <w:ind w:left="0" w:right="781"/>
        <w:jc w:val="left"/>
        <w:rPr/>
      </w:pPr>
      <w:r>
        <w:rPr>
          <w:b w:val="false"/>
          <w:bCs w:val="false"/>
          <w:noProof w:val="false"/>
          <w:sz w:val="24"/>
          <w:szCs w:val="24"/>
          <w:lang w:val="en-US"/>
        </w:rPr>
        <w:t xml:space="preserve">    id INT AUTO_INCREMENT PRIMARY KEY,</w:t>
      </w:r>
    </w:p>
    <w:p>
      <w:pPr>
        <w:pStyle w:val="style1"/>
        <w:spacing w:before="61"/>
        <w:ind w:left="0" w:right="781"/>
        <w:jc w:val="left"/>
        <w:rPr/>
      </w:pPr>
      <w:r>
        <w:rPr>
          <w:b w:val="false"/>
          <w:bCs w:val="false"/>
          <w:noProof w:val="false"/>
          <w:sz w:val="24"/>
          <w:szCs w:val="24"/>
          <w:lang w:val="en-US"/>
        </w:rPr>
        <w:t xml:space="preserve">    name </w:t>
      </w:r>
      <w:r>
        <w:rPr>
          <w:b w:val="false"/>
          <w:bCs w:val="false"/>
          <w:noProof w:val="false"/>
          <w:sz w:val="24"/>
          <w:szCs w:val="24"/>
          <w:lang w:val="en-US"/>
        </w:rPr>
        <w:t>VARC</w:t>
      </w:r>
      <w:r>
        <w:rPr>
          <w:b w:val="false"/>
          <w:bCs w:val="false"/>
          <w:noProof w:val="false"/>
          <w:sz w:val="24"/>
          <w:szCs w:val="24"/>
          <w:lang w:val="en-US"/>
        </w:rPr>
        <w:t>HAR(</w:t>
      </w:r>
      <w:r>
        <w:rPr>
          <w:b w:val="false"/>
          <w:bCs w:val="false"/>
          <w:noProof w:val="false"/>
          <w:sz w:val="24"/>
          <w:szCs w:val="24"/>
          <w:lang w:val="en-US"/>
        </w:rPr>
        <w:t>2</w:t>
      </w:r>
      <w:r>
        <w:rPr>
          <w:b w:val="false"/>
          <w:bCs w:val="false"/>
          <w:noProof w:val="false"/>
          <w:sz w:val="24"/>
          <w:szCs w:val="24"/>
          <w:lang w:val="en-US"/>
        </w:rPr>
        <w:t>55) NOT NULL,</w:t>
      </w:r>
    </w:p>
    <w:p>
      <w:pPr>
        <w:pStyle w:val="style1"/>
        <w:spacing w:before="61"/>
        <w:ind w:left="0" w:right="781"/>
        <w:jc w:val="left"/>
        <w:rPr/>
      </w:pPr>
      <w:r>
        <w:rPr>
          <w:b w:val="false"/>
          <w:bCs w:val="false"/>
          <w:noProof w:val="false"/>
          <w:sz w:val="24"/>
          <w:szCs w:val="24"/>
          <w:lang w:val="en-US"/>
        </w:rPr>
        <w:t xml:space="preserve">    email VARCHAR(255) NOT NULL UNIQUE,</w:t>
      </w:r>
    </w:p>
    <w:p>
      <w:pPr>
        <w:pStyle w:val="style1"/>
        <w:spacing w:before="61"/>
        <w:ind w:left="0" w:right="781"/>
        <w:jc w:val="left"/>
        <w:rPr/>
      </w:pPr>
      <w:r>
        <w:rPr>
          <w:b w:val="false"/>
          <w:bCs w:val="false"/>
          <w:noProof w:val="false"/>
          <w:sz w:val="24"/>
          <w:szCs w:val="24"/>
          <w:lang w:val="en-US"/>
        </w:rPr>
        <w:t xml:space="preserve">    phone VARCHAR(15)</w:t>
      </w:r>
    </w:p>
    <w:p>
      <w:pPr>
        <w:pStyle w:val="style1"/>
        <w:spacing w:before="61"/>
        <w:ind w:left="0" w:right="781"/>
        <w:jc w:val="left"/>
        <w:rPr/>
      </w:pPr>
      <w:r>
        <w:rPr>
          <w:b w:val="false"/>
          <w:bCs w:val="false"/>
          <w:noProof w:val="false"/>
          <w:sz w:val="24"/>
          <w:szCs w:val="24"/>
          <w:lang w:val="en-US"/>
        </w:rPr>
        <w:t>);</w:t>
      </w:r>
    </w:p>
    <w:p>
      <w:pPr>
        <w:pStyle w:val="style1"/>
        <w:spacing w:before="61"/>
        <w:ind w:left="0" w:right="781"/>
        <w:jc w:val="left"/>
        <w:rPr>
          <w:b w:val="false"/>
          <w:bCs w:val="false"/>
          <w:noProof w:val="false"/>
          <w:sz w:val="24"/>
          <w:szCs w:val="24"/>
          <w:lang w:val="en-US"/>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r>
        <w:t>RESULTS AND SCREENSHOTS</w:t>
      </w:r>
    </w:p>
    <w:p>
      <w:pPr>
        <w:pStyle w:val="style1"/>
        <w:spacing w:before="61"/>
        <w:ind w:left="0" w:right="781"/>
        <w:jc w:val="center"/>
        <w:rPr/>
      </w:pPr>
    </w:p>
    <w:p>
      <w:pPr>
        <w:pStyle w:val="style1"/>
        <w:spacing w:before="61"/>
        <w:ind w:left="0" w:right="781"/>
        <w:jc w:val="left"/>
        <w:rPr>
          <w:sz w:val="28"/>
          <w:szCs w:val="28"/>
        </w:rPr>
      </w:pPr>
      <w:r>
        <w:rPr>
          <w:sz w:val="28"/>
          <w:szCs w:val="28"/>
        </w:rPr>
        <w:t>8.1 Results</w:t>
      </w:r>
    </w:p>
    <w:p>
      <w:pPr>
        <w:pStyle w:val="style1"/>
        <w:spacing w:before="61"/>
        <w:ind w:left="0" w:right="781"/>
        <w:jc w:val="left"/>
        <w:rPr>
          <w:sz w:val="28"/>
          <w:szCs w:val="28"/>
        </w:rPr>
      </w:pPr>
    </w:p>
    <w:p>
      <w:pPr>
        <w:pStyle w:val="style179"/>
        <w:numPr>
          <w:ilvl w:val="0"/>
          <w:numId w:val="49"/>
        </w:numPr>
        <w:spacing w:before="0" w:beforeAutospacing="false" w:after="0" w:afterAutospacing="false" w:lineRule="auto" w:line="360"/>
        <w:rPr>
          <w:noProof w:val="false"/>
          <w:sz w:val="24"/>
          <w:szCs w:val="24"/>
          <w:lang w:val="en-US"/>
        </w:rPr>
      </w:pPr>
      <w:r>
        <w:rPr>
          <w:noProof w:val="false"/>
          <w:sz w:val="24"/>
          <w:szCs w:val="24"/>
          <w:lang w:val="en-US"/>
        </w:rPr>
        <w:t>Automated processes such as billing, inventory update, and reports generation minimizes human error thereby speeding up the entire cycle making it more effective.</w:t>
      </w:r>
    </w:p>
    <w:p>
      <w:pPr>
        <w:pStyle w:val="style179"/>
        <w:numPr>
          <w:ilvl w:val="0"/>
          <w:numId w:val="50"/>
        </w:numPr>
        <w:spacing w:before="0" w:beforeAutospacing="false" w:after="0" w:afterAutospacing="false" w:lineRule="auto" w:line="360"/>
        <w:rPr>
          <w:noProof w:val="false"/>
          <w:sz w:val="24"/>
          <w:szCs w:val="24"/>
          <w:lang w:val="en-US"/>
        </w:rPr>
      </w:pPr>
      <w:r>
        <w:rPr>
          <w:noProof w:val="false"/>
          <w:sz w:val="24"/>
          <w:szCs w:val="24"/>
          <w:lang w:val="en-US"/>
        </w:rPr>
        <w:t xml:space="preserve">Automation of business processes, real-time systems integration, and modification lessen the likelihood of making operational errors concerning the data.Thanks to such tools as tracking dues and automatic reminders, the finances are smoothly forwarded through the customers which in return raises their level of satisfaction. </w:t>
      </w:r>
    </w:p>
    <w:p>
      <w:pPr>
        <w:pStyle w:val="style179"/>
        <w:numPr>
          <w:ilvl w:val="0"/>
          <w:numId w:val="51"/>
        </w:numPr>
        <w:spacing w:before="0" w:beforeAutospacing="false" w:after="0" w:afterAutospacing="false" w:lineRule="auto" w:line="360"/>
        <w:rPr>
          <w:noProof w:val="false"/>
          <w:sz w:val="24"/>
          <w:szCs w:val="24"/>
          <w:lang w:val="en-US"/>
        </w:rPr>
      </w:pPr>
      <w:r>
        <w:rPr>
          <w:noProof w:val="false"/>
          <w:sz w:val="24"/>
          <w:szCs w:val="24"/>
          <w:lang w:val="en-US"/>
        </w:rPr>
        <w:t>Business and customer sensitive information are kept save through backups and encryption facilities.There are various types of reports that are detaile and customizable, which allow an employee to have an initiative in making management and financial plans of the company easier for him to make decisions.</w:t>
      </w:r>
    </w:p>
    <w:p>
      <w:pPr>
        <w:pStyle w:val="style179"/>
        <w:numPr>
          <w:ilvl w:val="0"/>
          <w:numId w:val="52"/>
        </w:numPr>
        <w:spacing w:before="0" w:beforeAutospacing="false" w:after="0" w:afterAutospacing="false" w:lineRule="auto" w:line="360"/>
        <w:rPr>
          <w:noProof w:val="false"/>
          <w:sz w:val="24"/>
          <w:szCs w:val="24"/>
          <w:lang w:val="en-US"/>
        </w:rPr>
      </w:pPr>
      <w:r>
        <w:rPr>
          <w:noProof w:val="false"/>
          <w:sz w:val="24"/>
          <w:szCs w:val="24"/>
          <w:lang w:val="en-US"/>
        </w:rPr>
        <w:t>The system is flexible more which means that it can expand along with the business by introducing new options as the business requires them</w:t>
      </w:r>
      <w:r>
        <w:rPr>
          <w:noProof w:val="false"/>
          <w:sz w:val="24"/>
          <w:szCs w:val="24"/>
          <w:lang w:val="en-US"/>
        </w:rPr>
        <w:t>.</w:t>
      </w:r>
    </w:p>
    <w:p>
      <w:pPr>
        <w:pStyle w:val="style179"/>
        <w:numPr>
          <w:ilvl w:val="0"/>
          <w:numId w:val="53"/>
        </w:numPr>
        <w:spacing w:before="0" w:beforeAutospacing="false" w:after="0" w:afterAutospacing="false" w:lineRule="auto" w:line="360"/>
        <w:rPr>
          <w:noProof w:val="false"/>
          <w:sz w:val="24"/>
          <w:szCs w:val="24"/>
          <w:lang w:val="en-US"/>
        </w:rPr>
      </w:pPr>
      <w:r>
        <w:rPr>
          <w:noProof w:val="false"/>
          <w:sz w:val="24"/>
          <w:szCs w:val="24"/>
          <w:lang w:val="en-US"/>
        </w:rPr>
        <w:t>The system automatically creates accurate receipts showing the amount that has been spent and the taxes that are applicable, increasing trust and confidence of customers in the system.</w:t>
      </w:r>
    </w:p>
    <w:p>
      <w:pPr>
        <w:pStyle w:val="style179"/>
        <w:numPr>
          <w:ilvl w:val="0"/>
          <w:numId w:val="54"/>
        </w:numPr>
        <w:spacing w:before="0" w:beforeAutospacing="false" w:after="0" w:afterAutospacing="false" w:lineRule="auto" w:line="360"/>
        <w:rPr>
          <w:noProof w:val="false"/>
          <w:sz w:val="24"/>
          <w:szCs w:val="24"/>
          <w:lang w:val="en-US"/>
        </w:rPr>
      </w:pPr>
      <w:r>
        <w:rPr>
          <w:noProof w:val="false"/>
          <w:sz w:val="24"/>
          <w:szCs w:val="24"/>
          <w:lang w:val="en-US"/>
        </w:rPr>
        <w:t>Reports are labor intensive may be due to the extensive processes involved, therefore, the inbuilt calculator may ease the workload by enabling easy and straightforward in between calculations’ interruptions for transactions to go on.</w:t>
      </w:r>
    </w:p>
    <w:p>
      <w:pPr>
        <w:pStyle w:val="style0"/>
        <w:spacing w:before="0" w:beforeAutospacing="false" w:after="0" w:afterAutospacing="false" w:lineRule="auto" w:line="360"/>
        <w:rPr>
          <w:noProof w:val="false"/>
          <w:sz w:val="24"/>
          <w:szCs w:val="24"/>
          <w:lang w:val="en-US"/>
        </w:rPr>
      </w:pPr>
    </w:p>
    <w:p>
      <w:pPr>
        <w:pStyle w:val="style0"/>
        <w:spacing w:before="0" w:beforeAutospacing="false" w:after="0" w:afterAutospacing="false" w:lineRule="auto" w:line="360"/>
        <w:rPr>
          <w:noProof w:val="false"/>
          <w:sz w:val="24"/>
          <w:szCs w:val="24"/>
          <w:lang w:val="en-US"/>
        </w:rPr>
      </w:pPr>
    </w:p>
    <w:p>
      <w:pPr>
        <w:pStyle w:val="style0"/>
        <w:spacing w:before="0" w:beforeAutospacing="false" w:after="0" w:afterAutospacing="false" w:lineRule="auto" w:line="360"/>
        <w:rPr>
          <w:b/>
          <w:bCs/>
          <w:noProof w:val="false"/>
          <w:sz w:val="28"/>
          <w:szCs w:val="28"/>
          <w:lang w:val="en-US"/>
        </w:rPr>
      </w:pPr>
      <w:r>
        <w:rPr>
          <w:b/>
          <w:bCs/>
          <w:noProof w:val="false"/>
          <w:sz w:val="28"/>
          <w:szCs w:val="28"/>
          <w:lang w:val="en-US"/>
        </w:rPr>
        <w:t>8.2 Screenshots</w:t>
      </w:r>
    </w:p>
    <w:p>
      <w:pPr>
        <w:pStyle w:val="style1"/>
        <w:spacing w:before="61"/>
        <w:ind w:left="0" w:right="781"/>
        <w:jc w:val="left"/>
        <w:rPr>
          <w:sz w:val="28"/>
          <w:szCs w:val="28"/>
        </w:rPr>
      </w:pPr>
    </w:p>
    <w:p>
      <w:pPr>
        <w:pStyle w:val="style1"/>
        <w:spacing w:before="61"/>
        <w:ind w:left="0" w:right="781"/>
        <w:jc w:val="center"/>
        <w:rPr/>
      </w:pPr>
      <w:r>
        <w:rPr/>
        <w:drawing>
          <wp:inline distL="0" distT="0" distB="0" distR="0">
            <wp:extent cx="4714874" cy="2405713"/>
            <wp:effectExtent l="0" t="0" r="0" b="0"/>
            <wp:docPr id="1044"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srcRect l="0" t="0" r="0" b="0"/>
                    <a:stretch/>
                  </pic:blipFill>
                  <pic:spPr>
                    <a:xfrm rot="0">
                      <a:off x="0" y="0"/>
                      <a:ext cx="4714874" cy="2405713"/>
                    </a:xfrm>
                    <a:prstGeom prst="rect"/>
                  </pic:spPr>
                </pic:pic>
              </a:graphicData>
            </a:graphic>
          </wp:inline>
        </w:drawing>
      </w:r>
    </w:p>
    <w:p>
      <w:pPr>
        <w:pStyle w:val="style1"/>
        <w:spacing w:before="61"/>
        <w:ind w:left="0" w:right="781"/>
        <w:jc w:val="center"/>
        <w:rPr/>
      </w:pPr>
    </w:p>
    <w:p>
      <w:pPr>
        <w:pStyle w:val="style1"/>
        <w:spacing w:before="61"/>
        <w:ind w:left="0" w:right="781"/>
        <w:jc w:val="center"/>
        <w:rPr/>
      </w:pPr>
      <w:r>
        <w:rPr/>
        <w:drawing>
          <wp:inline distL="0" distT="0" distB="0" distR="0">
            <wp:extent cx="5076824" cy="2460441"/>
            <wp:effectExtent l="0" t="0" r="0" b="0"/>
            <wp:docPr id="1045"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cstate="print"/>
                    <a:srcRect l="0" t="0" r="0" b="0"/>
                    <a:stretch/>
                  </pic:blipFill>
                  <pic:spPr>
                    <a:xfrm rot="0">
                      <a:off x="0" y="0"/>
                      <a:ext cx="5076824" cy="2460441"/>
                    </a:xfrm>
                    <a:prstGeom prst="rect"/>
                  </pic:spPr>
                </pic:pic>
              </a:graphicData>
            </a:graphic>
          </wp:inline>
        </w:drawing>
      </w:r>
    </w:p>
    <w:p>
      <w:pPr>
        <w:pStyle w:val="style1"/>
        <w:spacing w:before="61"/>
        <w:ind w:left="0" w:right="781"/>
        <w:jc w:val="center"/>
        <w:rPr/>
      </w:pPr>
      <w:r>
        <w:rPr/>
        <w:drawing>
          <wp:inline distL="0" distT="0" distB="0" distR="0">
            <wp:extent cx="4248148" cy="1638365"/>
            <wp:effectExtent l="0" t="0" r="0" b="0"/>
            <wp:docPr id="104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cstate="print"/>
                    <a:srcRect l="0" t="0" r="0" b="0"/>
                    <a:stretch/>
                  </pic:blipFill>
                  <pic:spPr>
                    <a:xfrm rot="0">
                      <a:off x="0" y="0"/>
                      <a:ext cx="4248148" cy="1638365"/>
                    </a:xfrm>
                    <a:prstGeom prst="rect"/>
                  </pic:spPr>
                </pic:pic>
              </a:graphicData>
            </a:graphic>
          </wp:inline>
        </w:drawing>
      </w:r>
    </w:p>
    <w:p>
      <w:pPr>
        <w:pStyle w:val="style1"/>
        <w:spacing w:before="61"/>
        <w:ind w:left="0" w:right="781"/>
        <w:jc w:val="center"/>
        <w:rPr/>
      </w:pPr>
    </w:p>
    <w:p>
      <w:pPr>
        <w:pStyle w:val="style1"/>
        <w:spacing w:before="61"/>
        <w:ind w:left="0" w:right="781"/>
        <w:jc w:val="center"/>
        <w:rPr/>
      </w:pPr>
      <w:r>
        <w:rPr/>
        <w:drawing>
          <wp:inline distL="0" distT="0" distB="0" distR="0">
            <wp:extent cx="5581648" cy="1552575"/>
            <wp:effectExtent l="0" t="0" r="0" b="0"/>
            <wp:docPr id="1047"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cstate="print"/>
                    <a:srcRect l="0" t="0" r="0" b="0"/>
                    <a:stretch/>
                  </pic:blipFill>
                  <pic:spPr>
                    <a:xfrm rot="0">
                      <a:off x="0" y="0"/>
                      <a:ext cx="5581648" cy="1552575"/>
                    </a:xfrm>
                    <a:prstGeom prst="rect"/>
                  </pic:spPr>
                </pic:pic>
              </a:graphicData>
            </a:graphic>
          </wp:inline>
        </w:drawing>
      </w:r>
    </w:p>
    <w:p>
      <w:pPr>
        <w:pStyle w:val="style1"/>
        <w:spacing w:before="61"/>
        <w:ind w:left="0" w:right="781"/>
        <w:jc w:val="center"/>
        <w:rPr/>
      </w:pPr>
    </w:p>
    <w:p>
      <w:pPr>
        <w:pStyle w:val="style1"/>
        <w:spacing w:before="61"/>
        <w:ind w:left="0" w:right="781"/>
        <w:jc w:val="center"/>
        <w:rPr/>
      </w:pPr>
      <w:r>
        <w:t>FUTURE SCOPE</w:t>
      </w:r>
    </w:p>
    <w:p>
      <w:pPr>
        <w:pStyle w:val="style1"/>
        <w:spacing w:before="61"/>
        <w:ind w:left="0" w:right="781"/>
        <w:jc w:val="center"/>
        <w:rPr/>
      </w:pPr>
    </w:p>
    <w:p>
      <w:pPr>
        <w:pStyle w:val="style1"/>
        <w:spacing w:before="61" w:lineRule="auto" w:line="360"/>
        <w:ind w:left="0" w:right="781"/>
        <w:jc w:val="both"/>
        <w:rPr>
          <w:b w:val="false"/>
          <w:bCs w:val="false"/>
          <w:sz w:val="24"/>
          <w:szCs w:val="24"/>
          <w:lang w:val="en-US"/>
        </w:rPr>
      </w:pPr>
      <w:r>
        <w:rPr>
          <w:b w:val="false"/>
          <w:bCs w:val="false"/>
          <w:sz w:val="24"/>
          <w:szCs w:val="24"/>
          <w:lang w:val="en-US"/>
        </w:rPr>
        <w:t>T</w:t>
      </w:r>
      <w:r>
        <w:rPr>
          <w:b w:val="false"/>
          <w:bCs w:val="false"/>
          <w:sz w:val="24"/>
          <w:szCs w:val="24"/>
          <w:lang w:val="en-US"/>
        </w:rPr>
        <w:t>he system is built in such a way that it is able to grow with the business needs, and along with enabling the growing needs it provides a great freedom to integrate advanced payment integration alongside analytics dashboards.</w:t>
      </w:r>
    </w:p>
    <w:p>
      <w:pPr>
        <w:pStyle w:val="style1"/>
        <w:spacing w:before="61" w:lineRule="auto" w:line="360"/>
        <w:ind w:left="0" w:right="781"/>
        <w:jc w:val="both"/>
        <w:rPr>
          <w:b w:val="false"/>
          <w:bCs w:val="false"/>
          <w:sz w:val="24"/>
          <w:szCs w:val="24"/>
          <w:lang w:val="en-US"/>
        </w:rPr>
      </w:pPr>
    </w:p>
    <w:p>
      <w:pPr>
        <w:pStyle w:val="style1"/>
        <w:spacing w:before="61" w:lineRule="auto" w:line="360"/>
        <w:ind w:left="0" w:right="781"/>
        <w:jc w:val="both"/>
        <w:rPr>
          <w:b w:val="false"/>
          <w:bCs w:val="false"/>
          <w:sz w:val="24"/>
          <w:szCs w:val="24"/>
          <w:lang w:val="en-US"/>
        </w:rPr>
      </w:pPr>
      <w:r>
        <w:rPr>
          <w:b w:val="false"/>
          <w:bCs w:val="false"/>
          <w:sz w:val="24"/>
          <w:szCs w:val="24"/>
          <w:lang w:val="en-US"/>
        </w:rPr>
        <w:t xml:space="preserve"> The billing system primarily focuses on being reliable and easy to use meaning it can be modified and adapted, this helps companies reduce their workflow time thereby increasing overall productivity while keeping every operational record precise to help with decision making alongside strategic development and growth of every business and its processes.</w:t>
      </w:r>
    </w:p>
    <w:p>
      <w:pPr>
        <w:pStyle w:val="style1"/>
        <w:spacing w:before="61" w:lineRule="auto" w:line="360"/>
        <w:ind w:left="0" w:right="781"/>
        <w:jc w:val="both"/>
        <w:rPr>
          <w:b w:val="false"/>
          <w:bCs w:val="false"/>
          <w:sz w:val="24"/>
          <w:szCs w:val="24"/>
        </w:rPr>
      </w:pPr>
    </w:p>
    <w:p>
      <w:pPr>
        <w:pStyle w:val="style1"/>
        <w:spacing w:before="61" w:lineRule="auto" w:line="360"/>
        <w:ind w:left="0" w:right="781"/>
        <w:jc w:val="both"/>
        <w:rPr>
          <w:b w:val="false"/>
          <w:bCs w:val="false"/>
          <w:sz w:val="24"/>
          <w:szCs w:val="24"/>
        </w:rPr>
      </w:pPr>
      <w:r>
        <w:rPr>
          <w:b w:val="false"/>
          <w:bCs w:val="false"/>
          <w:sz w:val="24"/>
          <w:szCs w:val="24"/>
          <w:lang w:val="en-US"/>
        </w:rPr>
        <w:t>However, everything is digital and with the rapid evolution of technology and change in business requirements it is safe to say that the advancement of billing systems seems to be endless. Some of the key trends that could shape the future of billing systems.</w:t>
      </w: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r>
        <w:t>CONCLUSION</w:t>
      </w:r>
    </w:p>
    <w:p>
      <w:pPr>
        <w:pStyle w:val="style1"/>
        <w:spacing w:before="61"/>
        <w:ind w:left="0" w:right="781"/>
        <w:jc w:val="center"/>
        <w:rPr/>
      </w:pPr>
    </w:p>
    <w:p>
      <w:pPr>
        <w:pStyle w:val="style1"/>
        <w:spacing w:before="61" w:lineRule="auto" w:line="360"/>
        <w:ind w:left="0" w:right="781"/>
        <w:jc w:val="both"/>
        <w:rPr>
          <w:b w:val="false"/>
          <w:bCs w:val="false"/>
          <w:sz w:val="24"/>
          <w:szCs w:val="24"/>
          <w:lang w:val="en-US"/>
        </w:rPr>
      </w:pPr>
      <w:r>
        <w:rPr>
          <w:b w:val="false"/>
          <w:bCs w:val="false"/>
          <w:sz w:val="24"/>
          <w:szCs w:val="24"/>
          <w:lang w:val="en-US"/>
        </w:rPr>
        <w:t xml:space="preserve">In summary, the billing system satisfies all the requirements which in turn optimizes the functioning of the business, improves customer relations and trust as well as the accuracy and protection of the data. Thanks to the automation of activities such as issuing invoices, working with stock of products, accounts, billing, and dues management, the system minimizes the risk of human mistakes and the inefficiency of operations. </w:t>
      </w:r>
    </w:p>
    <w:p>
      <w:pPr>
        <w:pStyle w:val="style1"/>
        <w:spacing w:before="61" w:lineRule="auto" w:line="360"/>
        <w:ind w:left="0" w:right="781"/>
        <w:jc w:val="both"/>
        <w:rPr>
          <w:b w:val="false"/>
          <w:bCs w:val="false"/>
          <w:sz w:val="24"/>
          <w:szCs w:val="24"/>
        </w:rPr>
      </w:pPr>
    </w:p>
    <w:p>
      <w:pPr>
        <w:pStyle w:val="style1"/>
        <w:spacing w:before="61" w:lineRule="auto" w:line="360"/>
        <w:ind w:left="0" w:right="781"/>
        <w:jc w:val="both"/>
        <w:rPr>
          <w:b w:val="false"/>
          <w:bCs w:val="false"/>
          <w:sz w:val="24"/>
          <w:szCs w:val="24"/>
          <w:lang w:val="en-US"/>
        </w:rPr>
      </w:pPr>
      <w:r>
        <w:rPr>
          <w:b w:val="false"/>
          <w:bCs w:val="false"/>
          <w:sz w:val="24"/>
          <w:szCs w:val="24"/>
          <w:lang w:val="en-US"/>
        </w:rPr>
        <w:t xml:space="preserve">Business reports and mass customization analytics provide great business opportunities and in combination with accurate receipts and reminders about repayment of dues makes it easier for the customer to satisfy their needs regardless of the location of the company. This system has secure data storage, back up and decryption as well as interconnectivity to allow growth of the business making it both a cost effective and reliable solution to existing and future needs of the business. </w:t>
      </w:r>
    </w:p>
    <w:p>
      <w:pPr>
        <w:pStyle w:val="style1"/>
        <w:spacing w:before="61" w:lineRule="auto" w:line="360"/>
        <w:ind w:left="0" w:right="781"/>
        <w:jc w:val="both"/>
        <w:rPr>
          <w:b w:val="false"/>
          <w:bCs w:val="false"/>
          <w:sz w:val="24"/>
          <w:szCs w:val="24"/>
        </w:rPr>
      </w:pPr>
    </w:p>
    <w:p>
      <w:pPr>
        <w:pStyle w:val="style1"/>
        <w:spacing w:before="61" w:lineRule="auto" w:line="360"/>
        <w:ind w:left="0" w:right="781"/>
        <w:jc w:val="both"/>
        <w:rPr>
          <w:b w:val="false"/>
          <w:bCs w:val="false"/>
          <w:sz w:val="24"/>
          <w:szCs w:val="24"/>
          <w:lang w:val="en-US"/>
        </w:rPr>
      </w:pPr>
      <w:r>
        <w:rPr>
          <w:b w:val="false"/>
          <w:bCs w:val="false"/>
          <w:sz w:val="24"/>
          <w:szCs w:val="24"/>
          <w:lang w:val="en-US"/>
        </w:rPr>
        <w:t>This system improves customer satisfaction and introduces loyalty. Additionally, the system allows for the generation of real-time business reports which are essential for business managers and administrators in making well-informed decisions in order to improve performance of the business. Possession of any critical or vital data is never a challenge with the backup and data storage functions of the system which guarantee the safety of any information. Such a solution is today enough to cover the business needs and it is still extensive enough to ensure there is room for growth in the future ensuring the business grows and covers all operational needs.</w:t>
      </w: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p>
    <w:p>
      <w:pPr>
        <w:pStyle w:val="style1"/>
        <w:spacing w:before="61"/>
        <w:ind w:left="0" w:right="781"/>
        <w:jc w:val="center"/>
        <w:rPr/>
      </w:pPr>
      <w:r>
        <w:t>REFERENCES</w:t>
      </w:r>
    </w:p>
    <w:p>
      <w:pPr>
        <w:pStyle w:val="style1"/>
        <w:spacing w:before="61"/>
        <w:ind w:left="0" w:right="781"/>
        <w:jc w:val="center"/>
        <w:rPr/>
      </w:pP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1.PHP Manual</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Official PHP documentation for understanding syntax, functions, and features.</w:t>
      </w:r>
    </w:p>
    <w:p>
      <w:pPr>
        <w:pStyle w:val="style0"/>
        <w:spacing w:before="0" w:beforeAutospacing="false" w:after="0" w:afterAutospacing="false"/>
        <w:rPr>
          <w:sz w:val="24"/>
          <w:szCs w:val="24"/>
        </w:rPr>
      </w:pPr>
      <w:r>
        <w:rPr/>
        <w:fldChar w:fldCharType="begin"/>
      </w:r>
      <w:r>
        <w:instrText xml:space="preserve"> HYPERLINK "https://www.php.net/manual/en/" </w:instrText>
      </w:r>
      <w:r>
        <w:rPr/>
        <w:fldChar w:fldCharType="separate"/>
      </w:r>
      <w:r>
        <w:rPr>
          <w:rStyle w:val="style85"/>
          <w:noProof w:val="false"/>
          <w:sz w:val="24"/>
          <w:szCs w:val="24"/>
          <w:lang w:val="en-US"/>
        </w:rPr>
        <w:t>PHP Manual</w:t>
      </w:r>
      <w:r>
        <w:rPr/>
        <w:fldChar w:fldCharType="end"/>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2.MySQL Documentation</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Official MySQL documentation for database setup, queries, and optimization.</w:t>
      </w:r>
    </w:p>
    <w:p>
      <w:pPr>
        <w:pStyle w:val="style0"/>
        <w:spacing w:before="0" w:beforeAutospacing="false" w:after="0" w:afterAutospacing="false"/>
        <w:rPr>
          <w:sz w:val="24"/>
          <w:szCs w:val="24"/>
        </w:rPr>
      </w:pPr>
      <w:r>
        <w:rPr/>
        <w:fldChar w:fldCharType="begin"/>
      </w:r>
      <w:r>
        <w:instrText xml:space="preserve"> HYPERLINK "https://dev.mysql.com/doc/" </w:instrText>
      </w:r>
      <w:r>
        <w:rPr/>
        <w:fldChar w:fldCharType="separate"/>
      </w:r>
      <w:r>
        <w:rPr>
          <w:rStyle w:val="style85"/>
          <w:noProof w:val="false"/>
          <w:sz w:val="24"/>
          <w:szCs w:val="24"/>
          <w:lang w:val="en-US"/>
        </w:rPr>
        <w:t>MySQL Documentation</w:t>
      </w:r>
      <w:r>
        <w:rPr/>
        <w:fldChar w:fldCharType="end"/>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3.W3Schools</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Comprehensive tutorials on HTML, CSS, JavaScript, PHP, and MySQL, helpful for building both frontend and backend.</w:t>
      </w:r>
    </w:p>
    <w:p>
      <w:pPr>
        <w:pStyle w:val="style0"/>
        <w:spacing w:before="0" w:beforeAutospacing="false" w:after="0" w:afterAutospacing="false"/>
        <w:rPr>
          <w:sz w:val="24"/>
          <w:szCs w:val="24"/>
        </w:rPr>
      </w:pPr>
      <w:r>
        <w:rPr/>
        <w:fldChar w:fldCharType="begin"/>
      </w:r>
      <w:r>
        <w:instrText xml:space="preserve"> HYPERLINK "https://www.w3schools.com/" </w:instrText>
      </w:r>
      <w:r>
        <w:rPr/>
        <w:fldChar w:fldCharType="separate"/>
      </w:r>
      <w:r>
        <w:rPr>
          <w:rStyle w:val="style85"/>
          <w:noProof w:val="false"/>
          <w:sz w:val="24"/>
          <w:szCs w:val="24"/>
          <w:lang w:val="en-US"/>
        </w:rPr>
        <w:t>W3Schools</w:t>
      </w:r>
      <w:r>
        <w:rPr/>
        <w:fldChar w:fldCharType="end"/>
      </w:r>
    </w:p>
    <w:p>
      <w:pPr>
        <w:pStyle w:val="style179"/>
        <w:spacing w:before="240" w:beforeAutospacing="false" w:after="240" w:afterAutospacing="false"/>
        <w:ind w:left="720"/>
        <w:rPr>
          <w:b/>
          <w:bCs/>
          <w:noProof w:val="false"/>
          <w:sz w:val="24"/>
          <w:szCs w:val="24"/>
          <w:lang w:val="en-US"/>
        </w:rPr>
      </w:pPr>
      <w:r>
        <w:rPr>
          <w:b/>
          <w:bCs/>
          <w:noProof w:val="false"/>
          <w:sz w:val="24"/>
          <w:szCs w:val="24"/>
          <w:lang w:val="en-US"/>
        </w:rPr>
        <w:t>4.Stack Overflow</w:t>
      </w:r>
    </w:p>
    <w:p>
      <w:pPr>
        <w:pStyle w:val="style179"/>
        <w:numPr>
          <w:ilvl w:val="0"/>
          <w:numId w:val="1"/>
        </w:numPr>
        <w:spacing w:before="0" w:beforeAutospacing="false" w:after="0" w:afterAutospacing="false"/>
        <w:rPr>
          <w:noProof w:val="false"/>
          <w:sz w:val="24"/>
          <w:szCs w:val="24"/>
          <w:lang w:val="en-US"/>
        </w:rPr>
      </w:pPr>
      <w:r>
        <w:rPr>
          <w:noProof w:val="false"/>
          <w:sz w:val="24"/>
          <w:szCs w:val="24"/>
          <w:lang w:val="en-US"/>
        </w:rPr>
        <w:t>A popular platform for developers to ask and answer questions. Ideal for troubleshooting specific coding issues.</w:t>
      </w:r>
    </w:p>
    <w:p>
      <w:pPr>
        <w:pStyle w:val="style0"/>
        <w:spacing w:before="0" w:beforeAutospacing="false" w:after="0" w:afterAutospacing="false"/>
        <w:rPr>
          <w:sz w:val="24"/>
          <w:szCs w:val="24"/>
        </w:rPr>
      </w:pPr>
      <w:r>
        <w:rPr/>
        <w:fldChar w:fldCharType="begin"/>
      </w:r>
      <w:r>
        <w:instrText xml:space="preserve"> HYPERLINK "https://stackoverflow.com/" </w:instrText>
      </w:r>
      <w:r>
        <w:rPr/>
        <w:fldChar w:fldCharType="separate"/>
      </w:r>
      <w:r>
        <w:rPr>
          <w:rStyle w:val="style85"/>
          <w:noProof w:val="false"/>
          <w:sz w:val="24"/>
          <w:szCs w:val="24"/>
          <w:lang w:val="en-US"/>
        </w:rPr>
        <w:t>Stack Overflow</w:t>
      </w:r>
      <w:r>
        <w:rPr/>
        <w:fldChar w:fldCharType="end"/>
      </w:r>
    </w:p>
    <w:p>
      <w:pPr>
        <w:pStyle w:val="style0"/>
        <w:spacing w:before="0" w:beforeAutospacing="false" w:after="0" w:afterAutospacing="false"/>
        <w:rPr>
          <w:noProof w:val="false"/>
          <w:sz w:val="24"/>
          <w:szCs w:val="24"/>
          <w:lang w:val="en-US"/>
        </w:rPr>
      </w:pPr>
    </w:p>
    <w:p>
      <w:pPr>
        <w:pStyle w:val="style0"/>
        <w:spacing w:before="240" w:beforeAutospacing="false" w:after="240" w:afterAutospacing="false"/>
        <w:rPr>
          <w:rFonts w:ascii="Times New Roman" w:cs="Times New Roman" w:eastAsia="Times New Roman" w:hAnsi="Times New Roman"/>
          <w:b/>
          <w:bCs/>
          <w:noProof w:val="false"/>
          <w:sz w:val="24"/>
          <w:szCs w:val="24"/>
          <w:lang w:val="en-US"/>
        </w:rPr>
      </w:pPr>
      <w:r>
        <w:rPr>
          <w:noProof w:val="false"/>
          <w:sz w:val="24"/>
          <w:szCs w:val="24"/>
          <w:lang w:val="en-US"/>
        </w:rPr>
        <w:t xml:space="preserve">    </w:t>
      </w:r>
      <w:r>
        <w:rPr>
          <w:b/>
          <w:bCs/>
          <w:noProof w:val="false"/>
          <w:sz w:val="24"/>
          <w:szCs w:val="24"/>
          <w:lang w:val="en-US"/>
        </w:rPr>
        <w:t xml:space="preserve"> 5</w:t>
      </w:r>
      <w:r>
        <w:rPr>
          <w:noProof w:val="false"/>
          <w:sz w:val="24"/>
          <w:szCs w:val="24"/>
          <w:lang w:val="en-US"/>
        </w:rPr>
        <w:t>.</w:t>
      </w:r>
      <w:r>
        <w:rPr>
          <w:rFonts w:ascii="Times New Roman" w:cs="Times New Roman" w:eastAsia="Times New Roman" w:hAnsi="Times New Roman"/>
          <w:b/>
          <w:bCs/>
          <w:noProof w:val="false"/>
          <w:sz w:val="24"/>
          <w:szCs w:val="24"/>
          <w:lang w:val="en-US"/>
        </w:rPr>
        <w:t>Building a Billing System with PHP and MySQL" - Tutorial</w:t>
      </w:r>
    </w:p>
    <w:p>
      <w:pPr>
        <w:pStyle w:val="style179"/>
        <w:numPr>
          <w:ilvl w:val="0"/>
          <w:numId w:val="2"/>
        </w:numPr>
        <w:spacing w:before="0" w:beforeAutospacing="false" w:after="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noProof w:val="false"/>
          <w:sz w:val="24"/>
          <w:szCs w:val="24"/>
          <w:lang w:val="en-US"/>
        </w:rPr>
        <w:t>A step-by-step guide on creating a basic billing system using PHP and MySQL. It covers order creation, invoice generation, and customer management.</w:t>
      </w:r>
    </w:p>
    <w:p>
      <w:pPr>
        <w:pStyle w:val="style0"/>
        <w:numPr>
          <w:ilvl w:val="0"/>
          <w:numId w:val="2"/>
        </w:numPr>
        <w:spacing w:before="0" w:beforeAutospacing="false" w:after="0" w:afterAutospacing="false"/>
        <w:rPr>
          <w:rFonts w:ascii="Times New Roman" w:cs="Times New Roman" w:eastAsia="Times New Roman" w:hAnsi="Times New Roman"/>
          <w:noProof w:val="false"/>
          <w:sz w:val="24"/>
          <w:szCs w:val="24"/>
          <w:lang w:val="en-US"/>
        </w:rPr>
      </w:pPr>
      <w:r>
        <w:rPr>
          <w:rFonts w:ascii="Times New Roman" w:cs="Times New Roman" w:eastAsia="Times New Roman" w:hAnsi="Times New Roman"/>
          <w:noProof w:val="false"/>
          <w:sz w:val="24"/>
          <w:szCs w:val="24"/>
          <w:lang w:val="en-US"/>
        </w:rPr>
        <w:t xml:space="preserve">Tutorial Link: </w:t>
      </w:r>
      <w:r>
        <w:rPr/>
        <w:fldChar w:fldCharType="begin"/>
      </w:r>
      <w:r>
        <w:instrText xml:space="preserve"> HYPERLINK "https://www.tutorialspoint.com/php/php_mysql_create_billing_system.html" </w:instrText>
      </w:r>
      <w:r>
        <w:rPr/>
        <w:fldChar w:fldCharType="separate"/>
      </w:r>
      <w:r>
        <w:rPr>
          <w:rStyle w:val="style85"/>
          <w:rFonts w:ascii="Times New Roman" w:cs="Times New Roman" w:eastAsia="Times New Roman" w:hAnsi="Times New Roman"/>
          <w:noProof w:val="false"/>
          <w:sz w:val="24"/>
          <w:szCs w:val="24"/>
          <w:lang w:val="en-US"/>
        </w:rPr>
        <w:t>https://www.tutorialspoint.com/php/php_mysql_create_billing_system.html</w:t>
      </w:r>
      <w:r>
        <w:rPr/>
        <w:fldChar w:fldCharType="end"/>
      </w:r>
    </w:p>
    <w:p>
      <w:pPr>
        <w:pStyle w:val="style0"/>
        <w:spacing w:before="0" w:beforeAutospacing="false" w:after="0" w:afterAutospacing="false"/>
        <w:ind w:left="720"/>
        <w:rPr>
          <w:rFonts w:ascii="Times New Roman" w:cs="Times New Roman" w:eastAsia="Times New Roman" w:hAnsi="Times New Roman"/>
          <w:noProof w:val="false"/>
          <w:sz w:val="24"/>
          <w:szCs w:val="24"/>
          <w:lang w:val="en-US"/>
        </w:rPr>
      </w:pPr>
    </w:p>
    <w:p>
      <w:pPr>
        <w:pStyle w:val="style0"/>
        <w:spacing w:before="0" w:beforeAutospacing="false" w:after="0" w:afterAutospacing="false"/>
        <w:rPr>
          <w:noProof w:val="false"/>
          <w:sz w:val="24"/>
          <w:szCs w:val="24"/>
          <w:lang w:val="en-US"/>
        </w:rPr>
      </w:pPr>
    </w:p>
    <w:p>
      <w:pPr>
        <w:pStyle w:val="style1"/>
        <w:spacing w:before="61"/>
        <w:ind w:left="0" w:right="781"/>
        <w:jc w:val="center"/>
        <w:rPr/>
      </w:pPr>
    </w:p>
    <w:p>
      <w:pPr>
        <w:pStyle w:val="style1"/>
        <w:spacing w:before="61"/>
        <w:ind w:left="0" w:right="781"/>
        <w:jc w:val="center"/>
        <w:rPr/>
      </w:pPr>
    </w:p>
    <w:sectPr>
      <w:headerReference w:type="default" r:id="rId16"/>
      <w:footerReference w:type="default" r:id="rId17"/>
      <w:pgSz w:w="11910" w:h="16840" w:orient="portrait"/>
      <w:pgMar w:top="1220" w:right="1680" w:bottom="1220" w:left="1440" w:header="780" w:footer="103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05"/>
      <w:bidiVisual w:val="false"/>
      <w:tblW w:w="0" w:type="auto"/>
      <w:tblLayout w:type="fixed"/>
      <w:tblLook w:val="06A0" w:firstRow="1" w:lastRow="0" w:firstColumn="1" w:lastColumn="0" w:noHBand="1" w:noVBand="1"/>
    </w:tblPr>
    <w:tblGrid>
      <w:gridCol w:w="3340"/>
      <w:gridCol w:w="3340"/>
      <w:gridCol w:w="3340"/>
    </w:tblGrid>
    <w:tr>
      <w:trPr>
        <w:trHeight w:val="300" w:hRule="atLeast"/>
      </w:trPr>
      <w:tc>
        <w:tcPr>
          <w:tcW w:w="3340" w:type="dxa"/>
          <w:tcBorders/>
        </w:tcPr>
        <w:p>
          <w:pPr>
            <w:pStyle w:val="style31"/>
            <w:bidi w:val="false"/>
            <w:ind w:left="-115"/>
            <w:jc w:val="left"/>
            <w:rPr/>
          </w:pPr>
        </w:p>
      </w:tc>
      <w:tc>
        <w:tcPr>
          <w:tcW w:w="3340" w:type="dxa"/>
          <w:tcBorders/>
        </w:tcPr>
        <w:p>
          <w:pPr>
            <w:pStyle w:val="style31"/>
            <w:bidi w:val="false"/>
            <w:jc w:val="center"/>
            <w:rPr/>
          </w:pPr>
          <w:r>
            <w:rPr/>
            <w:fldChar w:fldCharType="begin"/>
          </w:r>
          <w:r>
            <w:instrText>PAGE</w:instrText>
          </w:r>
          <w:r>
            <w:rPr/>
            <w:fldChar w:fldCharType="separate"/>
          </w:r>
          <w:r>
            <w:rPr/>
            <w:fldChar w:fldCharType="end"/>
          </w:r>
        </w:p>
      </w:tc>
      <w:tc>
        <w:tcPr>
          <w:tcW w:w="3340" w:type="dxa"/>
          <w:tcBorders/>
        </w:tcPr>
        <w:p>
          <w:pPr>
            <w:pStyle w:val="style31"/>
            <w:bidi w:val="false"/>
            <w:ind w:right="-115"/>
            <w:jc w:val="right"/>
            <w:rPr/>
          </w:pPr>
        </w:p>
      </w:tc>
    </w:tr>
  </w:tbl>
  <w:p>
    <w:pPr>
      <w:pStyle w:val="style32"/>
      <w:bidi w:val="false"/>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fldChar w:fldCharType="end"/>
    </w:r>
  </w:p>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3722370</wp:posOffset>
              </wp:positionH>
              <wp:positionV relativeFrom="page">
                <wp:posOffset>8895080</wp:posOffset>
              </wp:positionV>
              <wp:extent cx="102234" cy="165734"/>
              <wp:effectExtent l="0" t="0" r="0" b="0"/>
              <wp:wrapNone/>
              <wp:docPr id="4097" name="Text Box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234" cy="165734"/>
                      </a:xfrm>
                      <a:prstGeom prst="rect"/>
                      <a:ln>
                        <a:noFill/>
                      </a:ln>
                    </wps:spPr>
                    <wps:txbx id="4097">
                      <w:txbxContent>
                        <w:p>
                          <w:pPr>
                            <w:pStyle w:val="style0"/>
                            <w:spacing w:lineRule="exact" w:line="245"/>
                            <w:ind w:left="20"/>
                            <w:rPr>
                              <w:rFonts w:ascii="Carlito"/>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293.1pt;margin-top:700.4pt;width:8.05pt;height:13.0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20"/>
                      <w:rPr>
                        <w:rFonts w:ascii="Carlito"/>
                      </w:rPr>
                    </w:pP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fldChar w:fldCharType="end"/>
    </w:r>
  </w:p>
  <w:p>
    <w:pPr>
      <w:pStyle w:val="style66"/>
      <w:spacing w:lineRule="auto" w:line="14"/>
      <w:rPr>
        <w:sz w:val="20"/>
      </w:rPr>
    </w:pP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3722370</wp:posOffset>
              </wp:positionH>
              <wp:positionV relativeFrom="page">
                <wp:posOffset>8895080</wp:posOffset>
              </wp:positionV>
              <wp:extent cx="102234" cy="165734"/>
              <wp:effectExtent l="0" t="0" r="0" b="0"/>
              <wp:wrapNone/>
              <wp:docPr id="4099" name="Text Box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234" cy="165734"/>
                      </a:xfrm>
                      <a:prstGeom prst="rect"/>
                      <a:ln>
                        <a:noFill/>
                      </a:ln>
                    </wps:spPr>
                    <wps:txbx id="4099">
                      <w:txbxContent>
                        <w:p>
                          <w:pPr>
                            <w:pStyle w:val="style0"/>
                            <w:spacing w:lineRule="exact" w:line="245"/>
                            <w:ind w:left="20"/>
                            <w:rPr>
                              <w:rFonts w:ascii="Carlito"/>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9" filled="f" stroked="f" style="position:absolute;margin-left:293.1pt;margin-top:700.4pt;width:8.05pt;height:13.05pt;z-index:-2147483642;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45"/>
                      <w:ind w:left="20"/>
                      <w:rPr>
                        <w:rFonts w:ascii="Carlito"/>
                      </w:rPr>
                    </w:pPr>
                  </w:p>
                </w:txbxContent>
              </v:textbox>
            </v:rect>
          </w:pict>
        </mc:Fallback>
      </mc:AlternateConten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w:instrText>
    </w:r>
    <w:r>
      <w:rPr/>
      <w:fldChar w:fldCharType="separate"/>
    </w:r>
    <w:r>
      <w:rPr/>
      <w:fldChar w:fldCharType="end"/>
    </w:r>
  </w:p>
  <w:p>
    <w:pPr>
      <w:pStyle w:val="style66"/>
      <w:spacing w:lineRule="auto" w:line="14"/>
      <w:rPr>
        <w:sz w:val="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05"/>
      <w:bidiVisual w:val="false"/>
      <w:tblW w:w="0" w:type="auto"/>
      <w:tblLayout w:type="fixed"/>
      <w:tblLook w:val="06A0" w:firstRow="1" w:lastRow="0" w:firstColumn="1" w:lastColumn="0" w:noHBand="1" w:noVBand="1"/>
    </w:tblPr>
    <w:tblGrid>
      <w:gridCol w:w="3340"/>
      <w:gridCol w:w="3340"/>
      <w:gridCol w:w="3340"/>
    </w:tblGrid>
    <w:tr>
      <w:trPr>
        <w:trHeight w:val="300" w:hRule="atLeast"/>
      </w:trPr>
      <w:tc>
        <w:tcPr>
          <w:tcW w:w="3340" w:type="dxa"/>
          <w:tcBorders/>
        </w:tcPr>
        <w:p>
          <w:pPr>
            <w:pStyle w:val="style31"/>
            <w:bidi w:val="false"/>
            <w:ind w:left="-115"/>
            <w:jc w:val="left"/>
            <w:rPr/>
          </w:pPr>
        </w:p>
      </w:tc>
      <w:tc>
        <w:tcPr>
          <w:tcW w:w="3340" w:type="dxa"/>
          <w:tcBorders/>
        </w:tcPr>
        <w:p>
          <w:pPr>
            <w:pStyle w:val="style31"/>
            <w:bidi w:val="false"/>
            <w:jc w:val="center"/>
            <w:rPr/>
          </w:pPr>
        </w:p>
      </w:tc>
      <w:tc>
        <w:tcPr>
          <w:tcW w:w="3340" w:type="dxa"/>
          <w:tcBorders/>
        </w:tcPr>
        <w:p>
          <w:pPr>
            <w:pStyle w:val="style31"/>
            <w:bidi w:val="false"/>
            <w:ind w:right="-115"/>
            <w:jc w:val="right"/>
            <w:rPr/>
          </w:pPr>
        </w:p>
      </w:tc>
    </w:tr>
  </w:tbl>
  <w:p>
    <w:pPr>
      <w:pStyle w:val="style31"/>
      <w:bidi w:val="false"/>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2481580</wp:posOffset>
              </wp:positionH>
              <wp:positionV relativeFrom="page">
                <wp:posOffset>658495</wp:posOffset>
              </wp:positionV>
              <wp:extent cx="2592070" cy="278765"/>
              <wp:effectExtent l="0" t="0" r="0" b="0"/>
              <wp:wrapNone/>
              <wp:docPr id="4098" name="Text Box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92070" cy="278765"/>
                      </a:xfrm>
                      <a:prstGeom prst="rect"/>
                      <a:ln>
                        <a:noFill/>
                      </a:ln>
                    </wps:spPr>
                    <wps:txbx id="4098">
                      <w:txbxContent>
                        <w:p>
                          <w:pPr>
                            <w:pStyle w:val="style0"/>
                            <w:spacing w:before="4"/>
                            <w:ind w:left="20"/>
                            <w:rPr>
                              <w:b/>
                              <w:sz w:val="36"/>
                            </w:rPr>
                          </w:pPr>
                          <w:r>
                            <w:rPr>
                              <w:b/>
                              <w:sz w:val="36"/>
                            </w:rPr>
                            <w:t>ACKNOWLEDGEMENT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195.4pt;margin-top:51.85pt;width:204.1pt;height:21.95pt;z-index:-2147483643;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4"/>
                      <w:ind w:left="20"/>
                      <w:rPr>
                        <w:b/>
                        <w:sz w:val="36"/>
                      </w:rPr>
                    </w:pPr>
                    <w:r>
                      <w:rPr>
                        <w:b/>
                        <w:sz w:val="36"/>
                      </w:rPr>
                      <w:t>ACKNOWLEDGEMENT</w:t>
                    </w:r>
                  </w:p>
                </w:txbxContent>
              </v:textbox>
            </v:rect>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892808</wp:posOffset>
              </wp:positionH>
              <wp:positionV relativeFrom="page">
                <wp:posOffset>482600</wp:posOffset>
              </wp:positionV>
              <wp:extent cx="2839720" cy="194308"/>
              <wp:effectExtent l="0" t="0" r="0" b="0"/>
              <wp:wrapNone/>
              <wp:docPr id="4100"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39720" cy="194308"/>
                      </a:xfrm>
                      <a:prstGeom prst="rect"/>
                      <a:ln>
                        <a:noFill/>
                      </a:ln>
                    </wps:spPr>
                    <wps:txbx id="4100">
                      <w:txbxContent>
                        <w:p>
                          <w:pPr>
                            <w:pStyle w:val="style0"/>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100" filled="f" stroked="f" style="position:absolute;margin-left:70.3pt;margin-top:38.0pt;width:223.6pt;height:15.3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hybridMultilevel"/>
    <w:tmpl w:val="FFFFFFFF"/>
    <w:lvl w:ilvl="0">
      <w:start w:val="1"/>
      <w:numFmt w:val="bullet"/>
      <w:lvlText w:val="o"/>
      <w:lvlJc w:val="left"/>
      <w:pPr>
        <w:ind w:left="719" w:hanging="360"/>
      </w:pPr>
      <w:rPr>
        <w:rFonts w:ascii="Courier New" w:hAnsi="Courier New" w:hint="default"/>
      </w:rPr>
    </w:lvl>
    <w:lvl w:ilvl="1">
      <w:start w:val="1"/>
      <w:numFmt w:val="bullet"/>
      <w:lvlText w:val="o"/>
      <w:lvlJc w:val="left"/>
      <w:pPr>
        <w:ind w:left="1439" w:hanging="360"/>
      </w:pPr>
      <w:rPr>
        <w:rFonts w:ascii="Courier New" w:hAnsi="Courier New" w:hint="default"/>
      </w:rPr>
    </w:lvl>
    <w:lvl w:ilvl="2">
      <w:start w:val="1"/>
      <w:numFmt w:val="bullet"/>
      <w:lvlText w:val=""/>
      <w:lvlJc w:val="left"/>
      <w:pPr>
        <w:ind w:left="2159" w:hanging="360"/>
      </w:pPr>
      <w:rPr>
        <w:rFonts w:ascii="Wingdings" w:hAnsi="Wingdings" w:hint="default"/>
      </w:rPr>
    </w:lvl>
    <w:lvl w:ilvl="3">
      <w:start w:val="1"/>
      <w:numFmt w:val="bullet"/>
      <w:lvlText w:val=""/>
      <w:lvlJc w:val="left"/>
      <w:pPr>
        <w:ind w:left="2879" w:hanging="360"/>
      </w:pPr>
      <w:rPr>
        <w:rFonts w:ascii="Symbol" w:hAnsi="Symbol" w:hint="default"/>
      </w:rPr>
    </w:lvl>
    <w:lvl w:ilvl="4">
      <w:start w:val="1"/>
      <w:numFmt w:val="bullet"/>
      <w:lvlText w:val="o"/>
      <w:lvlJc w:val="left"/>
      <w:pPr>
        <w:ind w:left="3599" w:hanging="360"/>
      </w:pPr>
      <w:rPr>
        <w:rFonts w:ascii="Courier New" w:hAnsi="Courier New" w:hint="default"/>
      </w:rPr>
    </w:lvl>
    <w:lvl w:ilvl="5">
      <w:start w:val="1"/>
      <w:numFmt w:val="bullet"/>
      <w:lvlText w:val=""/>
      <w:lvlJc w:val="left"/>
      <w:pPr>
        <w:ind w:left="4319" w:hanging="360"/>
      </w:pPr>
      <w:rPr>
        <w:rFonts w:ascii="Wingdings" w:hAnsi="Wingdings" w:hint="default"/>
      </w:rPr>
    </w:lvl>
    <w:lvl w:ilvl="6">
      <w:start w:val="1"/>
      <w:numFmt w:val="bullet"/>
      <w:lvlText w:val=""/>
      <w:lvlJc w:val="left"/>
      <w:pPr>
        <w:ind w:left="5039" w:hanging="360"/>
      </w:pPr>
      <w:rPr>
        <w:rFonts w:ascii="Symbol" w:hAnsi="Symbol" w:hint="default"/>
      </w:rPr>
    </w:lvl>
    <w:lvl w:ilvl="7">
      <w:start w:val="1"/>
      <w:numFmt w:val="bullet"/>
      <w:lvlText w:val="o"/>
      <w:lvlJc w:val="left"/>
      <w:pPr>
        <w:ind w:left="5759" w:hanging="360"/>
      </w:pPr>
      <w:rPr>
        <w:rFonts w:ascii="Courier New" w:hAnsi="Courier New" w:hint="default"/>
      </w:rPr>
    </w:lvl>
    <w:lvl w:ilvl="8">
      <w:start w:val="1"/>
      <w:numFmt w:val="bullet"/>
      <w:lvlText w:val=""/>
      <w:lvlJc w:val="left"/>
      <w:pPr>
        <w:ind w:left="6479" w:hanging="360"/>
      </w:pPr>
      <w:rPr>
        <w:rFonts w:ascii="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000000A"/>
    <w:multiLevelType w:val="hybridMultilevel"/>
    <w:tmpl w:val="FFFFFFFF"/>
    <w:lvl w:ilvl="0">
      <w:start w:val="1"/>
      <w:numFmt w:val="bullet"/>
      <w:lvlText w:val=""/>
      <w:lvlJc w:val="left"/>
      <w:pPr>
        <w:ind w:left="719" w:hanging="360"/>
      </w:pPr>
      <w:rPr>
        <w:rFonts w:ascii="Symbol" w:hAnsi="Symbol" w:hint="default"/>
      </w:rPr>
    </w:lvl>
    <w:lvl w:ilvl="1">
      <w:start w:val="1"/>
      <w:numFmt w:val="bullet"/>
      <w:lvlText w:val="o"/>
      <w:lvlJc w:val="left"/>
      <w:pPr>
        <w:ind w:left="1439" w:hanging="360"/>
      </w:pPr>
      <w:rPr>
        <w:rFonts w:ascii="Courier New" w:hAnsi="Courier New" w:hint="default"/>
      </w:rPr>
    </w:lvl>
    <w:lvl w:ilvl="2">
      <w:start w:val="1"/>
      <w:numFmt w:val="bullet"/>
      <w:lvlText w:val=""/>
      <w:lvlJc w:val="left"/>
      <w:pPr>
        <w:ind w:left="2159" w:hanging="360"/>
      </w:pPr>
      <w:rPr>
        <w:rFonts w:ascii="Wingdings" w:hAnsi="Wingdings" w:hint="default"/>
      </w:rPr>
    </w:lvl>
    <w:lvl w:ilvl="3">
      <w:start w:val="1"/>
      <w:numFmt w:val="bullet"/>
      <w:lvlText w:val=""/>
      <w:lvlJc w:val="left"/>
      <w:pPr>
        <w:ind w:left="2879" w:hanging="360"/>
      </w:pPr>
      <w:rPr>
        <w:rFonts w:ascii="Symbol" w:hAnsi="Symbol" w:hint="default"/>
      </w:rPr>
    </w:lvl>
    <w:lvl w:ilvl="4">
      <w:start w:val="1"/>
      <w:numFmt w:val="bullet"/>
      <w:lvlText w:val="o"/>
      <w:lvlJc w:val="left"/>
      <w:pPr>
        <w:ind w:left="3599" w:hanging="360"/>
      </w:pPr>
      <w:rPr>
        <w:rFonts w:ascii="Courier New" w:hAnsi="Courier New" w:hint="default"/>
      </w:rPr>
    </w:lvl>
    <w:lvl w:ilvl="5">
      <w:start w:val="1"/>
      <w:numFmt w:val="bullet"/>
      <w:lvlText w:val=""/>
      <w:lvlJc w:val="left"/>
      <w:pPr>
        <w:ind w:left="4319" w:hanging="360"/>
      </w:pPr>
      <w:rPr>
        <w:rFonts w:ascii="Wingdings" w:hAnsi="Wingdings" w:hint="default"/>
      </w:rPr>
    </w:lvl>
    <w:lvl w:ilvl="6">
      <w:start w:val="1"/>
      <w:numFmt w:val="bullet"/>
      <w:lvlText w:val=""/>
      <w:lvlJc w:val="left"/>
      <w:pPr>
        <w:ind w:left="5039" w:hanging="360"/>
      </w:pPr>
      <w:rPr>
        <w:rFonts w:ascii="Symbol" w:hAnsi="Symbol" w:hint="default"/>
      </w:rPr>
    </w:lvl>
    <w:lvl w:ilvl="7">
      <w:start w:val="1"/>
      <w:numFmt w:val="bullet"/>
      <w:lvlText w:val="o"/>
      <w:lvlJc w:val="left"/>
      <w:pPr>
        <w:ind w:left="5759" w:hanging="360"/>
      </w:pPr>
      <w:rPr>
        <w:rFonts w:ascii="Courier New" w:hAnsi="Courier New" w:hint="default"/>
      </w:rPr>
    </w:lvl>
    <w:lvl w:ilvl="8">
      <w:start w:val="1"/>
      <w:numFmt w:val="bullet"/>
      <w:lvlText w:val=""/>
      <w:lvlJc w:val="left"/>
      <w:pPr>
        <w:ind w:left="6479" w:hanging="360"/>
      </w:pPr>
      <w:rPr>
        <w:rFonts w:ascii="Wingdings" w:hAnsi="Wingdings" w:hint="default"/>
      </w:rPr>
    </w:lvl>
  </w:abstractNum>
  <w:abstractNum w:abstractNumId="11">
    <w:nsid w:val="0000000B"/>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1"/>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00000012"/>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00000014"/>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0000016"/>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00000017"/>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00000018"/>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00000019"/>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A"/>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0000001B"/>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0000001C"/>
    <w:multiLevelType w:val="hybrid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0000001D"/>
    <w:multiLevelType w:val="hybridMultilevel"/>
    <w:tmpl w:val="4742FEC6"/>
    <w:lvl w:ilvl="0" w:tplc="7CD22650">
      <w:start w:val="3"/>
      <w:numFmt w:val="decimal"/>
      <w:lvlText w:val="%1"/>
      <w:lvlJc w:val="left"/>
      <w:pPr>
        <w:ind w:left="1403" w:hanging="1014"/>
        <w:jc w:val="left"/>
      </w:pPr>
      <w:rPr>
        <w:rFonts w:hint="default"/>
        <w:lang w:val="en-US" w:bidi="ar-SA" w:eastAsia="en-US"/>
      </w:rPr>
    </w:lvl>
    <w:lvl w:ilvl="1" w:tplc="5448C4FC">
      <w:start w:val="1"/>
      <w:numFmt w:val="none"/>
      <w:lvlText w:val=""/>
      <w:lvlJc w:val="left"/>
      <w:pPr>
        <w:tabs>
          <w:tab w:val="left" w:leader="none" w:pos="360"/>
        </w:tabs>
      </w:pPr>
    </w:lvl>
    <w:lvl w:ilvl="2" w:tplc="740A1F68">
      <w:start w:val="1"/>
      <w:numFmt w:val="none"/>
      <w:lvlText w:val=""/>
      <w:lvlJc w:val="left"/>
      <w:pPr>
        <w:tabs>
          <w:tab w:val="left" w:leader="none" w:pos="360"/>
        </w:tabs>
      </w:pPr>
    </w:lvl>
    <w:lvl w:ilvl="3" w:tplc="1E70FE9C">
      <w:start w:val="1"/>
      <w:numFmt w:val="bullet"/>
      <w:lvlText w:val=""/>
      <w:lvlJc w:val="left"/>
      <w:pPr>
        <w:ind w:left="1206" w:hanging="365"/>
      </w:pPr>
      <w:rPr>
        <w:rFonts w:ascii="Wingdings" w:cs="Wingdings" w:eastAsia="Wingdings" w:hAnsi="Wingdings" w:hint="default"/>
        <w:w w:val="100"/>
        <w:sz w:val="24"/>
        <w:szCs w:val="24"/>
        <w:lang w:val="en-US" w:bidi="ar-SA" w:eastAsia="en-US"/>
      </w:rPr>
    </w:lvl>
    <w:lvl w:ilvl="4" w:tplc="5F36F826">
      <w:start w:val="1"/>
      <w:numFmt w:val="bullet"/>
      <w:lvlText w:val="•"/>
      <w:lvlJc w:val="left"/>
      <w:pPr>
        <w:ind w:left="3624" w:hanging="365"/>
      </w:pPr>
      <w:rPr>
        <w:rFonts w:hint="default"/>
        <w:lang w:val="en-US" w:bidi="ar-SA" w:eastAsia="en-US"/>
      </w:rPr>
    </w:lvl>
    <w:lvl w:ilvl="5" w:tplc="6A000EA0">
      <w:start w:val="1"/>
      <w:numFmt w:val="bullet"/>
      <w:lvlText w:val="•"/>
      <w:lvlJc w:val="left"/>
      <w:pPr>
        <w:ind w:left="4736" w:hanging="365"/>
      </w:pPr>
      <w:rPr>
        <w:rFonts w:hint="default"/>
        <w:lang w:val="en-US" w:bidi="ar-SA" w:eastAsia="en-US"/>
      </w:rPr>
    </w:lvl>
    <w:lvl w:ilvl="6" w:tplc="5B5EBA4E">
      <w:start w:val="1"/>
      <w:numFmt w:val="bullet"/>
      <w:lvlText w:val="•"/>
      <w:lvlJc w:val="left"/>
      <w:pPr>
        <w:ind w:left="5849" w:hanging="365"/>
      </w:pPr>
      <w:rPr>
        <w:rFonts w:hint="default"/>
        <w:lang w:val="en-US" w:bidi="ar-SA" w:eastAsia="en-US"/>
      </w:rPr>
    </w:lvl>
    <w:lvl w:ilvl="7" w:tplc="C9762B92">
      <w:start w:val="1"/>
      <w:numFmt w:val="bullet"/>
      <w:lvlText w:val="•"/>
      <w:lvlJc w:val="left"/>
      <w:pPr>
        <w:ind w:left="6961" w:hanging="365"/>
      </w:pPr>
      <w:rPr>
        <w:rFonts w:hint="default"/>
        <w:lang w:val="en-US" w:bidi="ar-SA" w:eastAsia="en-US"/>
      </w:rPr>
    </w:lvl>
    <w:lvl w:ilvl="8" w:tplc="ECF62B4A">
      <w:start w:val="1"/>
      <w:numFmt w:val="bullet"/>
      <w:lvlText w:val="•"/>
      <w:lvlJc w:val="left"/>
      <w:pPr>
        <w:ind w:left="8073" w:hanging="365"/>
      </w:pPr>
      <w:rPr>
        <w:rFonts w:hint="default"/>
        <w:lang w:val="en-US" w:bidi="ar-SA" w:eastAsia="en-US"/>
      </w:rPr>
    </w:lvl>
  </w:abstractNum>
  <w:abstractNum w:abstractNumId="30">
    <w:nsid w:val="0000001E"/>
    <w:multiLevelType w:val="hybridMultilevel"/>
    <w:tmpl w:val="2E34CA36"/>
    <w:lvl w:ilvl="0" w:tplc="F4502398">
      <w:start w:val="4"/>
      <w:numFmt w:val="decimal"/>
      <w:lvlText w:val="%1"/>
      <w:lvlJc w:val="left"/>
      <w:pPr>
        <w:ind w:left="846" w:hanging="423"/>
        <w:jc w:val="left"/>
      </w:pPr>
      <w:rPr>
        <w:rFonts w:hint="default"/>
        <w:lang w:val="en-US" w:bidi="ar-SA" w:eastAsia="en-US"/>
      </w:rPr>
    </w:lvl>
    <w:lvl w:ilvl="1" w:tplc="E688A7AA">
      <w:start w:val="1"/>
      <w:numFmt w:val="none"/>
      <w:lvlText w:val=""/>
      <w:lvlJc w:val="left"/>
      <w:pPr>
        <w:tabs>
          <w:tab w:val="left" w:leader="none" w:pos="360"/>
        </w:tabs>
      </w:pPr>
    </w:lvl>
    <w:lvl w:ilvl="2" w:tplc="B7E8ED4E">
      <w:start w:val="1"/>
      <w:numFmt w:val="lowerLetter"/>
      <w:lvlText w:val="(%3)"/>
      <w:lvlJc w:val="left"/>
      <w:pPr>
        <w:ind w:left="1129" w:hanging="327"/>
        <w:jc w:val="left"/>
      </w:pPr>
      <w:rPr>
        <w:rFonts w:ascii="Times New Roman" w:cs="Times New Roman" w:eastAsia="Times New Roman" w:hAnsi="Times New Roman" w:hint="default"/>
        <w:w w:val="94"/>
        <w:sz w:val="24"/>
        <w:szCs w:val="24"/>
        <w:lang w:val="en-US" w:bidi="ar-SA" w:eastAsia="en-US"/>
      </w:rPr>
    </w:lvl>
    <w:lvl w:ilvl="3" w:tplc="6400D2C8">
      <w:start w:val="1"/>
      <w:numFmt w:val="bullet"/>
      <w:lvlText w:val="•"/>
      <w:lvlJc w:val="left"/>
      <w:pPr>
        <w:ind w:left="3159" w:hanging="327"/>
      </w:pPr>
      <w:rPr>
        <w:rFonts w:hint="default"/>
        <w:lang w:val="en-US" w:bidi="ar-SA" w:eastAsia="en-US"/>
      </w:rPr>
    </w:lvl>
    <w:lvl w:ilvl="4" w:tplc="FC6C8832">
      <w:start w:val="1"/>
      <w:numFmt w:val="bullet"/>
      <w:lvlText w:val="•"/>
      <w:lvlJc w:val="left"/>
      <w:pPr>
        <w:ind w:left="4179" w:hanging="327"/>
      </w:pPr>
      <w:rPr>
        <w:rFonts w:hint="default"/>
        <w:lang w:val="en-US" w:bidi="ar-SA" w:eastAsia="en-US"/>
      </w:rPr>
    </w:lvl>
    <w:lvl w:ilvl="5" w:tplc="60EE14DE">
      <w:start w:val="1"/>
      <w:numFmt w:val="bullet"/>
      <w:lvlText w:val="•"/>
      <w:lvlJc w:val="left"/>
      <w:pPr>
        <w:ind w:left="5199" w:hanging="327"/>
      </w:pPr>
      <w:rPr>
        <w:rFonts w:hint="default"/>
        <w:lang w:val="en-US" w:bidi="ar-SA" w:eastAsia="en-US"/>
      </w:rPr>
    </w:lvl>
    <w:lvl w:ilvl="6" w:tplc="E0C47C1A">
      <w:start w:val="1"/>
      <w:numFmt w:val="bullet"/>
      <w:lvlText w:val="•"/>
      <w:lvlJc w:val="left"/>
      <w:pPr>
        <w:ind w:left="6219" w:hanging="327"/>
      </w:pPr>
      <w:rPr>
        <w:rFonts w:hint="default"/>
        <w:lang w:val="en-US" w:bidi="ar-SA" w:eastAsia="en-US"/>
      </w:rPr>
    </w:lvl>
    <w:lvl w:ilvl="7" w:tplc="6884FBFE">
      <w:start w:val="1"/>
      <w:numFmt w:val="bullet"/>
      <w:lvlText w:val="•"/>
      <w:lvlJc w:val="left"/>
      <w:pPr>
        <w:ind w:left="7238" w:hanging="327"/>
      </w:pPr>
      <w:rPr>
        <w:rFonts w:hint="default"/>
        <w:lang w:val="en-US" w:bidi="ar-SA" w:eastAsia="en-US"/>
      </w:rPr>
    </w:lvl>
    <w:lvl w:ilvl="8" w:tplc="C3CE4822">
      <w:start w:val="1"/>
      <w:numFmt w:val="bullet"/>
      <w:lvlText w:val="•"/>
      <w:lvlJc w:val="left"/>
      <w:pPr>
        <w:ind w:left="8258" w:hanging="327"/>
      </w:pPr>
      <w:rPr>
        <w:rFonts w:hint="default"/>
        <w:lang w:val="en-US" w:bidi="ar-SA" w:eastAsia="en-US"/>
      </w:rPr>
    </w:lvl>
  </w:abstractNum>
  <w:abstractNum w:abstractNumId="31">
    <w:nsid w:val="0000001F"/>
    <w:multiLevelType w:val="hybridMultilevel"/>
    <w:tmpl w:val="9564BFFA"/>
    <w:lvl w:ilvl="0" w:tplc="7BA62246">
      <w:start w:val="1"/>
      <w:numFmt w:val="lowerRoman"/>
      <w:lvlText w:val="%1."/>
      <w:lvlJc w:val="left"/>
      <w:pPr>
        <w:ind w:left="745" w:hanging="284"/>
        <w:jc w:val="left"/>
      </w:pPr>
      <w:rPr>
        <w:rFonts w:ascii="Times New Roman" w:cs="Times New Roman" w:eastAsia="Times New Roman" w:hAnsi="Times New Roman" w:hint="default"/>
        <w:b/>
        <w:bCs/>
        <w:spacing w:val="0"/>
        <w:w w:val="95"/>
        <w:sz w:val="24"/>
        <w:szCs w:val="24"/>
        <w:lang w:val="en-US" w:bidi="ar-SA" w:eastAsia="en-US"/>
      </w:rPr>
    </w:lvl>
    <w:lvl w:ilvl="1" w:tplc="2C2AB83A">
      <w:start w:val="1"/>
      <w:numFmt w:val="bullet"/>
      <w:lvlText w:val="•"/>
      <w:lvlJc w:val="left"/>
      <w:pPr>
        <w:ind w:left="1695" w:hanging="284"/>
      </w:pPr>
      <w:rPr>
        <w:rFonts w:hint="default"/>
        <w:lang w:val="en-US" w:bidi="ar-SA" w:eastAsia="en-US"/>
      </w:rPr>
    </w:lvl>
    <w:lvl w:ilvl="2" w:tplc="0EA42898">
      <w:start w:val="1"/>
      <w:numFmt w:val="bullet"/>
      <w:lvlText w:val="•"/>
      <w:lvlJc w:val="left"/>
      <w:pPr>
        <w:ind w:left="2651" w:hanging="284"/>
      </w:pPr>
      <w:rPr>
        <w:rFonts w:hint="default"/>
        <w:lang w:val="en-US" w:bidi="ar-SA" w:eastAsia="en-US"/>
      </w:rPr>
    </w:lvl>
    <w:lvl w:ilvl="3" w:tplc="9A482632">
      <w:start w:val="1"/>
      <w:numFmt w:val="bullet"/>
      <w:lvlText w:val="•"/>
      <w:lvlJc w:val="left"/>
      <w:pPr>
        <w:ind w:left="3607" w:hanging="284"/>
      </w:pPr>
      <w:rPr>
        <w:rFonts w:hint="default"/>
        <w:lang w:val="en-US" w:bidi="ar-SA" w:eastAsia="en-US"/>
      </w:rPr>
    </w:lvl>
    <w:lvl w:ilvl="4" w:tplc="A6A0E7F0">
      <w:start w:val="1"/>
      <w:numFmt w:val="bullet"/>
      <w:lvlText w:val="•"/>
      <w:lvlJc w:val="left"/>
      <w:pPr>
        <w:ind w:left="4563" w:hanging="284"/>
      </w:pPr>
      <w:rPr>
        <w:rFonts w:hint="default"/>
        <w:lang w:val="en-US" w:bidi="ar-SA" w:eastAsia="en-US"/>
      </w:rPr>
    </w:lvl>
    <w:lvl w:ilvl="5" w:tplc="6AF49A1A">
      <w:start w:val="1"/>
      <w:numFmt w:val="bullet"/>
      <w:lvlText w:val="•"/>
      <w:lvlJc w:val="left"/>
      <w:pPr>
        <w:ind w:left="5519" w:hanging="284"/>
      </w:pPr>
      <w:rPr>
        <w:rFonts w:hint="default"/>
        <w:lang w:val="en-US" w:bidi="ar-SA" w:eastAsia="en-US"/>
      </w:rPr>
    </w:lvl>
    <w:lvl w:ilvl="6" w:tplc="7908B880">
      <w:start w:val="1"/>
      <w:numFmt w:val="bullet"/>
      <w:lvlText w:val="•"/>
      <w:lvlJc w:val="left"/>
      <w:pPr>
        <w:ind w:left="6475" w:hanging="284"/>
      </w:pPr>
      <w:rPr>
        <w:rFonts w:hint="default"/>
        <w:lang w:val="en-US" w:bidi="ar-SA" w:eastAsia="en-US"/>
      </w:rPr>
    </w:lvl>
    <w:lvl w:ilvl="7" w:tplc="AC7EEB7A">
      <w:start w:val="1"/>
      <w:numFmt w:val="bullet"/>
      <w:lvlText w:val="•"/>
      <w:lvlJc w:val="left"/>
      <w:pPr>
        <w:ind w:left="7430" w:hanging="284"/>
      </w:pPr>
      <w:rPr>
        <w:rFonts w:hint="default"/>
        <w:lang w:val="en-US" w:bidi="ar-SA" w:eastAsia="en-US"/>
      </w:rPr>
    </w:lvl>
    <w:lvl w:ilvl="8" w:tplc="6872588E">
      <w:start w:val="1"/>
      <w:numFmt w:val="bullet"/>
      <w:lvlText w:val="•"/>
      <w:lvlJc w:val="left"/>
      <w:pPr>
        <w:ind w:left="8386" w:hanging="284"/>
      </w:pPr>
      <w:rPr>
        <w:rFonts w:hint="default"/>
        <w:lang w:val="en-US" w:bidi="ar-SA" w:eastAsia="en-US"/>
      </w:rPr>
    </w:lvl>
  </w:abstractNum>
  <w:abstractNum w:abstractNumId="32">
    <w:nsid w:val="00000020"/>
    <w:multiLevelType w:val="hybridMultilevel"/>
    <w:tmpl w:val="C4DCDEEE"/>
    <w:lvl w:ilvl="0" w:tplc="0076176A">
      <w:start w:val="3"/>
      <w:numFmt w:val="decimal"/>
      <w:lvlText w:val="%1"/>
      <w:lvlJc w:val="left"/>
      <w:pPr>
        <w:ind w:left="644" w:hanging="542"/>
        <w:jc w:val="left"/>
      </w:pPr>
      <w:rPr>
        <w:rFonts w:hint="default"/>
        <w:lang w:val="en-US" w:bidi="ar-SA" w:eastAsia="en-US"/>
      </w:rPr>
    </w:lvl>
    <w:lvl w:ilvl="1" w:tplc="9232F1E4">
      <w:start w:val="1"/>
      <w:numFmt w:val="none"/>
      <w:lvlText w:val=""/>
      <w:lvlJc w:val="left"/>
      <w:pPr>
        <w:tabs>
          <w:tab w:val="left" w:leader="none" w:pos="360"/>
        </w:tabs>
      </w:pPr>
    </w:lvl>
    <w:lvl w:ilvl="2" w:tplc="565692FE">
      <w:start w:val="1"/>
      <w:numFmt w:val="none"/>
      <w:lvlText w:val=""/>
      <w:lvlJc w:val="left"/>
      <w:pPr>
        <w:tabs>
          <w:tab w:val="left" w:leader="none" w:pos="360"/>
        </w:tabs>
      </w:pPr>
    </w:lvl>
    <w:lvl w:ilvl="3" w:tplc="BF3048CC">
      <w:start w:val="1"/>
      <w:numFmt w:val="bullet"/>
      <w:lvlText w:val="•"/>
      <w:lvlJc w:val="left"/>
      <w:pPr>
        <w:ind w:left="2646" w:hanging="591"/>
      </w:pPr>
      <w:rPr>
        <w:rFonts w:hint="default"/>
        <w:lang w:val="en-US" w:bidi="ar-SA" w:eastAsia="en-US"/>
      </w:rPr>
    </w:lvl>
    <w:lvl w:ilvl="4" w:tplc="0D5E23AE">
      <w:start w:val="1"/>
      <w:numFmt w:val="bullet"/>
      <w:lvlText w:val="•"/>
      <w:lvlJc w:val="left"/>
      <w:pPr>
        <w:ind w:left="3619" w:hanging="591"/>
      </w:pPr>
      <w:rPr>
        <w:rFonts w:hint="default"/>
        <w:lang w:val="en-US" w:bidi="ar-SA" w:eastAsia="en-US"/>
      </w:rPr>
    </w:lvl>
    <w:lvl w:ilvl="5" w:tplc="1E248FC2">
      <w:start w:val="1"/>
      <w:numFmt w:val="bullet"/>
      <w:lvlText w:val="•"/>
      <w:lvlJc w:val="left"/>
      <w:pPr>
        <w:ind w:left="4592" w:hanging="591"/>
      </w:pPr>
      <w:rPr>
        <w:rFonts w:hint="default"/>
        <w:lang w:val="en-US" w:bidi="ar-SA" w:eastAsia="en-US"/>
      </w:rPr>
    </w:lvl>
    <w:lvl w:ilvl="6" w:tplc="8CE0E2E4">
      <w:start w:val="1"/>
      <w:numFmt w:val="bullet"/>
      <w:lvlText w:val="•"/>
      <w:lvlJc w:val="left"/>
      <w:pPr>
        <w:ind w:left="5565" w:hanging="591"/>
      </w:pPr>
      <w:rPr>
        <w:rFonts w:hint="default"/>
        <w:lang w:val="en-US" w:bidi="ar-SA" w:eastAsia="en-US"/>
      </w:rPr>
    </w:lvl>
    <w:lvl w:ilvl="7" w:tplc="0928C710">
      <w:start w:val="1"/>
      <w:numFmt w:val="bullet"/>
      <w:lvlText w:val="•"/>
      <w:lvlJc w:val="left"/>
      <w:pPr>
        <w:ind w:left="6538" w:hanging="591"/>
      </w:pPr>
      <w:rPr>
        <w:rFonts w:hint="default"/>
        <w:lang w:val="en-US" w:bidi="ar-SA" w:eastAsia="en-US"/>
      </w:rPr>
    </w:lvl>
    <w:lvl w:ilvl="8" w:tplc="46F23D66">
      <w:start w:val="1"/>
      <w:numFmt w:val="bullet"/>
      <w:lvlText w:val="•"/>
      <w:lvlJc w:val="left"/>
      <w:pPr>
        <w:ind w:left="7512" w:hanging="591"/>
      </w:pPr>
      <w:rPr>
        <w:rFonts w:hint="default"/>
        <w:lang w:val="en-US" w:bidi="ar-SA" w:eastAsia="en-US"/>
      </w:rPr>
    </w:lvl>
  </w:abstractNum>
  <w:abstractNum w:abstractNumId="33">
    <w:nsid w:val="00000021"/>
    <w:multiLevelType w:val="hybridMultilevel"/>
    <w:tmpl w:val="C582A608"/>
    <w:lvl w:ilvl="0" w:tplc="11928AF8">
      <w:start w:val="2"/>
      <w:numFmt w:val="decimal"/>
      <w:lvlText w:val="%1"/>
      <w:lvlJc w:val="left"/>
      <w:pPr>
        <w:ind w:left="1605" w:hanging="365"/>
        <w:jc w:val="left"/>
      </w:pPr>
      <w:rPr>
        <w:rFonts w:hint="default"/>
        <w:lang w:val="en-US" w:bidi="ar-SA" w:eastAsia="en-US"/>
      </w:rPr>
    </w:lvl>
    <w:lvl w:ilvl="1" w:tplc="EE1C5614">
      <w:start w:val="1"/>
      <w:numFmt w:val="none"/>
      <w:lvlText w:val=""/>
      <w:lvlJc w:val="left"/>
      <w:pPr>
        <w:tabs>
          <w:tab w:val="left" w:leader="none" w:pos="360"/>
        </w:tabs>
      </w:pPr>
    </w:lvl>
    <w:lvl w:ilvl="2" w:tplc="A2E25A10">
      <w:start w:val="1"/>
      <w:numFmt w:val="none"/>
      <w:lvlText w:val=""/>
      <w:lvlJc w:val="left"/>
      <w:pPr>
        <w:tabs>
          <w:tab w:val="left" w:leader="none" w:pos="360"/>
        </w:tabs>
      </w:pPr>
    </w:lvl>
    <w:lvl w:ilvl="3" w:tplc="A8A8E644">
      <w:start w:val="1"/>
      <w:numFmt w:val="bullet"/>
      <w:lvlText w:val="•"/>
      <w:lvlJc w:val="left"/>
      <w:pPr>
        <w:ind w:left="3797" w:hanging="543"/>
      </w:pPr>
      <w:rPr>
        <w:rFonts w:hint="default"/>
        <w:lang w:val="en-US" w:bidi="ar-SA" w:eastAsia="en-US"/>
      </w:rPr>
    </w:lvl>
    <w:lvl w:ilvl="4" w:tplc="73F0518E">
      <w:start w:val="1"/>
      <w:numFmt w:val="bullet"/>
      <w:lvlText w:val="•"/>
      <w:lvlJc w:val="left"/>
      <w:pPr>
        <w:ind w:left="4626" w:hanging="543"/>
      </w:pPr>
      <w:rPr>
        <w:rFonts w:hint="default"/>
        <w:lang w:val="en-US" w:bidi="ar-SA" w:eastAsia="en-US"/>
      </w:rPr>
    </w:lvl>
    <w:lvl w:ilvl="5" w:tplc="08DC3C88">
      <w:start w:val="1"/>
      <w:numFmt w:val="bullet"/>
      <w:lvlText w:val="•"/>
      <w:lvlJc w:val="left"/>
      <w:pPr>
        <w:ind w:left="5454" w:hanging="543"/>
      </w:pPr>
      <w:rPr>
        <w:rFonts w:hint="default"/>
        <w:lang w:val="en-US" w:bidi="ar-SA" w:eastAsia="en-US"/>
      </w:rPr>
    </w:lvl>
    <w:lvl w:ilvl="6" w:tplc="B62C64B4">
      <w:start w:val="1"/>
      <w:numFmt w:val="bullet"/>
      <w:lvlText w:val="•"/>
      <w:lvlJc w:val="left"/>
      <w:pPr>
        <w:ind w:left="6283" w:hanging="543"/>
      </w:pPr>
      <w:rPr>
        <w:rFonts w:hint="default"/>
        <w:lang w:val="en-US" w:bidi="ar-SA" w:eastAsia="en-US"/>
      </w:rPr>
    </w:lvl>
    <w:lvl w:ilvl="7" w:tplc="D196FAC0">
      <w:start w:val="1"/>
      <w:numFmt w:val="bullet"/>
      <w:lvlText w:val="•"/>
      <w:lvlJc w:val="left"/>
      <w:pPr>
        <w:ind w:left="7112" w:hanging="543"/>
      </w:pPr>
      <w:rPr>
        <w:rFonts w:hint="default"/>
        <w:lang w:val="en-US" w:bidi="ar-SA" w:eastAsia="en-US"/>
      </w:rPr>
    </w:lvl>
    <w:lvl w:ilvl="8" w:tplc="21B462D6">
      <w:start w:val="1"/>
      <w:numFmt w:val="bullet"/>
      <w:lvlText w:val="•"/>
      <w:lvlJc w:val="left"/>
      <w:pPr>
        <w:ind w:left="7940" w:hanging="543"/>
      </w:pPr>
      <w:rPr>
        <w:rFonts w:hint="default"/>
        <w:lang w:val="en-US" w:bidi="ar-SA" w:eastAsia="en-US"/>
      </w:rPr>
    </w:lvl>
  </w:abstractNum>
  <w:abstractNum w:abstractNumId="34">
    <w:nsid w:val="00000022"/>
    <w:multiLevelType w:val="hybridMultilevel"/>
    <w:tmpl w:val="06203AD4"/>
    <w:lvl w:ilvl="0" w:tplc="438A6188">
      <w:start w:val="1"/>
      <w:numFmt w:val="bullet"/>
      <w:lvlText w:val=""/>
      <w:lvlJc w:val="left"/>
      <w:pPr>
        <w:ind w:left="1105" w:hanging="361"/>
      </w:pPr>
      <w:rPr>
        <w:rFonts w:ascii="Wingdings" w:cs="Wingdings" w:eastAsia="Wingdings" w:hAnsi="Wingdings" w:hint="default"/>
        <w:w w:val="100"/>
        <w:sz w:val="24"/>
        <w:szCs w:val="24"/>
        <w:lang w:val="en-US" w:bidi="ar-SA" w:eastAsia="en-US"/>
      </w:rPr>
    </w:lvl>
    <w:lvl w:ilvl="1" w:tplc="1C122B94">
      <w:start w:val="1"/>
      <w:numFmt w:val="bullet"/>
      <w:lvlText w:val="•"/>
      <w:lvlJc w:val="left"/>
      <w:pPr>
        <w:ind w:left="2019" w:hanging="361"/>
      </w:pPr>
      <w:rPr>
        <w:rFonts w:hint="default"/>
        <w:lang w:val="en-US" w:bidi="ar-SA" w:eastAsia="en-US"/>
      </w:rPr>
    </w:lvl>
    <w:lvl w:ilvl="2" w:tplc="147E8788">
      <w:start w:val="1"/>
      <w:numFmt w:val="bullet"/>
      <w:lvlText w:val="•"/>
      <w:lvlJc w:val="left"/>
      <w:pPr>
        <w:ind w:left="2939" w:hanging="361"/>
      </w:pPr>
      <w:rPr>
        <w:rFonts w:hint="default"/>
        <w:lang w:val="en-US" w:bidi="ar-SA" w:eastAsia="en-US"/>
      </w:rPr>
    </w:lvl>
    <w:lvl w:ilvl="3" w:tplc="DEC0F028">
      <w:start w:val="1"/>
      <w:numFmt w:val="bullet"/>
      <w:lvlText w:val="•"/>
      <w:lvlJc w:val="left"/>
      <w:pPr>
        <w:ind w:left="3859" w:hanging="361"/>
      </w:pPr>
      <w:rPr>
        <w:rFonts w:hint="default"/>
        <w:lang w:val="en-US" w:bidi="ar-SA" w:eastAsia="en-US"/>
      </w:rPr>
    </w:lvl>
    <w:lvl w:ilvl="4" w:tplc="D3FA93C0">
      <w:start w:val="1"/>
      <w:numFmt w:val="bullet"/>
      <w:lvlText w:val="•"/>
      <w:lvlJc w:val="left"/>
      <w:pPr>
        <w:ind w:left="4779" w:hanging="361"/>
      </w:pPr>
      <w:rPr>
        <w:rFonts w:hint="default"/>
        <w:lang w:val="en-US" w:bidi="ar-SA" w:eastAsia="en-US"/>
      </w:rPr>
    </w:lvl>
    <w:lvl w:ilvl="5" w:tplc="9F9C9C14">
      <w:start w:val="1"/>
      <w:numFmt w:val="bullet"/>
      <w:lvlText w:val="•"/>
      <w:lvlJc w:val="left"/>
      <w:pPr>
        <w:ind w:left="5699" w:hanging="361"/>
      </w:pPr>
      <w:rPr>
        <w:rFonts w:hint="default"/>
        <w:lang w:val="en-US" w:bidi="ar-SA" w:eastAsia="en-US"/>
      </w:rPr>
    </w:lvl>
    <w:lvl w:ilvl="6" w:tplc="159684AC">
      <w:start w:val="1"/>
      <w:numFmt w:val="bullet"/>
      <w:lvlText w:val="•"/>
      <w:lvlJc w:val="left"/>
      <w:pPr>
        <w:ind w:left="6619" w:hanging="361"/>
      </w:pPr>
      <w:rPr>
        <w:rFonts w:hint="default"/>
        <w:lang w:val="en-US" w:bidi="ar-SA" w:eastAsia="en-US"/>
      </w:rPr>
    </w:lvl>
    <w:lvl w:ilvl="7" w:tplc="53400E20">
      <w:start w:val="1"/>
      <w:numFmt w:val="bullet"/>
      <w:lvlText w:val="•"/>
      <w:lvlJc w:val="left"/>
      <w:pPr>
        <w:ind w:left="7538" w:hanging="361"/>
      </w:pPr>
      <w:rPr>
        <w:rFonts w:hint="default"/>
        <w:lang w:val="en-US" w:bidi="ar-SA" w:eastAsia="en-US"/>
      </w:rPr>
    </w:lvl>
    <w:lvl w:ilvl="8" w:tplc="42EE1A6C">
      <w:start w:val="1"/>
      <w:numFmt w:val="bullet"/>
      <w:lvlText w:val="•"/>
      <w:lvlJc w:val="left"/>
      <w:pPr>
        <w:ind w:left="8458" w:hanging="361"/>
      </w:pPr>
      <w:rPr>
        <w:rFonts w:hint="default"/>
        <w:lang w:val="en-US" w:bidi="ar-SA" w:eastAsia="en-US"/>
      </w:rPr>
    </w:lvl>
  </w:abstractNum>
  <w:abstractNum w:abstractNumId="35">
    <w:nsid w:val="00000023"/>
    <w:multiLevelType w:val="hybridMultilevel"/>
    <w:tmpl w:val="144ADA36"/>
    <w:lvl w:ilvl="0" w:tplc="E66A3094">
      <w:start w:val="4"/>
      <w:numFmt w:val="decimal"/>
      <w:lvlText w:val="%1"/>
      <w:lvlJc w:val="left"/>
      <w:pPr>
        <w:ind w:left="1605" w:hanging="365"/>
        <w:jc w:val="left"/>
      </w:pPr>
      <w:rPr>
        <w:rFonts w:hint="default"/>
        <w:lang w:val="en-US" w:bidi="ar-SA" w:eastAsia="en-US"/>
      </w:rPr>
    </w:lvl>
    <w:lvl w:ilvl="1" w:tplc="2E1078CC">
      <w:start w:val="1"/>
      <w:numFmt w:val="none"/>
      <w:lvlText w:val=""/>
      <w:lvlJc w:val="left"/>
      <w:pPr>
        <w:tabs>
          <w:tab w:val="left" w:leader="none" w:pos="360"/>
        </w:tabs>
      </w:pPr>
    </w:lvl>
    <w:lvl w:ilvl="2" w:tplc="8FF08A92">
      <w:start w:val="1"/>
      <w:numFmt w:val="none"/>
      <w:lvlText w:val=""/>
      <w:lvlJc w:val="left"/>
      <w:pPr>
        <w:tabs>
          <w:tab w:val="left" w:leader="none" w:pos="360"/>
        </w:tabs>
      </w:pPr>
    </w:lvl>
    <w:lvl w:ilvl="3" w:tplc="A1FA5ECA">
      <w:start w:val="1"/>
      <w:numFmt w:val="bullet"/>
      <w:lvlText w:val="•"/>
      <w:lvlJc w:val="left"/>
      <w:pPr>
        <w:ind w:left="4030" w:hanging="537"/>
      </w:pPr>
      <w:rPr>
        <w:rFonts w:hint="default"/>
        <w:lang w:val="en-US" w:bidi="ar-SA" w:eastAsia="en-US"/>
      </w:rPr>
    </w:lvl>
    <w:lvl w:ilvl="4" w:tplc="04A20014">
      <w:start w:val="1"/>
      <w:numFmt w:val="bullet"/>
      <w:lvlText w:val="•"/>
      <w:lvlJc w:val="left"/>
      <w:pPr>
        <w:ind w:left="4826" w:hanging="537"/>
      </w:pPr>
      <w:rPr>
        <w:rFonts w:hint="default"/>
        <w:lang w:val="en-US" w:bidi="ar-SA" w:eastAsia="en-US"/>
      </w:rPr>
    </w:lvl>
    <w:lvl w:ilvl="5" w:tplc="55481A42">
      <w:start w:val="1"/>
      <w:numFmt w:val="bullet"/>
      <w:lvlText w:val="•"/>
      <w:lvlJc w:val="left"/>
      <w:pPr>
        <w:ind w:left="5621" w:hanging="537"/>
      </w:pPr>
      <w:rPr>
        <w:rFonts w:hint="default"/>
        <w:lang w:val="en-US" w:bidi="ar-SA" w:eastAsia="en-US"/>
      </w:rPr>
    </w:lvl>
    <w:lvl w:ilvl="6" w:tplc="9DB0E334">
      <w:start w:val="1"/>
      <w:numFmt w:val="bullet"/>
      <w:lvlText w:val="•"/>
      <w:lvlJc w:val="left"/>
      <w:pPr>
        <w:ind w:left="6416" w:hanging="537"/>
      </w:pPr>
      <w:rPr>
        <w:rFonts w:hint="default"/>
        <w:lang w:val="en-US" w:bidi="ar-SA" w:eastAsia="en-US"/>
      </w:rPr>
    </w:lvl>
    <w:lvl w:ilvl="7" w:tplc="07B85E28">
      <w:start w:val="1"/>
      <w:numFmt w:val="bullet"/>
      <w:lvlText w:val="•"/>
      <w:lvlJc w:val="left"/>
      <w:pPr>
        <w:ind w:left="7212" w:hanging="537"/>
      </w:pPr>
      <w:rPr>
        <w:rFonts w:hint="default"/>
        <w:lang w:val="en-US" w:bidi="ar-SA" w:eastAsia="en-US"/>
      </w:rPr>
    </w:lvl>
    <w:lvl w:ilvl="8" w:tplc="B0BA4310">
      <w:start w:val="1"/>
      <w:numFmt w:val="bullet"/>
      <w:lvlText w:val="•"/>
      <w:lvlJc w:val="left"/>
      <w:pPr>
        <w:ind w:left="8007" w:hanging="537"/>
      </w:pPr>
      <w:rPr>
        <w:rFonts w:hint="default"/>
        <w:lang w:val="en-US" w:bidi="ar-SA" w:eastAsia="en-US"/>
      </w:rPr>
    </w:lvl>
  </w:abstractNum>
  <w:abstractNum w:abstractNumId="36">
    <w:nsid w:val="00000024"/>
    <w:multiLevelType w:val="hybridMultilevel"/>
    <w:tmpl w:val="97F401C6"/>
    <w:lvl w:ilvl="0" w:tplc="7EBE9B1C">
      <w:start w:val="1"/>
      <w:numFmt w:val="bullet"/>
      <w:lvlText w:val=""/>
      <w:lvlJc w:val="left"/>
      <w:pPr>
        <w:ind w:left="1105" w:hanging="365"/>
      </w:pPr>
      <w:rPr>
        <w:rFonts w:ascii="Wingdings" w:cs="Wingdings" w:eastAsia="Wingdings" w:hAnsi="Wingdings" w:hint="default"/>
        <w:w w:val="100"/>
        <w:sz w:val="24"/>
        <w:szCs w:val="24"/>
        <w:lang w:val="en-US" w:bidi="ar-SA" w:eastAsia="en-US"/>
      </w:rPr>
    </w:lvl>
    <w:lvl w:ilvl="1" w:tplc="0ED8EF7C">
      <w:start w:val="1"/>
      <w:numFmt w:val="bullet"/>
      <w:lvlText w:val="•"/>
      <w:lvlJc w:val="left"/>
      <w:pPr>
        <w:ind w:left="2019" w:hanging="365"/>
      </w:pPr>
      <w:rPr>
        <w:rFonts w:hint="default"/>
        <w:lang w:val="en-US" w:bidi="ar-SA" w:eastAsia="en-US"/>
      </w:rPr>
    </w:lvl>
    <w:lvl w:ilvl="2" w:tplc="2E747398">
      <w:start w:val="1"/>
      <w:numFmt w:val="bullet"/>
      <w:lvlText w:val="•"/>
      <w:lvlJc w:val="left"/>
      <w:pPr>
        <w:ind w:left="2939" w:hanging="365"/>
      </w:pPr>
      <w:rPr>
        <w:rFonts w:hint="default"/>
        <w:lang w:val="en-US" w:bidi="ar-SA" w:eastAsia="en-US"/>
      </w:rPr>
    </w:lvl>
    <w:lvl w:ilvl="3" w:tplc="1D92BCA2">
      <w:start w:val="1"/>
      <w:numFmt w:val="bullet"/>
      <w:lvlText w:val="•"/>
      <w:lvlJc w:val="left"/>
      <w:pPr>
        <w:ind w:left="3859" w:hanging="365"/>
      </w:pPr>
      <w:rPr>
        <w:rFonts w:hint="default"/>
        <w:lang w:val="en-US" w:bidi="ar-SA" w:eastAsia="en-US"/>
      </w:rPr>
    </w:lvl>
    <w:lvl w:ilvl="4" w:tplc="41E2E5F0">
      <w:start w:val="1"/>
      <w:numFmt w:val="bullet"/>
      <w:lvlText w:val="•"/>
      <w:lvlJc w:val="left"/>
      <w:pPr>
        <w:ind w:left="4779" w:hanging="365"/>
      </w:pPr>
      <w:rPr>
        <w:rFonts w:hint="default"/>
        <w:lang w:val="en-US" w:bidi="ar-SA" w:eastAsia="en-US"/>
      </w:rPr>
    </w:lvl>
    <w:lvl w:ilvl="5" w:tplc="EDBE21AE">
      <w:start w:val="1"/>
      <w:numFmt w:val="bullet"/>
      <w:lvlText w:val="•"/>
      <w:lvlJc w:val="left"/>
      <w:pPr>
        <w:ind w:left="5699" w:hanging="365"/>
      </w:pPr>
      <w:rPr>
        <w:rFonts w:hint="default"/>
        <w:lang w:val="en-US" w:bidi="ar-SA" w:eastAsia="en-US"/>
      </w:rPr>
    </w:lvl>
    <w:lvl w:ilvl="6" w:tplc="7FA2FF06">
      <w:start w:val="1"/>
      <w:numFmt w:val="bullet"/>
      <w:lvlText w:val="•"/>
      <w:lvlJc w:val="left"/>
      <w:pPr>
        <w:ind w:left="6619" w:hanging="365"/>
      </w:pPr>
      <w:rPr>
        <w:rFonts w:hint="default"/>
        <w:lang w:val="en-US" w:bidi="ar-SA" w:eastAsia="en-US"/>
      </w:rPr>
    </w:lvl>
    <w:lvl w:ilvl="7" w:tplc="26946D7A">
      <w:start w:val="1"/>
      <w:numFmt w:val="bullet"/>
      <w:lvlText w:val="•"/>
      <w:lvlJc w:val="left"/>
      <w:pPr>
        <w:ind w:left="7538" w:hanging="365"/>
      </w:pPr>
      <w:rPr>
        <w:rFonts w:hint="default"/>
        <w:lang w:val="en-US" w:bidi="ar-SA" w:eastAsia="en-US"/>
      </w:rPr>
    </w:lvl>
    <w:lvl w:ilvl="8" w:tplc="83C0BF78">
      <w:start w:val="1"/>
      <w:numFmt w:val="bullet"/>
      <w:lvlText w:val="•"/>
      <w:lvlJc w:val="left"/>
      <w:pPr>
        <w:ind w:left="8458" w:hanging="365"/>
      </w:pPr>
      <w:rPr>
        <w:rFonts w:hint="default"/>
        <w:lang w:val="en-US" w:bidi="ar-SA" w:eastAsia="en-US"/>
      </w:rPr>
    </w:lvl>
  </w:abstractNum>
  <w:abstractNum w:abstractNumId="37">
    <w:nsid w:val="00000025"/>
    <w:multiLevelType w:val="hybridMultilevel"/>
    <w:tmpl w:val="F0AEF3FC"/>
    <w:lvl w:ilvl="0" w:tplc="CA9E8CEA">
      <w:start w:val="1"/>
      <w:numFmt w:val="bullet"/>
      <w:lvlText w:val=""/>
      <w:lvlJc w:val="left"/>
      <w:pPr>
        <w:ind w:left="1105" w:hanging="361"/>
      </w:pPr>
      <w:rPr>
        <w:rFonts w:ascii="Symbol" w:cs="Symbol" w:eastAsia="Symbol" w:hAnsi="Symbol" w:hint="default"/>
        <w:w w:val="96"/>
        <w:sz w:val="20"/>
        <w:szCs w:val="20"/>
        <w:lang w:val="en-US" w:bidi="ar-SA" w:eastAsia="en-US"/>
      </w:rPr>
    </w:lvl>
    <w:lvl w:ilvl="1" w:tplc="90C2D7B6">
      <w:start w:val="1"/>
      <w:numFmt w:val="bullet"/>
      <w:lvlText w:val="•"/>
      <w:lvlJc w:val="left"/>
      <w:pPr>
        <w:ind w:left="2019" w:hanging="361"/>
      </w:pPr>
      <w:rPr>
        <w:rFonts w:hint="default"/>
        <w:lang w:val="en-US" w:bidi="ar-SA" w:eastAsia="en-US"/>
      </w:rPr>
    </w:lvl>
    <w:lvl w:ilvl="2" w:tplc="0840B956">
      <w:start w:val="1"/>
      <w:numFmt w:val="bullet"/>
      <w:lvlText w:val="•"/>
      <w:lvlJc w:val="left"/>
      <w:pPr>
        <w:ind w:left="2939" w:hanging="361"/>
      </w:pPr>
      <w:rPr>
        <w:rFonts w:hint="default"/>
        <w:lang w:val="en-US" w:bidi="ar-SA" w:eastAsia="en-US"/>
      </w:rPr>
    </w:lvl>
    <w:lvl w:ilvl="3" w:tplc="AA3E7F10">
      <w:start w:val="1"/>
      <w:numFmt w:val="bullet"/>
      <w:lvlText w:val="•"/>
      <w:lvlJc w:val="left"/>
      <w:pPr>
        <w:ind w:left="3859" w:hanging="361"/>
      </w:pPr>
      <w:rPr>
        <w:rFonts w:hint="default"/>
        <w:lang w:val="en-US" w:bidi="ar-SA" w:eastAsia="en-US"/>
      </w:rPr>
    </w:lvl>
    <w:lvl w:ilvl="4" w:tplc="31A0489A">
      <w:start w:val="1"/>
      <w:numFmt w:val="bullet"/>
      <w:lvlText w:val="•"/>
      <w:lvlJc w:val="left"/>
      <w:pPr>
        <w:ind w:left="4779" w:hanging="361"/>
      </w:pPr>
      <w:rPr>
        <w:rFonts w:hint="default"/>
        <w:lang w:val="en-US" w:bidi="ar-SA" w:eastAsia="en-US"/>
      </w:rPr>
    </w:lvl>
    <w:lvl w:ilvl="5" w:tplc="BEFC7120">
      <w:start w:val="1"/>
      <w:numFmt w:val="bullet"/>
      <w:lvlText w:val="•"/>
      <w:lvlJc w:val="left"/>
      <w:pPr>
        <w:ind w:left="5699" w:hanging="361"/>
      </w:pPr>
      <w:rPr>
        <w:rFonts w:hint="default"/>
        <w:lang w:val="en-US" w:bidi="ar-SA" w:eastAsia="en-US"/>
      </w:rPr>
    </w:lvl>
    <w:lvl w:ilvl="6" w:tplc="61D457AE">
      <w:start w:val="1"/>
      <w:numFmt w:val="bullet"/>
      <w:lvlText w:val="•"/>
      <w:lvlJc w:val="left"/>
      <w:pPr>
        <w:ind w:left="6619" w:hanging="361"/>
      </w:pPr>
      <w:rPr>
        <w:rFonts w:hint="default"/>
        <w:lang w:val="en-US" w:bidi="ar-SA" w:eastAsia="en-US"/>
      </w:rPr>
    </w:lvl>
    <w:lvl w:ilvl="7" w:tplc="26B8C4CE">
      <w:start w:val="1"/>
      <w:numFmt w:val="bullet"/>
      <w:lvlText w:val="•"/>
      <w:lvlJc w:val="left"/>
      <w:pPr>
        <w:ind w:left="7538" w:hanging="361"/>
      </w:pPr>
      <w:rPr>
        <w:rFonts w:hint="default"/>
        <w:lang w:val="en-US" w:bidi="ar-SA" w:eastAsia="en-US"/>
      </w:rPr>
    </w:lvl>
    <w:lvl w:ilvl="8" w:tplc="CEE0FDEC">
      <w:start w:val="1"/>
      <w:numFmt w:val="bullet"/>
      <w:lvlText w:val="•"/>
      <w:lvlJc w:val="left"/>
      <w:pPr>
        <w:ind w:left="8458" w:hanging="361"/>
      </w:pPr>
      <w:rPr>
        <w:rFonts w:hint="default"/>
        <w:lang w:val="en-US" w:bidi="ar-SA" w:eastAsia="en-US"/>
      </w:rPr>
    </w:lvl>
  </w:abstractNum>
  <w:abstractNum w:abstractNumId="38">
    <w:nsid w:val="00000026"/>
    <w:multiLevelType w:val="hybridMultilevel"/>
    <w:tmpl w:val="10B68B3A"/>
    <w:lvl w:ilvl="0" w:tplc="96105DAC">
      <w:start w:val="3"/>
      <w:numFmt w:val="decimal"/>
      <w:lvlText w:val="%1"/>
      <w:lvlJc w:val="left"/>
      <w:pPr>
        <w:ind w:left="1605" w:hanging="365"/>
        <w:jc w:val="left"/>
      </w:pPr>
      <w:rPr>
        <w:rFonts w:hint="default"/>
        <w:lang w:val="en-US" w:bidi="ar-SA" w:eastAsia="en-US"/>
      </w:rPr>
    </w:lvl>
    <w:lvl w:ilvl="1" w:tplc="07BC2C1A">
      <w:start w:val="1"/>
      <w:numFmt w:val="none"/>
      <w:lvlText w:val=""/>
      <w:lvlJc w:val="left"/>
      <w:pPr>
        <w:tabs>
          <w:tab w:val="left" w:leader="none" w:pos="360"/>
        </w:tabs>
      </w:pPr>
    </w:lvl>
    <w:lvl w:ilvl="2" w:tplc="6A024B5C">
      <w:start w:val="1"/>
      <w:numFmt w:val="none"/>
      <w:lvlText w:val=""/>
      <w:lvlJc w:val="left"/>
      <w:pPr>
        <w:tabs>
          <w:tab w:val="left" w:leader="none" w:pos="360"/>
        </w:tabs>
      </w:pPr>
    </w:lvl>
    <w:lvl w:ilvl="3" w:tplc="79A4F800">
      <w:start w:val="1"/>
      <w:numFmt w:val="bullet"/>
      <w:lvlText w:val="•"/>
      <w:lvlJc w:val="left"/>
      <w:pPr>
        <w:ind w:left="3704" w:hanging="542"/>
      </w:pPr>
      <w:rPr>
        <w:rFonts w:hint="default"/>
        <w:lang w:val="en-US" w:bidi="ar-SA" w:eastAsia="en-US"/>
      </w:rPr>
    </w:lvl>
    <w:lvl w:ilvl="4" w:tplc="A1DAD920">
      <w:start w:val="1"/>
      <w:numFmt w:val="bullet"/>
      <w:lvlText w:val="•"/>
      <w:lvlJc w:val="left"/>
      <w:pPr>
        <w:ind w:left="4546" w:hanging="542"/>
      </w:pPr>
      <w:rPr>
        <w:rFonts w:hint="default"/>
        <w:lang w:val="en-US" w:bidi="ar-SA" w:eastAsia="en-US"/>
      </w:rPr>
    </w:lvl>
    <w:lvl w:ilvl="5" w:tplc="3AE23A42">
      <w:start w:val="1"/>
      <w:numFmt w:val="bullet"/>
      <w:lvlText w:val="•"/>
      <w:lvlJc w:val="left"/>
      <w:pPr>
        <w:ind w:left="5388" w:hanging="542"/>
      </w:pPr>
      <w:rPr>
        <w:rFonts w:hint="default"/>
        <w:lang w:val="en-US" w:bidi="ar-SA" w:eastAsia="en-US"/>
      </w:rPr>
    </w:lvl>
    <w:lvl w:ilvl="6" w:tplc="54884774">
      <w:start w:val="1"/>
      <w:numFmt w:val="bullet"/>
      <w:lvlText w:val="•"/>
      <w:lvlJc w:val="left"/>
      <w:pPr>
        <w:ind w:left="6230" w:hanging="542"/>
      </w:pPr>
      <w:rPr>
        <w:rFonts w:hint="default"/>
        <w:lang w:val="en-US" w:bidi="ar-SA" w:eastAsia="en-US"/>
      </w:rPr>
    </w:lvl>
    <w:lvl w:ilvl="7" w:tplc="8D1616FC">
      <w:start w:val="1"/>
      <w:numFmt w:val="bullet"/>
      <w:lvlText w:val="•"/>
      <w:lvlJc w:val="left"/>
      <w:pPr>
        <w:ind w:left="7072" w:hanging="542"/>
      </w:pPr>
      <w:rPr>
        <w:rFonts w:hint="default"/>
        <w:lang w:val="en-US" w:bidi="ar-SA" w:eastAsia="en-US"/>
      </w:rPr>
    </w:lvl>
    <w:lvl w:ilvl="8" w:tplc="4394F43C">
      <w:start w:val="1"/>
      <w:numFmt w:val="bullet"/>
      <w:lvlText w:val="•"/>
      <w:lvlJc w:val="left"/>
      <w:pPr>
        <w:ind w:left="7914" w:hanging="542"/>
      </w:pPr>
      <w:rPr>
        <w:rFonts w:hint="default"/>
        <w:lang w:val="en-US" w:bidi="ar-SA" w:eastAsia="en-US"/>
      </w:rPr>
    </w:lvl>
  </w:abstractNum>
  <w:abstractNum w:abstractNumId="39">
    <w:nsid w:val="00000027"/>
    <w:multiLevelType w:val="hybridMultilevel"/>
    <w:tmpl w:val="E410DA68"/>
    <w:lvl w:ilvl="0" w:tplc="58DC4E40">
      <w:start w:val="1"/>
      <w:numFmt w:val="bullet"/>
      <w:lvlText w:val=""/>
      <w:lvlJc w:val="left"/>
      <w:pPr>
        <w:ind w:left="716" w:hanging="361"/>
      </w:pPr>
      <w:rPr>
        <w:rFonts w:ascii="Symbol" w:cs="Symbol" w:eastAsia="Symbol" w:hAnsi="Symbol" w:hint="default"/>
        <w:color w:val="1f1f1f"/>
        <w:w w:val="96"/>
        <w:sz w:val="20"/>
        <w:szCs w:val="20"/>
        <w:lang w:val="en-US" w:bidi="ar-SA" w:eastAsia="en-US"/>
      </w:rPr>
    </w:lvl>
    <w:lvl w:ilvl="1" w:tplc="6F823DD8">
      <w:start w:val="1"/>
      <w:numFmt w:val="bullet"/>
      <w:lvlText w:val="•"/>
      <w:lvlJc w:val="left"/>
      <w:pPr>
        <w:ind w:left="1677" w:hanging="361"/>
      </w:pPr>
      <w:rPr>
        <w:rFonts w:hint="default"/>
        <w:lang w:val="en-US" w:bidi="ar-SA" w:eastAsia="en-US"/>
      </w:rPr>
    </w:lvl>
    <w:lvl w:ilvl="2" w:tplc="05CE2F9C">
      <w:start w:val="1"/>
      <w:numFmt w:val="bullet"/>
      <w:lvlText w:val="•"/>
      <w:lvlJc w:val="left"/>
      <w:pPr>
        <w:ind w:left="2635" w:hanging="361"/>
      </w:pPr>
      <w:rPr>
        <w:rFonts w:hint="default"/>
        <w:lang w:val="en-US" w:bidi="ar-SA" w:eastAsia="en-US"/>
      </w:rPr>
    </w:lvl>
    <w:lvl w:ilvl="3" w:tplc="E570AD32">
      <w:start w:val="1"/>
      <w:numFmt w:val="bullet"/>
      <w:lvlText w:val="•"/>
      <w:lvlJc w:val="left"/>
      <w:pPr>
        <w:ind w:left="3593" w:hanging="361"/>
      </w:pPr>
      <w:rPr>
        <w:rFonts w:hint="default"/>
        <w:lang w:val="en-US" w:bidi="ar-SA" w:eastAsia="en-US"/>
      </w:rPr>
    </w:lvl>
    <w:lvl w:ilvl="4" w:tplc="0682E5BC">
      <w:start w:val="1"/>
      <w:numFmt w:val="bullet"/>
      <w:lvlText w:val="•"/>
      <w:lvlJc w:val="left"/>
      <w:pPr>
        <w:ind w:left="4551" w:hanging="361"/>
      </w:pPr>
      <w:rPr>
        <w:rFonts w:hint="default"/>
        <w:lang w:val="en-US" w:bidi="ar-SA" w:eastAsia="en-US"/>
      </w:rPr>
    </w:lvl>
    <w:lvl w:ilvl="5" w:tplc="1972A608">
      <w:start w:val="1"/>
      <w:numFmt w:val="bullet"/>
      <w:lvlText w:val="•"/>
      <w:lvlJc w:val="left"/>
      <w:pPr>
        <w:ind w:left="5509" w:hanging="361"/>
      </w:pPr>
      <w:rPr>
        <w:rFonts w:hint="default"/>
        <w:lang w:val="en-US" w:bidi="ar-SA" w:eastAsia="en-US"/>
      </w:rPr>
    </w:lvl>
    <w:lvl w:ilvl="6" w:tplc="17C418F4">
      <w:start w:val="1"/>
      <w:numFmt w:val="bullet"/>
      <w:lvlText w:val="•"/>
      <w:lvlJc w:val="left"/>
      <w:pPr>
        <w:ind w:left="6467" w:hanging="361"/>
      </w:pPr>
      <w:rPr>
        <w:rFonts w:hint="default"/>
        <w:lang w:val="en-US" w:bidi="ar-SA" w:eastAsia="en-US"/>
      </w:rPr>
    </w:lvl>
    <w:lvl w:ilvl="7" w:tplc="C1964116">
      <w:start w:val="1"/>
      <w:numFmt w:val="bullet"/>
      <w:lvlText w:val="•"/>
      <w:lvlJc w:val="left"/>
      <w:pPr>
        <w:ind w:left="7424" w:hanging="361"/>
      </w:pPr>
      <w:rPr>
        <w:rFonts w:hint="default"/>
        <w:lang w:val="en-US" w:bidi="ar-SA" w:eastAsia="en-US"/>
      </w:rPr>
    </w:lvl>
    <w:lvl w:ilvl="8" w:tplc="5A76B4C6">
      <w:start w:val="1"/>
      <w:numFmt w:val="bullet"/>
      <w:lvlText w:val="•"/>
      <w:lvlJc w:val="left"/>
      <w:pPr>
        <w:ind w:left="8382" w:hanging="361"/>
      </w:pPr>
      <w:rPr>
        <w:rFonts w:hint="default"/>
        <w:lang w:val="en-US" w:bidi="ar-SA" w:eastAsia="en-US"/>
      </w:rPr>
    </w:lvl>
  </w:abstractNum>
  <w:abstractNum w:abstractNumId="40">
    <w:nsid w:val="00000028"/>
    <w:multiLevelType w:val="hybridMultilevel"/>
    <w:tmpl w:val="6B10A004"/>
    <w:lvl w:ilvl="0" w:tplc="670E00FC">
      <w:start w:val="1"/>
      <w:numFmt w:val="upperLetter"/>
      <w:lvlText w:val="%1."/>
      <w:lvlJc w:val="left"/>
      <w:pPr>
        <w:ind w:left="745" w:hanging="361"/>
        <w:jc w:val="left"/>
      </w:pPr>
      <w:rPr>
        <w:rFonts w:ascii="Times New Roman" w:cs="Times New Roman" w:eastAsia="Times New Roman" w:hAnsi="Times New Roman" w:hint="default"/>
        <w:b/>
        <w:bCs/>
        <w:w w:val="99"/>
        <w:sz w:val="28"/>
        <w:szCs w:val="28"/>
        <w:lang w:val="en-US" w:bidi="ar-SA" w:eastAsia="en-US"/>
      </w:rPr>
    </w:lvl>
    <w:lvl w:ilvl="1" w:tplc="2572C8A2">
      <w:start w:val="1"/>
      <w:numFmt w:val="bullet"/>
      <w:lvlText w:val="•"/>
      <w:lvlJc w:val="left"/>
      <w:pPr>
        <w:ind w:left="784" w:hanging="313"/>
      </w:pPr>
      <w:rPr>
        <w:rFonts w:ascii="Times New Roman" w:cs="Times New Roman" w:eastAsia="Times New Roman" w:hAnsi="Times New Roman" w:hint="default"/>
        <w:spacing w:val="-5"/>
        <w:w w:val="99"/>
        <w:sz w:val="24"/>
        <w:szCs w:val="24"/>
        <w:lang w:val="en-US" w:bidi="ar-SA" w:eastAsia="en-US"/>
      </w:rPr>
    </w:lvl>
    <w:lvl w:ilvl="2" w:tplc="9ABE0032">
      <w:start w:val="1"/>
      <w:numFmt w:val="bullet"/>
      <w:lvlText w:val="•"/>
      <w:lvlJc w:val="left"/>
      <w:pPr>
        <w:ind w:left="1837" w:hanging="313"/>
      </w:pPr>
      <w:rPr>
        <w:rFonts w:hint="default"/>
        <w:lang w:val="en-US" w:bidi="ar-SA" w:eastAsia="en-US"/>
      </w:rPr>
    </w:lvl>
    <w:lvl w:ilvl="3" w:tplc="F3F21AA4">
      <w:start w:val="1"/>
      <w:numFmt w:val="bullet"/>
      <w:lvlText w:val="•"/>
      <w:lvlJc w:val="left"/>
      <w:pPr>
        <w:ind w:left="2895" w:hanging="313"/>
      </w:pPr>
      <w:rPr>
        <w:rFonts w:hint="default"/>
        <w:lang w:val="en-US" w:bidi="ar-SA" w:eastAsia="en-US"/>
      </w:rPr>
    </w:lvl>
    <w:lvl w:ilvl="4" w:tplc="75E43762">
      <w:start w:val="1"/>
      <w:numFmt w:val="bullet"/>
      <w:lvlText w:val="•"/>
      <w:lvlJc w:val="left"/>
      <w:pPr>
        <w:ind w:left="3952" w:hanging="313"/>
      </w:pPr>
      <w:rPr>
        <w:rFonts w:hint="default"/>
        <w:lang w:val="en-US" w:bidi="ar-SA" w:eastAsia="en-US"/>
      </w:rPr>
    </w:lvl>
    <w:lvl w:ilvl="5" w:tplc="1E086F56">
      <w:start w:val="1"/>
      <w:numFmt w:val="bullet"/>
      <w:lvlText w:val="•"/>
      <w:lvlJc w:val="left"/>
      <w:pPr>
        <w:ind w:left="5010" w:hanging="313"/>
      </w:pPr>
      <w:rPr>
        <w:rFonts w:hint="default"/>
        <w:lang w:val="en-US" w:bidi="ar-SA" w:eastAsia="en-US"/>
      </w:rPr>
    </w:lvl>
    <w:lvl w:ilvl="6" w:tplc="BE9AC0B8">
      <w:start w:val="1"/>
      <w:numFmt w:val="bullet"/>
      <w:lvlText w:val="•"/>
      <w:lvlJc w:val="left"/>
      <w:pPr>
        <w:ind w:left="6068" w:hanging="313"/>
      </w:pPr>
      <w:rPr>
        <w:rFonts w:hint="default"/>
        <w:lang w:val="en-US" w:bidi="ar-SA" w:eastAsia="en-US"/>
      </w:rPr>
    </w:lvl>
    <w:lvl w:ilvl="7" w:tplc="DB4C7BA0">
      <w:start w:val="1"/>
      <w:numFmt w:val="bullet"/>
      <w:lvlText w:val="•"/>
      <w:lvlJc w:val="left"/>
      <w:pPr>
        <w:ind w:left="7125" w:hanging="313"/>
      </w:pPr>
      <w:rPr>
        <w:rFonts w:hint="default"/>
        <w:lang w:val="en-US" w:bidi="ar-SA" w:eastAsia="en-US"/>
      </w:rPr>
    </w:lvl>
    <w:lvl w:ilvl="8" w:tplc="1B249C2C">
      <w:start w:val="1"/>
      <w:numFmt w:val="bullet"/>
      <w:lvlText w:val="•"/>
      <w:lvlJc w:val="left"/>
      <w:pPr>
        <w:ind w:left="8183" w:hanging="313"/>
      </w:pPr>
      <w:rPr>
        <w:rFonts w:hint="default"/>
        <w:lang w:val="en-US" w:bidi="ar-SA" w:eastAsia="en-US"/>
      </w:rPr>
    </w:lvl>
  </w:abstractNum>
  <w:abstractNum w:abstractNumId="41">
    <w:nsid w:val="00000029"/>
    <w:multiLevelType w:val="hybridMultilevel"/>
    <w:tmpl w:val="010EBFA8"/>
    <w:lvl w:ilvl="0" w:tplc="3C9A4756">
      <w:start w:val="1"/>
      <w:numFmt w:val="decimal"/>
      <w:lvlText w:val="%1."/>
      <w:lvlJc w:val="left"/>
      <w:pPr>
        <w:ind w:left="461" w:hanging="361"/>
        <w:jc w:val="left"/>
      </w:pPr>
      <w:rPr>
        <w:rFonts w:ascii="Times New Roman" w:cs="Times New Roman" w:eastAsia="Times New Roman" w:hAnsi="Times New Roman" w:hint="default"/>
        <w:spacing w:val="0"/>
        <w:w w:val="95"/>
        <w:sz w:val="24"/>
        <w:szCs w:val="24"/>
        <w:lang w:val="en-US" w:bidi="ar-SA" w:eastAsia="en-US"/>
      </w:rPr>
    </w:lvl>
    <w:lvl w:ilvl="1" w:tplc="0EFC50CA">
      <w:start w:val="1"/>
      <w:numFmt w:val="bullet"/>
      <w:lvlText w:val="•"/>
      <w:lvlJc w:val="left"/>
      <w:pPr>
        <w:ind w:left="1292" w:hanging="361"/>
      </w:pPr>
      <w:rPr>
        <w:rFonts w:hint="default"/>
        <w:lang w:val="en-US" w:bidi="ar-SA" w:eastAsia="en-US"/>
      </w:rPr>
    </w:lvl>
    <w:lvl w:ilvl="2" w:tplc="C816825C">
      <w:start w:val="1"/>
      <w:numFmt w:val="bullet"/>
      <w:lvlText w:val="•"/>
      <w:lvlJc w:val="left"/>
      <w:pPr>
        <w:ind w:left="2125" w:hanging="361"/>
      </w:pPr>
      <w:rPr>
        <w:rFonts w:hint="default"/>
        <w:lang w:val="en-US" w:bidi="ar-SA" w:eastAsia="en-US"/>
      </w:rPr>
    </w:lvl>
    <w:lvl w:ilvl="3" w:tplc="82E8678C">
      <w:start w:val="1"/>
      <w:numFmt w:val="bullet"/>
      <w:lvlText w:val="•"/>
      <w:lvlJc w:val="left"/>
      <w:pPr>
        <w:ind w:left="2958" w:hanging="361"/>
      </w:pPr>
      <w:rPr>
        <w:rFonts w:hint="default"/>
        <w:lang w:val="en-US" w:bidi="ar-SA" w:eastAsia="en-US"/>
      </w:rPr>
    </w:lvl>
    <w:lvl w:ilvl="4" w:tplc="DA50D1DA">
      <w:start w:val="1"/>
      <w:numFmt w:val="bullet"/>
      <w:lvlText w:val="•"/>
      <w:lvlJc w:val="left"/>
      <w:pPr>
        <w:ind w:left="3791" w:hanging="361"/>
      </w:pPr>
      <w:rPr>
        <w:rFonts w:hint="default"/>
        <w:lang w:val="en-US" w:bidi="ar-SA" w:eastAsia="en-US"/>
      </w:rPr>
    </w:lvl>
    <w:lvl w:ilvl="5" w:tplc="37B8F93C">
      <w:start w:val="1"/>
      <w:numFmt w:val="bullet"/>
      <w:lvlText w:val="•"/>
      <w:lvlJc w:val="left"/>
      <w:pPr>
        <w:ind w:left="4624" w:hanging="361"/>
      </w:pPr>
      <w:rPr>
        <w:rFonts w:hint="default"/>
        <w:lang w:val="en-US" w:bidi="ar-SA" w:eastAsia="en-US"/>
      </w:rPr>
    </w:lvl>
    <w:lvl w:ilvl="6" w:tplc="358829D6">
      <w:start w:val="1"/>
      <w:numFmt w:val="bullet"/>
      <w:lvlText w:val="•"/>
      <w:lvlJc w:val="left"/>
      <w:pPr>
        <w:ind w:left="5457" w:hanging="361"/>
      </w:pPr>
      <w:rPr>
        <w:rFonts w:hint="default"/>
        <w:lang w:val="en-US" w:bidi="ar-SA" w:eastAsia="en-US"/>
      </w:rPr>
    </w:lvl>
    <w:lvl w:ilvl="7" w:tplc="7144AA74">
      <w:start w:val="1"/>
      <w:numFmt w:val="bullet"/>
      <w:lvlText w:val="•"/>
      <w:lvlJc w:val="left"/>
      <w:pPr>
        <w:ind w:left="6290" w:hanging="361"/>
      </w:pPr>
      <w:rPr>
        <w:rFonts w:hint="default"/>
        <w:lang w:val="en-US" w:bidi="ar-SA" w:eastAsia="en-US"/>
      </w:rPr>
    </w:lvl>
    <w:lvl w:ilvl="8" w:tplc="A64C5FBE">
      <w:start w:val="1"/>
      <w:numFmt w:val="bullet"/>
      <w:lvlText w:val="•"/>
      <w:lvlJc w:val="left"/>
      <w:pPr>
        <w:ind w:left="7123" w:hanging="361"/>
      </w:pPr>
      <w:rPr>
        <w:rFonts w:hint="default"/>
        <w:lang w:val="en-US" w:bidi="ar-SA" w:eastAsia="en-US"/>
      </w:rPr>
    </w:lvl>
  </w:abstractNum>
  <w:abstractNum w:abstractNumId="42">
    <w:nsid w:val="0000002A"/>
    <w:multiLevelType w:val="hybridMultilevel"/>
    <w:tmpl w:val="24869110"/>
    <w:lvl w:ilvl="0" w:tplc="AC3ACC7C">
      <w:start w:val="1"/>
      <w:numFmt w:val="decimal"/>
      <w:lvlText w:val="%1"/>
      <w:lvlJc w:val="left"/>
      <w:pPr>
        <w:ind w:left="1605" w:hanging="365"/>
        <w:jc w:val="left"/>
      </w:pPr>
      <w:rPr>
        <w:rFonts w:hint="default"/>
        <w:lang w:val="en-US" w:bidi="ar-SA" w:eastAsia="en-US"/>
      </w:rPr>
    </w:lvl>
    <w:lvl w:ilvl="1" w:tplc="5B788050">
      <w:start w:val="1"/>
      <w:numFmt w:val="none"/>
      <w:lvlText w:val=""/>
      <w:lvlJc w:val="left"/>
      <w:pPr>
        <w:tabs>
          <w:tab w:val="left" w:leader="none" w:pos="360"/>
        </w:tabs>
      </w:pPr>
    </w:lvl>
    <w:lvl w:ilvl="2" w:tplc="E9D081AE">
      <w:start w:val="1"/>
      <w:numFmt w:val="bullet"/>
      <w:lvlText w:val="•"/>
      <w:lvlJc w:val="left"/>
      <w:pPr>
        <w:ind w:left="3199" w:hanging="365"/>
      </w:pPr>
      <w:rPr>
        <w:rFonts w:hint="default"/>
        <w:lang w:val="en-US" w:bidi="ar-SA" w:eastAsia="en-US"/>
      </w:rPr>
    </w:lvl>
    <w:lvl w:ilvl="3" w:tplc="7D407A40">
      <w:start w:val="1"/>
      <w:numFmt w:val="bullet"/>
      <w:lvlText w:val="•"/>
      <w:lvlJc w:val="left"/>
      <w:pPr>
        <w:ind w:left="3999" w:hanging="365"/>
      </w:pPr>
      <w:rPr>
        <w:rFonts w:hint="default"/>
        <w:lang w:val="en-US" w:bidi="ar-SA" w:eastAsia="en-US"/>
      </w:rPr>
    </w:lvl>
    <w:lvl w:ilvl="4" w:tplc="8F508D42">
      <w:start w:val="1"/>
      <w:numFmt w:val="bullet"/>
      <w:lvlText w:val="•"/>
      <w:lvlJc w:val="left"/>
      <w:pPr>
        <w:ind w:left="4799" w:hanging="365"/>
      </w:pPr>
      <w:rPr>
        <w:rFonts w:hint="default"/>
        <w:lang w:val="en-US" w:bidi="ar-SA" w:eastAsia="en-US"/>
      </w:rPr>
    </w:lvl>
    <w:lvl w:ilvl="5" w:tplc="A3FED828">
      <w:start w:val="1"/>
      <w:numFmt w:val="bullet"/>
      <w:lvlText w:val="•"/>
      <w:lvlJc w:val="left"/>
      <w:pPr>
        <w:ind w:left="5599" w:hanging="365"/>
      </w:pPr>
      <w:rPr>
        <w:rFonts w:hint="default"/>
        <w:lang w:val="en-US" w:bidi="ar-SA" w:eastAsia="en-US"/>
      </w:rPr>
    </w:lvl>
    <w:lvl w:ilvl="6" w:tplc="07B4FD80">
      <w:start w:val="1"/>
      <w:numFmt w:val="bullet"/>
      <w:lvlText w:val="•"/>
      <w:lvlJc w:val="left"/>
      <w:pPr>
        <w:ind w:left="6399" w:hanging="365"/>
      </w:pPr>
      <w:rPr>
        <w:rFonts w:hint="default"/>
        <w:lang w:val="en-US" w:bidi="ar-SA" w:eastAsia="en-US"/>
      </w:rPr>
    </w:lvl>
    <w:lvl w:ilvl="7" w:tplc="CE5ACA5C">
      <w:start w:val="1"/>
      <w:numFmt w:val="bullet"/>
      <w:lvlText w:val="•"/>
      <w:lvlJc w:val="left"/>
      <w:pPr>
        <w:ind w:left="7198" w:hanging="365"/>
      </w:pPr>
      <w:rPr>
        <w:rFonts w:hint="default"/>
        <w:lang w:val="en-US" w:bidi="ar-SA" w:eastAsia="en-US"/>
      </w:rPr>
    </w:lvl>
    <w:lvl w:ilvl="8" w:tplc="C9E85C5C">
      <w:start w:val="1"/>
      <w:numFmt w:val="bullet"/>
      <w:lvlText w:val="•"/>
      <w:lvlJc w:val="left"/>
      <w:pPr>
        <w:ind w:left="7998" w:hanging="365"/>
      </w:pPr>
      <w:rPr>
        <w:rFonts w:hint="default"/>
        <w:lang w:val="en-US" w:bidi="ar-SA" w:eastAsia="en-US"/>
      </w:rPr>
    </w:lvl>
  </w:abstractNum>
  <w:abstractNum w:abstractNumId="43">
    <w:nsid w:val="0000002B"/>
    <w:multiLevelType w:val="hybridMultilevel"/>
    <w:tmpl w:val="9B4E6C7E"/>
    <w:lvl w:ilvl="0" w:tplc="A5588C16">
      <w:start w:val="2"/>
      <w:numFmt w:val="decimal"/>
      <w:lvlText w:val="%1"/>
      <w:lvlJc w:val="left"/>
      <w:pPr>
        <w:ind w:left="802" w:hanging="423"/>
        <w:jc w:val="left"/>
      </w:pPr>
      <w:rPr>
        <w:rFonts w:hint="default"/>
        <w:lang w:val="en-US" w:bidi="ar-SA" w:eastAsia="en-US"/>
      </w:rPr>
    </w:lvl>
    <w:lvl w:ilvl="1" w:tplc="C6E26DB4">
      <w:start w:val="1"/>
      <w:numFmt w:val="none"/>
      <w:lvlText w:val=""/>
      <w:lvlJc w:val="left"/>
      <w:pPr>
        <w:tabs>
          <w:tab w:val="left" w:leader="none" w:pos="360"/>
        </w:tabs>
      </w:pPr>
    </w:lvl>
    <w:lvl w:ilvl="2" w:tplc="0570D356">
      <w:start w:val="1"/>
      <w:numFmt w:val="none"/>
      <w:lvlText w:val=""/>
      <w:lvlJc w:val="left"/>
      <w:pPr>
        <w:tabs>
          <w:tab w:val="left" w:leader="none" w:pos="360"/>
        </w:tabs>
      </w:pPr>
    </w:lvl>
    <w:lvl w:ilvl="3" w:tplc="19FE6E1C">
      <w:start w:val="1"/>
      <w:numFmt w:val="bullet"/>
      <w:lvlText w:val="•"/>
      <w:lvlJc w:val="left"/>
      <w:pPr>
        <w:ind w:left="1504" w:hanging="524"/>
      </w:pPr>
      <w:rPr>
        <w:rFonts w:ascii="Times New Roman" w:cs="Times New Roman" w:eastAsia="Times New Roman" w:hAnsi="Times New Roman" w:hint="default"/>
        <w:w w:val="95"/>
        <w:sz w:val="24"/>
        <w:szCs w:val="24"/>
        <w:lang w:val="en-US" w:bidi="ar-SA" w:eastAsia="en-US"/>
      </w:rPr>
    </w:lvl>
    <w:lvl w:ilvl="4" w:tplc="C69A813E">
      <w:start w:val="1"/>
      <w:numFmt w:val="bullet"/>
      <w:lvlText w:val="•"/>
      <w:lvlJc w:val="left"/>
      <w:pPr>
        <w:ind w:left="3699" w:hanging="524"/>
      </w:pPr>
      <w:rPr>
        <w:rFonts w:hint="default"/>
        <w:lang w:val="en-US" w:bidi="ar-SA" w:eastAsia="en-US"/>
      </w:rPr>
    </w:lvl>
    <w:lvl w:ilvl="5" w:tplc="99106E54">
      <w:start w:val="1"/>
      <w:numFmt w:val="bullet"/>
      <w:lvlText w:val="•"/>
      <w:lvlJc w:val="left"/>
      <w:pPr>
        <w:ind w:left="4799" w:hanging="524"/>
      </w:pPr>
      <w:rPr>
        <w:rFonts w:hint="default"/>
        <w:lang w:val="en-US" w:bidi="ar-SA" w:eastAsia="en-US"/>
      </w:rPr>
    </w:lvl>
    <w:lvl w:ilvl="6" w:tplc="2ADED718">
      <w:start w:val="1"/>
      <w:numFmt w:val="bullet"/>
      <w:lvlText w:val="•"/>
      <w:lvlJc w:val="left"/>
      <w:pPr>
        <w:ind w:left="5899" w:hanging="524"/>
      </w:pPr>
      <w:rPr>
        <w:rFonts w:hint="default"/>
        <w:lang w:val="en-US" w:bidi="ar-SA" w:eastAsia="en-US"/>
      </w:rPr>
    </w:lvl>
    <w:lvl w:ilvl="7" w:tplc="63B20EB2">
      <w:start w:val="1"/>
      <w:numFmt w:val="bullet"/>
      <w:lvlText w:val="•"/>
      <w:lvlJc w:val="left"/>
      <w:pPr>
        <w:ind w:left="6999" w:hanging="524"/>
      </w:pPr>
      <w:rPr>
        <w:rFonts w:hint="default"/>
        <w:lang w:val="en-US" w:bidi="ar-SA" w:eastAsia="en-US"/>
      </w:rPr>
    </w:lvl>
    <w:lvl w:ilvl="8" w:tplc="3D7656CA">
      <w:start w:val="1"/>
      <w:numFmt w:val="bullet"/>
      <w:lvlText w:val="•"/>
      <w:lvlJc w:val="left"/>
      <w:pPr>
        <w:ind w:left="8098" w:hanging="524"/>
      </w:pPr>
      <w:rPr>
        <w:rFonts w:hint="default"/>
        <w:lang w:val="en-US" w:bidi="ar-SA" w:eastAsia="en-US"/>
      </w:rPr>
    </w:lvl>
  </w:abstractNum>
  <w:abstractNum w:abstractNumId="44">
    <w:nsid w:val="0000002C"/>
    <w:multiLevelType w:val="hybridMultilevel"/>
    <w:tmpl w:val="6ADA954C"/>
    <w:lvl w:ilvl="0" w:tplc="257443A6">
      <w:start w:val="1"/>
      <w:numFmt w:val="lowerLetter"/>
      <w:lvlText w:val="(%1)"/>
      <w:lvlJc w:val="left"/>
      <w:pPr>
        <w:ind w:left="1067" w:hanging="327"/>
        <w:jc w:val="right"/>
      </w:pPr>
      <w:rPr>
        <w:rFonts w:ascii="Times New Roman" w:cs="Times New Roman" w:eastAsia="Times New Roman" w:hAnsi="Times New Roman" w:hint="default"/>
        <w:w w:val="94"/>
        <w:sz w:val="24"/>
        <w:szCs w:val="24"/>
        <w:lang w:val="en-US" w:bidi="ar-SA" w:eastAsia="en-US"/>
      </w:rPr>
    </w:lvl>
    <w:lvl w:ilvl="1" w:tplc="B2701D50">
      <w:start w:val="1"/>
      <w:numFmt w:val="bullet"/>
      <w:lvlText w:val="•"/>
      <w:lvlJc w:val="left"/>
      <w:pPr>
        <w:ind w:left="1983" w:hanging="327"/>
      </w:pPr>
      <w:rPr>
        <w:rFonts w:hint="default"/>
        <w:lang w:val="en-US" w:bidi="ar-SA" w:eastAsia="en-US"/>
      </w:rPr>
    </w:lvl>
    <w:lvl w:ilvl="2" w:tplc="F38ABCC2">
      <w:start w:val="1"/>
      <w:numFmt w:val="bullet"/>
      <w:lvlText w:val="•"/>
      <w:lvlJc w:val="left"/>
      <w:pPr>
        <w:ind w:left="2907" w:hanging="327"/>
      </w:pPr>
      <w:rPr>
        <w:rFonts w:hint="default"/>
        <w:lang w:val="en-US" w:bidi="ar-SA" w:eastAsia="en-US"/>
      </w:rPr>
    </w:lvl>
    <w:lvl w:ilvl="3" w:tplc="D68096DA">
      <w:start w:val="1"/>
      <w:numFmt w:val="bullet"/>
      <w:lvlText w:val="•"/>
      <w:lvlJc w:val="left"/>
      <w:pPr>
        <w:ind w:left="3831" w:hanging="327"/>
      </w:pPr>
      <w:rPr>
        <w:rFonts w:hint="default"/>
        <w:lang w:val="en-US" w:bidi="ar-SA" w:eastAsia="en-US"/>
      </w:rPr>
    </w:lvl>
    <w:lvl w:ilvl="4" w:tplc="AFC83DD8">
      <w:start w:val="1"/>
      <w:numFmt w:val="bullet"/>
      <w:lvlText w:val="•"/>
      <w:lvlJc w:val="left"/>
      <w:pPr>
        <w:ind w:left="4755" w:hanging="327"/>
      </w:pPr>
      <w:rPr>
        <w:rFonts w:hint="default"/>
        <w:lang w:val="en-US" w:bidi="ar-SA" w:eastAsia="en-US"/>
      </w:rPr>
    </w:lvl>
    <w:lvl w:ilvl="5" w:tplc="1350597C">
      <w:start w:val="1"/>
      <w:numFmt w:val="bullet"/>
      <w:lvlText w:val="•"/>
      <w:lvlJc w:val="left"/>
      <w:pPr>
        <w:ind w:left="5679" w:hanging="327"/>
      </w:pPr>
      <w:rPr>
        <w:rFonts w:hint="default"/>
        <w:lang w:val="en-US" w:bidi="ar-SA" w:eastAsia="en-US"/>
      </w:rPr>
    </w:lvl>
    <w:lvl w:ilvl="6" w:tplc="513AAF98">
      <w:start w:val="1"/>
      <w:numFmt w:val="bullet"/>
      <w:lvlText w:val="•"/>
      <w:lvlJc w:val="left"/>
      <w:pPr>
        <w:ind w:left="6603" w:hanging="327"/>
      </w:pPr>
      <w:rPr>
        <w:rFonts w:hint="default"/>
        <w:lang w:val="en-US" w:bidi="ar-SA" w:eastAsia="en-US"/>
      </w:rPr>
    </w:lvl>
    <w:lvl w:ilvl="7" w:tplc="D1CE5B80">
      <w:start w:val="1"/>
      <w:numFmt w:val="bullet"/>
      <w:lvlText w:val="•"/>
      <w:lvlJc w:val="left"/>
      <w:pPr>
        <w:ind w:left="7526" w:hanging="327"/>
      </w:pPr>
      <w:rPr>
        <w:rFonts w:hint="default"/>
        <w:lang w:val="en-US" w:bidi="ar-SA" w:eastAsia="en-US"/>
      </w:rPr>
    </w:lvl>
    <w:lvl w:ilvl="8" w:tplc="C48E19BE">
      <w:start w:val="1"/>
      <w:numFmt w:val="bullet"/>
      <w:lvlText w:val="•"/>
      <w:lvlJc w:val="left"/>
      <w:pPr>
        <w:ind w:left="8450" w:hanging="327"/>
      </w:pPr>
      <w:rPr>
        <w:rFonts w:hint="default"/>
        <w:lang w:val="en-US" w:bidi="ar-SA" w:eastAsia="en-US"/>
      </w:rPr>
    </w:lvl>
  </w:abstractNum>
  <w:abstractNum w:abstractNumId="45">
    <w:nsid w:val="0000002D"/>
    <w:multiLevelType w:val="hybridMultilevel"/>
    <w:tmpl w:val="D9ECBF94"/>
    <w:lvl w:ilvl="0" w:tplc="233ADC44">
      <w:start w:val="1"/>
      <w:numFmt w:val="decimal"/>
      <w:lvlText w:val="%1"/>
      <w:lvlJc w:val="left"/>
      <w:pPr>
        <w:ind w:left="822" w:hanging="423"/>
        <w:jc w:val="left"/>
      </w:pPr>
      <w:rPr>
        <w:rFonts w:hint="default"/>
        <w:lang w:val="en-US" w:bidi="ar-SA" w:eastAsia="en-US"/>
      </w:rPr>
    </w:lvl>
    <w:lvl w:ilvl="1" w:tplc="9F783242">
      <w:start w:val="1"/>
      <w:numFmt w:val="none"/>
      <w:lvlText w:val=""/>
      <w:lvlJc w:val="left"/>
      <w:pPr>
        <w:tabs>
          <w:tab w:val="left" w:leader="none" w:pos="360"/>
        </w:tabs>
      </w:pPr>
    </w:lvl>
    <w:lvl w:ilvl="2" w:tplc="5A0869B4">
      <w:start w:val="1"/>
      <w:numFmt w:val="bullet"/>
      <w:lvlText w:val=""/>
      <w:lvlJc w:val="left"/>
      <w:pPr>
        <w:ind w:left="1120" w:hanging="361"/>
      </w:pPr>
      <w:rPr>
        <w:rFonts w:ascii="Symbol" w:cs="Symbol" w:eastAsia="Symbol" w:hAnsi="Symbol" w:hint="default"/>
        <w:w w:val="100"/>
        <w:sz w:val="24"/>
        <w:szCs w:val="24"/>
        <w:lang w:val="en-US" w:bidi="ar-SA" w:eastAsia="en-US"/>
      </w:rPr>
    </w:lvl>
    <w:lvl w:ilvl="3" w:tplc="AE4C274E">
      <w:start w:val="1"/>
      <w:numFmt w:val="bullet"/>
      <w:lvlText w:val="•"/>
      <w:lvlJc w:val="left"/>
      <w:pPr>
        <w:ind w:left="1959" w:hanging="361"/>
      </w:pPr>
      <w:rPr>
        <w:rFonts w:hint="default"/>
        <w:lang w:val="en-US" w:bidi="ar-SA" w:eastAsia="en-US"/>
      </w:rPr>
    </w:lvl>
    <w:lvl w:ilvl="4" w:tplc="340E446A">
      <w:start w:val="1"/>
      <w:numFmt w:val="bullet"/>
      <w:lvlText w:val="•"/>
      <w:lvlJc w:val="left"/>
      <w:pPr>
        <w:ind w:left="2019" w:hanging="361"/>
      </w:pPr>
      <w:rPr>
        <w:rFonts w:hint="default"/>
        <w:lang w:val="en-US" w:bidi="ar-SA" w:eastAsia="en-US"/>
      </w:rPr>
    </w:lvl>
    <w:lvl w:ilvl="5" w:tplc="29D2C8CE">
      <w:start w:val="1"/>
      <w:numFmt w:val="bullet"/>
      <w:lvlText w:val="•"/>
      <w:lvlJc w:val="left"/>
      <w:pPr>
        <w:ind w:left="2079" w:hanging="361"/>
      </w:pPr>
      <w:rPr>
        <w:rFonts w:hint="default"/>
        <w:lang w:val="en-US" w:bidi="ar-SA" w:eastAsia="en-US"/>
      </w:rPr>
    </w:lvl>
    <w:lvl w:ilvl="6" w:tplc="17EE702E">
      <w:start w:val="1"/>
      <w:numFmt w:val="bullet"/>
      <w:lvlText w:val="•"/>
      <w:lvlJc w:val="left"/>
      <w:pPr>
        <w:ind w:left="2139" w:hanging="361"/>
      </w:pPr>
      <w:rPr>
        <w:rFonts w:hint="default"/>
        <w:lang w:val="en-US" w:bidi="ar-SA" w:eastAsia="en-US"/>
      </w:rPr>
    </w:lvl>
    <w:lvl w:ilvl="7" w:tplc="2204557C">
      <w:start w:val="1"/>
      <w:numFmt w:val="bullet"/>
      <w:lvlText w:val="•"/>
      <w:lvlJc w:val="left"/>
      <w:pPr>
        <w:ind w:left="2199" w:hanging="361"/>
      </w:pPr>
      <w:rPr>
        <w:rFonts w:hint="default"/>
        <w:lang w:val="en-US" w:bidi="ar-SA" w:eastAsia="en-US"/>
      </w:rPr>
    </w:lvl>
    <w:lvl w:ilvl="8" w:tplc="076E6650">
      <w:start w:val="1"/>
      <w:numFmt w:val="bullet"/>
      <w:lvlText w:val="•"/>
      <w:lvlJc w:val="left"/>
      <w:pPr>
        <w:ind w:left="2259" w:hanging="361"/>
      </w:pPr>
      <w:rPr>
        <w:rFonts w:hint="default"/>
        <w:lang w:val="en-US" w:bidi="ar-SA" w:eastAsia="en-US"/>
      </w:rPr>
    </w:lvl>
  </w:abstractNum>
  <w:abstractNum w:abstractNumId="46">
    <w:nsid w:val="0000002E"/>
    <w:multiLevelType w:val="hybridMultilevel"/>
    <w:tmpl w:val="0D38683C"/>
    <w:lvl w:ilvl="0" w:tplc="324A94F4">
      <w:start w:val="1"/>
      <w:numFmt w:val="lowerLetter"/>
      <w:lvlText w:val="%1."/>
      <w:lvlJc w:val="left"/>
      <w:pPr>
        <w:ind w:left="745" w:hanging="231"/>
        <w:jc w:val="right"/>
      </w:pPr>
      <w:rPr>
        <w:rFonts w:ascii="Times New Roman" w:cs="Times New Roman" w:eastAsia="Times New Roman" w:hAnsi="Times New Roman" w:hint="default"/>
        <w:b/>
        <w:bCs/>
        <w:w w:val="100"/>
        <w:sz w:val="24"/>
        <w:szCs w:val="24"/>
        <w:lang w:val="en-US" w:bidi="ar-SA" w:eastAsia="en-US"/>
      </w:rPr>
    </w:lvl>
    <w:lvl w:ilvl="1" w:tplc="025CE9C4">
      <w:start w:val="1"/>
      <w:numFmt w:val="decimal"/>
      <w:lvlText w:val="%2."/>
      <w:lvlJc w:val="left"/>
      <w:pPr>
        <w:ind w:left="745" w:hanging="245"/>
        <w:jc w:val="left"/>
      </w:pPr>
      <w:rPr>
        <w:rFonts w:ascii="Times New Roman" w:cs="Times New Roman" w:eastAsia="Times New Roman" w:hAnsi="Times New Roman" w:hint="default"/>
        <w:w w:val="100"/>
        <w:sz w:val="24"/>
        <w:szCs w:val="24"/>
        <w:lang w:val="en-US" w:bidi="ar-SA" w:eastAsia="en-US"/>
      </w:rPr>
    </w:lvl>
    <w:lvl w:ilvl="2" w:tplc="B23AF284">
      <w:start w:val="1"/>
      <w:numFmt w:val="bullet"/>
      <w:lvlText w:val="•"/>
      <w:lvlJc w:val="left"/>
      <w:pPr>
        <w:ind w:left="2651" w:hanging="245"/>
      </w:pPr>
      <w:rPr>
        <w:rFonts w:hint="default"/>
        <w:lang w:val="en-US" w:bidi="ar-SA" w:eastAsia="en-US"/>
      </w:rPr>
    </w:lvl>
    <w:lvl w:ilvl="3" w:tplc="7CE60F08">
      <w:start w:val="1"/>
      <w:numFmt w:val="bullet"/>
      <w:lvlText w:val="•"/>
      <w:lvlJc w:val="left"/>
      <w:pPr>
        <w:ind w:left="3607" w:hanging="245"/>
      </w:pPr>
      <w:rPr>
        <w:rFonts w:hint="default"/>
        <w:lang w:val="en-US" w:bidi="ar-SA" w:eastAsia="en-US"/>
      </w:rPr>
    </w:lvl>
    <w:lvl w:ilvl="4" w:tplc="FB081D58">
      <w:start w:val="1"/>
      <w:numFmt w:val="bullet"/>
      <w:lvlText w:val="•"/>
      <w:lvlJc w:val="left"/>
      <w:pPr>
        <w:ind w:left="4563" w:hanging="245"/>
      </w:pPr>
      <w:rPr>
        <w:rFonts w:hint="default"/>
        <w:lang w:val="en-US" w:bidi="ar-SA" w:eastAsia="en-US"/>
      </w:rPr>
    </w:lvl>
    <w:lvl w:ilvl="5" w:tplc="2D489E6C">
      <w:start w:val="1"/>
      <w:numFmt w:val="bullet"/>
      <w:lvlText w:val="•"/>
      <w:lvlJc w:val="left"/>
      <w:pPr>
        <w:ind w:left="5519" w:hanging="245"/>
      </w:pPr>
      <w:rPr>
        <w:rFonts w:hint="default"/>
        <w:lang w:val="en-US" w:bidi="ar-SA" w:eastAsia="en-US"/>
      </w:rPr>
    </w:lvl>
    <w:lvl w:ilvl="6" w:tplc="018483E6">
      <w:start w:val="1"/>
      <w:numFmt w:val="bullet"/>
      <w:lvlText w:val="•"/>
      <w:lvlJc w:val="left"/>
      <w:pPr>
        <w:ind w:left="6475" w:hanging="245"/>
      </w:pPr>
      <w:rPr>
        <w:rFonts w:hint="default"/>
        <w:lang w:val="en-US" w:bidi="ar-SA" w:eastAsia="en-US"/>
      </w:rPr>
    </w:lvl>
    <w:lvl w:ilvl="7" w:tplc="B152097C">
      <w:start w:val="1"/>
      <w:numFmt w:val="bullet"/>
      <w:lvlText w:val="•"/>
      <w:lvlJc w:val="left"/>
      <w:pPr>
        <w:ind w:left="7430" w:hanging="245"/>
      </w:pPr>
      <w:rPr>
        <w:rFonts w:hint="default"/>
        <w:lang w:val="en-US" w:bidi="ar-SA" w:eastAsia="en-US"/>
      </w:rPr>
    </w:lvl>
    <w:lvl w:ilvl="8" w:tplc="43FC6D92">
      <w:start w:val="1"/>
      <w:numFmt w:val="bullet"/>
      <w:lvlText w:val="•"/>
      <w:lvlJc w:val="left"/>
      <w:pPr>
        <w:ind w:left="8386" w:hanging="245"/>
      </w:pPr>
      <w:rPr>
        <w:rFonts w:hint="default"/>
        <w:lang w:val="en-US" w:bidi="ar-SA" w:eastAsia="en-US"/>
      </w:rPr>
    </w:lvl>
  </w:abstractNum>
  <w:abstractNum w:abstractNumId="47">
    <w:nsid w:val="0000002F"/>
    <w:multiLevelType w:val="hybridMultilevel"/>
    <w:tmpl w:val="903A6396"/>
    <w:lvl w:ilvl="0" w:tplc="010EB152">
      <w:start w:val="4"/>
      <w:numFmt w:val="decimal"/>
      <w:lvlText w:val="%1"/>
      <w:lvlJc w:val="left"/>
      <w:pPr>
        <w:ind w:left="1758" w:hanging="783"/>
        <w:jc w:val="left"/>
      </w:pPr>
      <w:rPr>
        <w:rFonts w:hint="default"/>
        <w:lang w:val="en-US" w:bidi="ar-SA" w:eastAsia="en-US"/>
      </w:rPr>
    </w:lvl>
    <w:lvl w:ilvl="1" w:tplc="3FF6204E">
      <w:start w:val="1"/>
      <w:numFmt w:val="none"/>
      <w:lvlText w:val=""/>
      <w:lvlJc w:val="left"/>
      <w:pPr>
        <w:tabs>
          <w:tab w:val="left" w:leader="none" w:pos="360"/>
        </w:tabs>
      </w:pPr>
    </w:lvl>
    <w:lvl w:ilvl="2" w:tplc="B8CCE540">
      <w:start w:val="1"/>
      <w:numFmt w:val="none"/>
      <w:lvlText w:val=""/>
      <w:lvlJc w:val="left"/>
      <w:pPr>
        <w:tabs>
          <w:tab w:val="left" w:leader="none" w:pos="360"/>
        </w:tabs>
      </w:pPr>
    </w:lvl>
    <w:lvl w:ilvl="3" w:tplc="74CAFBC2">
      <w:start w:val="1"/>
      <w:numFmt w:val="bullet"/>
      <w:lvlText w:val="•"/>
      <w:lvlJc w:val="left"/>
      <w:pPr>
        <w:ind w:left="4321" w:hanging="783"/>
      </w:pPr>
      <w:rPr>
        <w:rFonts w:hint="default"/>
        <w:lang w:val="en-US" w:bidi="ar-SA" w:eastAsia="en-US"/>
      </w:rPr>
    </w:lvl>
    <w:lvl w:ilvl="4" w:tplc="E6AE67C0">
      <w:start w:val="1"/>
      <w:numFmt w:val="bullet"/>
      <w:lvlText w:val="•"/>
      <w:lvlJc w:val="left"/>
      <w:pPr>
        <w:ind w:left="5175" w:hanging="783"/>
      </w:pPr>
      <w:rPr>
        <w:rFonts w:hint="default"/>
        <w:lang w:val="en-US" w:bidi="ar-SA" w:eastAsia="en-US"/>
      </w:rPr>
    </w:lvl>
    <w:lvl w:ilvl="5" w:tplc="BBFC5B76">
      <w:start w:val="1"/>
      <w:numFmt w:val="bullet"/>
      <w:lvlText w:val="•"/>
      <w:lvlJc w:val="left"/>
      <w:pPr>
        <w:ind w:left="6029" w:hanging="783"/>
      </w:pPr>
      <w:rPr>
        <w:rFonts w:hint="default"/>
        <w:lang w:val="en-US" w:bidi="ar-SA" w:eastAsia="en-US"/>
      </w:rPr>
    </w:lvl>
    <w:lvl w:ilvl="6" w:tplc="0F84B566">
      <w:start w:val="1"/>
      <w:numFmt w:val="bullet"/>
      <w:lvlText w:val="•"/>
      <w:lvlJc w:val="left"/>
      <w:pPr>
        <w:ind w:left="6883" w:hanging="783"/>
      </w:pPr>
      <w:rPr>
        <w:rFonts w:hint="default"/>
        <w:lang w:val="en-US" w:bidi="ar-SA" w:eastAsia="en-US"/>
      </w:rPr>
    </w:lvl>
    <w:lvl w:ilvl="7" w:tplc="B09CCFBC">
      <w:start w:val="1"/>
      <w:numFmt w:val="bullet"/>
      <w:lvlText w:val="•"/>
      <w:lvlJc w:val="left"/>
      <w:pPr>
        <w:ind w:left="7736" w:hanging="783"/>
      </w:pPr>
      <w:rPr>
        <w:rFonts w:hint="default"/>
        <w:lang w:val="en-US" w:bidi="ar-SA" w:eastAsia="en-US"/>
      </w:rPr>
    </w:lvl>
    <w:lvl w:ilvl="8" w:tplc="E1B8F53A">
      <w:start w:val="1"/>
      <w:numFmt w:val="bullet"/>
      <w:lvlText w:val="•"/>
      <w:lvlJc w:val="left"/>
      <w:pPr>
        <w:ind w:left="8590" w:hanging="783"/>
      </w:pPr>
      <w:rPr>
        <w:rFonts w:hint="default"/>
        <w:lang w:val="en-US" w:bidi="ar-SA" w:eastAsia="en-US"/>
      </w:rPr>
    </w:lvl>
  </w:abstractNum>
  <w:abstractNum w:abstractNumId="48">
    <w:nsid w:val="0000003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41"/>
  </w:num>
  <w:num w:numId="31">
    <w:abstractNumId w:val="36"/>
  </w:num>
  <w:num w:numId="32">
    <w:abstractNumId w:val="47"/>
  </w:num>
  <w:num w:numId="33">
    <w:abstractNumId w:val="34"/>
  </w:num>
  <w:num w:numId="34">
    <w:abstractNumId w:val="44"/>
  </w:num>
  <w:num w:numId="35">
    <w:abstractNumId w:val="30"/>
  </w:num>
  <w:num w:numId="36">
    <w:abstractNumId w:val="37"/>
  </w:num>
  <w:num w:numId="37">
    <w:abstractNumId w:val="29"/>
  </w:num>
  <w:num w:numId="38">
    <w:abstractNumId w:val="46"/>
  </w:num>
  <w:num w:numId="39">
    <w:abstractNumId w:val="31"/>
  </w:num>
  <w:num w:numId="40">
    <w:abstractNumId w:val="39"/>
  </w:num>
  <w:num w:numId="41">
    <w:abstractNumId w:val="40"/>
  </w:num>
  <w:num w:numId="42">
    <w:abstractNumId w:val="43"/>
  </w:num>
  <w:num w:numId="43">
    <w:abstractNumId w:val="45"/>
  </w:num>
  <w:num w:numId="44">
    <w:abstractNumId w:val="32"/>
  </w:num>
  <w:num w:numId="45">
    <w:abstractNumId w:val="35"/>
  </w:num>
  <w:num w:numId="46">
    <w:abstractNumId w:val="38"/>
  </w:num>
  <w:num w:numId="47">
    <w:abstractNumId w:val="33"/>
  </w:num>
  <w:num w:numId="48">
    <w:abstractNumId w:val="42"/>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20"/>
      <w:outlineLvl w:val="0"/>
    </w:pPr>
    <w:rPr>
      <w:b/>
      <w:bCs/>
      <w:sz w:val="36"/>
      <w:szCs w:val="36"/>
    </w:rPr>
  </w:style>
  <w:style w:type="paragraph" w:styleId="style2">
    <w:name w:val="heading 2"/>
    <w:basedOn w:val="style0"/>
    <w:next w:val="style2"/>
    <w:qFormat/>
    <w:uiPriority w:val="1"/>
    <w:pPr>
      <w:spacing w:before="73"/>
      <w:ind w:left="116"/>
      <w:outlineLvl w:val="1"/>
    </w:pPr>
    <w:rPr>
      <w:b/>
      <w:bCs/>
      <w:sz w:val="32"/>
      <w:szCs w:val="32"/>
    </w:rPr>
  </w:style>
  <w:style w:type="paragraph" w:styleId="style3">
    <w:name w:val="heading 3"/>
    <w:basedOn w:val="style0"/>
    <w:next w:val="style3"/>
    <w:qFormat/>
    <w:uiPriority w:val="1"/>
    <w:pPr>
      <w:ind w:left="1014" w:hanging="424"/>
      <w:outlineLvl w:val="2"/>
    </w:pPr>
    <w:rPr>
      <w:b/>
      <w:bCs/>
      <w:sz w:val="28"/>
      <w:szCs w:val="28"/>
    </w:rPr>
  </w:style>
  <w:style w:type="paragraph" w:styleId="style4">
    <w:name w:val="heading 4"/>
    <w:basedOn w:val="style0"/>
    <w:next w:val="style4"/>
    <w:qFormat/>
    <w:uiPriority w:val="1"/>
    <w:pPr>
      <w:ind w:left="385"/>
      <w:outlineLvl w:val="3"/>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9">
    <w:name w:val="toc 1"/>
    <w:basedOn w:val="style0"/>
    <w:next w:val="style19"/>
    <w:qFormat/>
    <w:uiPriority w:val="1"/>
    <w:pPr>
      <w:spacing w:before="338"/>
      <w:ind w:left="342"/>
    </w:pPr>
    <w:rPr>
      <w:sz w:val="24"/>
      <w:szCs w:val="24"/>
    </w:rPr>
  </w:style>
  <w:style w:type="paragraph" w:styleId="style20">
    <w:name w:val="toc 2"/>
    <w:basedOn w:val="style0"/>
    <w:next w:val="style20"/>
    <w:qFormat/>
    <w:uiPriority w:val="1"/>
    <w:pPr>
      <w:spacing w:lineRule="exact" w:line="205"/>
      <w:ind w:left="448"/>
      <w:jc w:val="center"/>
    </w:pPr>
    <w:rPr>
      <w:rFonts w:ascii="Carlito" w:cs="Carlito" w:eastAsia="Carlito" w:hAnsi="Carlito"/>
    </w:rPr>
  </w:style>
  <w:style w:type="paragraph" w:styleId="style21">
    <w:name w:val="toc 3"/>
    <w:basedOn w:val="style0"/>
    <w:next w:val="style21"/>
    <w:qFormat/>
    <w:uiPriority w:val="1"/>
    <w:pPr>
      <w:spacing w:before="197"/>
      <w:ind w:left="563"/>
    </w:pPr>
    <w:rPr>
      <w:b/>
      <w:bCs/>
      <w:sz w:val="24"/>
      <w:szCs w:val="24"/>
    </w:rPr>
  </w:style>
  <w:style w:type="paragraph" w:styleId="style22">
    <w:name w:val="toc 4"/>
    <w:basedOn w:val="style0"/>
    <w:next w:val="style22"/>
    <w:qFormat/>
    <w:uiPriority w:val="1"/>
    <w:pPr>
      <w:spacing w:before="199"/>
      <w:ind w:left="1605" w:hanging="365"/>
    </w:pPr>
    <w:rPr>
      <w:sz w:val="24"/>
      <w:szCs w:val="24"/>
    </w:rPr>
  </w:style>
  <w:style w:type="paragraph" w:styleId="style23">
    <w:name w:val="toc 5"/>
    <w:basedOn w:val="style0"/>
    <w:next w:val="style23"/>
    <w:qFormat/>
    <w:uiPriority w:val="1"/>
    <w:pPr>
      <w:spacing w:lineRule="exact" w:line="220"/>
      <w:ind w:left="2027" w:hanging="543"/>
    </w:pPr>
    <w:rPr>
      <w:sz w:val="24"/>
      <w:szCs w:val="24"/>
    </w:rPr>
  </w:style>
  <w:style w:type="paragraph" w:styleId="style24">
    <w:name w:val="toc 6"/>
    <w:basedOn w:val="style0"/>
    <w:next w:val="style24"/>
    <w:qFormat/>
    <w:uiPriority w:val="1"/>
    <w:pPr>
      <w:spacing w:before="137"/>
      <w:ind w:left="2085" w:hanging="538"/>
    </w:pPr>
    <w:rPr>
      <w:sz w:val="24"/>
      <w:szCs w:val="24"/>
    </w:rPr>
  </w:style>
  <w:style w:type="paragraph" w:styleId="style25">
    <w:name w:val="toc 7"/>
    <w:basedOn w:val="style0"/>
    <w:next w:val="style25"/>
    <w:qFormat/>
    <w:uiPriority w:val="1"/>
    <w:pPr>
      <w:spacing w:before="300"/>
      <w:ind w:left="2143" w:hanging="543"/>
    </w:pPr>
    <w:rPr>
      <w:sz w:val="24"/>
      <w:szCs w:val="24"/>
    </w:r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605" w:hanging="361"/>
    </w:pPr>
    <w:rPr/>
  </w:style>
  <w:style w:type="paragraph" w:customStyle="1" w:styleId="style4097">
    <w:name w:val="Table Paragraph"/>
    <w:basedOn w:val="style0"/>
    <w:next w:val="style4097"/>
    <w:qFormat/>
    <w:uiPriority w:val="1"/>
    <w:p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70e821dc-6098-405e-a4a2-5857270cf84c"/>
    <w:basedOn w:val="style65"/>
    <w:next w:val="style4099"/>
    <w:link w:val="style31"/>
    <w:uiPriority w:val="99"/>
    <w:rPr>
      <w:rFonts w:ascii="Times New Roman" w:cs="Times New Roman" w:eastAsia="Times New Roman" w:hAnsi="Times New Roman"/>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4bae80d5-d4d6-4b10-a497-9d657bcfa6c2"/>
    <w:basedOn w:val="style65"/>
    <w:next w:val="style4100"/>
    <w:link w:val="style32"/>
    <w:uiPriority w:val="99"/>
    <w:rPr>
      <w:rFonts w:ascii="Times New Roman" w:cs="Times New Roman" w:eastAsia="Times New Roman" w:hAnsi="Times New Roman"/>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theme" Target="theme/theme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footer" Target="footer6.xm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8.xml"/><Relationship Id="rId16" Type="http://schemas.openxmlformats.org/officeDocument/2006/relationships/header" Target="header7.xml"/><Relationship Id="rId5" Type="http://schemas.openxmlformats.org/officeDocument/2006/relationships/footer" Target="footer2.xml"/><Relationship Id="rId19" Type="http://schemas.openxmlformats.org/officeDocument/2006/relationships/fontTable" Target="fontTable.xml"/><Relationship Id="rId6" Type="http://schemas.openxmlformats.org/officeDocument/2006/relationships/header" Target="header3.xml"/><Relationship Id="rId18" Type="http://schemas.openxmlformats.org/officeDocument/2006/relationships/styles" Target="styles.xml"/><Relationship Id="rId7" Type="http://schemas.openxmlformats.org/officeDocument/2006/relationships/footer" Target="footer4.xml"/><Relationship Id="rId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Words>3079</Words>
  <Characters>18317</Characters>
  <Application>WPS Office</Application>
  <DocSecurity>0</DocSecurity>
  <Paragraphs>577</Paragraphs>
  <ScaleCrop>false</ScaleCrop>
  <LinksUpToDate>false</LinksUpToDate>
  <CharactersWithSpaces>21533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2024-12-26T09:43:05Z</dcterms:created>
  <dc:creator>Prem Raj</dc:creator>
  <lastModifiedBy>RMX2002</lastModifiedBy>
  <dcterms:modified xsi:type="dcterms:W3CDTF">2024-12-26T09:46:03Z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2020-08-07T00:00:00Z</vt:filetime>
  </property>
  <property fmtid="{D5CDD505-2E9C-101B-9397-08002B2CF9AE}" pid="3" name="Creator">
    <vt:lpwstr>Microsoft® Word 2016</vt:lpwstr>
  </property>
  <property fmtid="{D5CDD505-2E9C-101B-9397-08002B2CF9AE}" pid="4" name="LastSaved">
    <vt:filetime>2020-12-31T00:00:00Z</vt:filetime>
  </property>
</Properties>
</file>